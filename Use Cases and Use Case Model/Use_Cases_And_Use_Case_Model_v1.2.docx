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7088C" w14:textId="15084B4B" w:rsidR="00762A27" w:rsidRPr="007D5341" w:rsidRDefault="0003231A" w:rsidP="00762A27">
      <w:pPr>
        <w:pStyle w:val="Title"/>
        <w:jc w:val="right"/>
        <w:rPr>
          <w:rFonts w:cs="Arial"/>
          <w:sz w:val="22"/>
          <w:szCs w:val="22"/>
        </w:rPr>
      </w:pPr>
      <w:proofErr w:type="spellStart"/>
      <w:r w:rsidRPr="007D5341">
        <w:rPr>
          <w:rFonts w:cs="Arial"/>
          <w:sz w:val="22"/>
          <w:szCs w:val="22"/>
        </w:rPr>
        <w:t>AnyChange</w:t>
      </w:r>
      <w:proofErr w:type="spellEnd"/>
      <w:r w:rsidRPr="007D5341">
        <w:rPr>
          <w:rFonts w:cs="Arial"/>
          <w:sz w:val="22"/>
          <w:szCs w:val="22"/>
        </w:rPr>
        <w:t xml:space="preserve"> Software</w:t>
      </w:r>
      <w:r w:rsidR="00762A27" w:rsidRPr="007D5341">
        <w:rPr>
          <w:rFonts w:cs="Arial"/>
          <w:sz w:val="22"/>
          <w:szCs w:val="22"/>
        </w:rPr>
        <w:t xml:space="preserve"> Project</w:t>
      </w:r>
    </w:p>
    <w:p w14:paraId="1C3FD281" w14:textId="76A28398" w:rsidR="00762A27" w:rsidRPr="007D5341" w:rsidRDefault="00943CFE" w:rsidP="00762A27">
      <w:pPr>
        <w:pStyle w:val="Title"/>
        <w:jc w:val="right"/>
        <w:rPr>
          <w:rFonts w:cs="Arial"/>
          <w:sz w:val="22"/>
          <w:szCs w:val="22"/>
        </w:rPr>
      </w:pPr>
      <w:r w:rsidRPr="007D5341">
        <w:rPr>
          <w:rFonts w:cs="Arial"/>
          <w:sz w:val="22"/>
          <w:szCs w:val="22"/>
        </w:rPr>
        <w:t>Use Cases</w:t>
      </w:r>
      <w:r w:rsidR="00762A27" w:rsidRPr="007D5341">
        <w:rPr>
          <w:rFonts w:cs="Arial"/>
          <w:sz w:val="22"/>
          <w:szCs w:val="22"/>
        </w:rPr>
        <w:t xml:space="preserve"> </w:t>
      </w:r>
      <w:r w:rsidR="002A5CCD" w:rsidRPr="007D5341">
        <w:rPr>
          <w:rFonts w:cs="Arial"/>
          <w:sz w:val="22"/>
          <w:szCs w:val="22"/>
        </w:rPr>
        <w:t>and Use Case Model</w:t>
      </w:r>
    </w:p>
    <w:p w14:paraId="577B6B10" w14:textId="77777777" w:rsidR="00762A27" w:rsidRPr="007D5341" w:rsidRDefault="00762A27" w:rsidP="00762A27">
      <w:pPr>
        <w:pStyle w:val="Title"/>
        <w:jc w:val="right"/>
        <w:rPr>
          <w:rFonts w:cs="Arial"/>
          <w:sz w:val="22"/>
          <w:szCs w:val="22"/>
        </w:rPr>
      </w:pPr>
    </w:p>
    <w:p w14:paraId="34C73A9A" w14:textId="09479291" w:rsidR="00762A27" w:rsidRPr="007D5341" w:rsidRDefault="0003231A" w:rsidP="00762A27">
      <w:pPr>
        <w:pStyle w:val="Title"/>
        <w:jc w:val="right"/>
        <w:rPr>
          <w:rFonts w:cs="Arial"/>
          <w:sz w:val="22"/>
          <w:szCs w:val="22"/>
        </w:rPr>
      </w:pPr>
      <w:r w:rsidRPr="007D5341">
        <w:rPr>
          <w:rFonts w:cs="Arial"/>
          <w:sz w:val="22"/>
          <w:szCs w:val="22"/>
        </w:rPr>
        <w:t>v</w:t>
      </w:r>
      <w:r w:rsidR="00762A27" w:rsidRPr="007D5341">
        <w:rPr>
          <w:rFonts w:cs="Arial"/>
          <w:sz w:val="22"/>
          <w:szCs w:val="22"/>
        </w:rPr>
        <w:t>1.</w:t>
      </w:r>
      <w:r w:rsidR="004F38D7">
        <w:rPr>
          <w:rFonts w:cs="Arial"/>
          <w:sz w:val="22"/>
          <w:szCs w:val="22"/>
        </w:rPr>
        <w:t>2</w:t>
      </w:r>
    </w:p>
    <w:p w14:paraId="5A1FEE1A" w14:textId="77777777" w:rsidR="00762A27" w:rsidRPr="007D5341" w:rsidRDefault="00762A27" w:rsidP="004B4F8A"/>
    <w:p w14:paraId="15FE3237" w14:textId="77777777" w:rsidR="00762A27" w:rsidRPr="007D5341" w:rsidRDefault="00762A27" w:rsidP="004B4F8A">
      <w:pPr>
        <w:rPr>
          <w:rFonts w:ascii="Arial" w:hAnsi="Arial"/>
        </w:rPr>
      </w:pPr>
    </w:p>
    <w:p w14:paraId="53D9287E" w14:textId="77777777" w:rsidR="00762A27" w:rsidRPr="007D5341" w:rsidRDefault="00762A27" w:rsidP="004B4F8A"/>
    <w:p w14:paraId="4CF352AC" w14:textId="77777777" w:rsidR="00762A27" w:rsidRPr="007D5341" w:rsidRDefault="00762A27" w:rsidP="004B4F8A"/>
    <w:p w14:paraId="2DB775B7" w14:textId="77777777" w:rsidR="00762A27" w:rsidRPr="007D5341" w:rsidRDefault="00762A27" w:rsidP="004B4F8A">
      <w:pPr>
        <w:rPr>
          <w:rFonts w:ascii="Arial" w:hAnsi="Arial"/>
        </w:rPr>
      </w:pPr>
    </w:p>
    <w:p w14:paraId="722BB02A" w14:textId="77777777" w:rsidR="00762A27" w:rsidRPr="007D5341" w:rsidRDefault="00762A27" w:rsidP="004B4F8A"/>
    <w:p w14:paraId="11122E6D" w14:textId="77777777" w:rsidR="00762A27" w:rsidRPr="007D5341" w:rsidRDefault="00762A27" w:rsidP="004B4F8A"/>
    <w:p w14:paraId="018BC61F" w14:textId="77777777" w:rsidR="00762A27" w:rsidRPr="007D5341" w:rsidRDefault="00762A27" w:rsidP="004B4F8A"/>
    <w:p w14:paraId="6A3C416A" w14:textId="77777777" w:rsidR="00762A27" w:rsidRPr="007D5341" w:rsidRDefault="00762A27" w:rsidP="004B4F8A"/>
    <w:p w14:paraId="24A67B84" w14:textId="77777777" w:rsidR="00762A27" w:rsidRPr="007D5341" w:rsidRDefault="00762A27" w:rsidP="004B4F8A"/>
    <w:p w14:paraId="21DD4D7F" w14:textId="77777777" w:rsidR="00762A27" w:rsidRPr="007D5341" w:rsidRDefault="00762A27" w:rsidP="004B4F8A"/>
    <w:p w14:paraId="41F2D31C" w14:textId="77777777" w:rsidR="00762A27" w:rsidRPr="007D5341" w:rsidRDefault="00762A27" w:rsidP="004B4F8A"/>
    <w:p w14:paraId="1B99A813" w14:textId="77777777" w:rsidR="00762A27" w:rsidRPr="007D5341" w:rsidRDefault="00762A27" w:rsidP="004B4F8A"/>
    <w:p w14:paraId="70D19EA4" w14:textId="77777777" w:rsidR="00762A27" w:rsidRPr="007D5341" w:rsidRDefault="00762A27" w:rsidP="004B4F8A"/>
    <w:p w14:paraId="34BFED32" w14:textId="77777777" w:rsidR="00762A27" w:rsidRPr="007D5341" w:rsidRDefault="00762A27" w:rsidP="004B4F8A"/>
    <w:p w14:paraId="41FB5521" w14:textId="77777777" w:rsidR="00762A27" w:rsidRPr="007D5341" w:rsidRDefault="00762A27" w:rsidP="004B4F8A"/>
    <w:p w14:paraId="61FDB525" w14:textId="77777777" w:rsidR="00762A27" w:rsidRPr="007D5341" w:rsidRDefault="00762A27" w:rsidP="004B4F8A"/>
    <w:p w14:paraId="5D1B2455" w14:textId="77777777" w:rsidR="00762A27" w:rsidRPr="007D5341" w:rsidRDefault="00762A27" w:rsidP="004B4F8A">
      <w:pPr>
        <w:rPr>
          <w:rFonts w:ascii="Arial" w:hAnsi="Arial"/>
        </w:rPr>
      </w:pPr>
    </w:p>
    <w:p w14:paraId="754DAD30" w14:textId="77777777" w:rsidR="00762A27" w:rsidRPr="007D5341" w:rsidRDefault="00762A27" w:rsidP="004B4F8A">
      <w:pPr>
        <w:rPr>
          <w:rFonts w:ascii="Arial" w:hAnsi="Arial"/>
        </w:rPr>
      </w:pPr>
    </w:p>
    <w:p w14:paraId="3FFA0240" w14:textId="77777777" w:rsidR="00762A27" w:rsidRPr="007D5341" w:rsidRDefault="00762A27" w:rsidP="004B4F8A">
      <w:pPr>
        <w:rPr>
          <w:rFonts w:ascii="Arial" w:hAnsi="Arial"/>
        </w:rPr>
      </w:pPr>
    </w:p>
    <w:p w14:paraId="606EE422" w14:textId="77777777" w:rsidR="00762A27" w:rsidRPr="007D5341" w:rsidRDefault="00762A27" w:rsidP="004B4F8A">
      <w:pPr>
        <w:rPr>
          <w:rFonts w:ascii="Arial" w:hAnsi="Arial"/>
        </w:rPr>
      </w:pPr>
    </w:p>
    <w:p w14:paraId="1932D135" w14:textId="77777777" w:rsidR="00762A27" w:rsidRPr="007D5341" w:rsidRDefault="00762A27" w:rsidP="004B4F8A">
      <w:pPr>
        <w:rPr>
          <w:rFonts w:ascii="Arial" w:hAnsi="Arial"/>
        </w:rPr>
      </w:pPr>
    </w:p>
    <w:p w14:paraId="4D90A476" w14:textId="77777777" w:rsidR="00762A27" w:rsidRPr="007D5341" w:rsidRDefault="00762A27" w:rsidP="004B4F8A">
      <w:pPr>
        <w:rPr>
          <w:rFonts w:ascii="Arial" w:hAnsi="Arial"/>
        </w:rPr>
      </w:pPr>
    </w:p>
    <w:p w14:paraId="41022446" w14:textId="77777777" w:rsidR="00762A27" w:rsidRPr="007D5341" w:rsidRDefault="00762A27" w:rsidP="004B4F8A">
      <w:pPr>
        <w:rPr>
          <w:rFonts w:ascii="Arial" w:hAnsi="Arial"/>
        </w:rPr>
      </w:pPr>
    </w:p>
    <w:p w14:paraId="0A36705E" w14:textId="77777777" w:rsidR="00762A27" w:rsidRPr="007D5341" w:rsidRDefault="00762A27" w:rsidP="004B4F8A">
      <w:pPr>
        <w:rPr>
          <w:rFonts w:ascii="Arial" w:hAnsi="Arial"/>
        </w:rPr>
      </w:pPr>
    </w:p>
    <w:p w14:paraId="65817EF1" w14:textId="77777777" w:rsidR="00762A27" w:rsidRPr="007D5341" w:rsidRDefault="00762A27" w:rsidP="004B4F8A">
      <w:pPr>
        <w:rPr>
          <w:rFonts w:ascii="Arial" w:hAnsi="Arial"/>
        </w:rPr>
      </w:pPr>
    </w:p>
    <w:p w14:paraId="33EFD79E" w14:textId="77777777" w:rsidR="00762A27" w:rsidRPr="007D5341" w:rsidRDefault="00762A27" w:rsidP="004B4F8A">
      <w:pPr>
        <w:rPr>
          <w:rFonts w:ascii="Arial" w:hAnsi="Arial"/>
        </w:rPr>
      </w:pPr>
    </w:p>
    <w:p w14:paraId="132F89BD" w14:textId="77777777" w:rsidR="00762A27" w:rsidRPr="007D5341" w:rsidRDefault="00762A27" w:rsidP="004B4F8A">
      <w:pPr>
        <w:rPr>
          <w:rFonts w:ascii="Arial" w:hAnsi="Arial"/>
        </w:rPr>
      </w:pPr>
    </w:p>
    <w:p w14:paraId="620F9444" w14:textId="0116CF0C" w:rsidR="00762A27" w:rsidRPr="007D5341" w:rsidRDefault="0003231A" w:rsidP="0003231A">
      <w:pPr>
        <w:pStyle w:val="Title"/>
        <w:ind w:left="1440" w:firstLine="720"/>
        <w:rPr>
          <w:rFonts w:cs="Arial"/>
          <w:sz w:val="22"/>
          <w:szCs w:val="22"/>
        </w:rPr>
      </w:pPr>
      <w:r w:rsidRPr="007D5341">
        <w:rPr>
          <w:rFonts w:cs="Arial"/>
          <w:sz w:val="22"/>
          <w:szCs w:val="22"/>
        </w:rPr>
        <w:t xml:space="preserve">                                                                            </w:t>
      </w:r>
      <w:r w:rsidR="00762A27" w:rsidRPr="007D5341">
        <w:rPr>
          <w:rFonts w:cs="Arial"/>
          <w:sz w:val="22"/>
          <w:szCs w:val="22"/>
        </w:rPr>
        <w:t>Prepared By:</w:t>
      </w:r>
    </w:p>
    <w:p w14:paraId="0AB7D7E9" w14:textId="63D759FC" w:rsidR="00762A27" w:rsidRPr="007D5341" w:rsidRDefault="0003231A" w:rsidP="0003231A">
      <w:pPr>
        <w:jc w:val="center"/>
        <w:rPr>
          <w:rFonts w:ascii="Arial" w:hAnsi="Arial" w:cs="Arial"/>
        </w:rPr>
      </w:pPr>
      <w:r w:rsidRPr="007D5341">
        <w:rPr>
          <w:rFonts w:ascii="Arial" w:hAnsi="Arial" w:cs="Arial"/>
        </w:rPr>
        <w:t xml:space="preserve">                                                                                                              </w:t>
      </w:r>
      <w:proofErr w:type="spellStart"/>
      <w:r w:rsidRPr="007D5341">
        <w:rPr>
          <w:rFonts w:ascii="Arial" w:hAnsi="Arial" w:cs="Arial"/>
        </w:rPr>
        <w:t>IMTSquare</w:t>
      </w:r>
      <w:proofErr w:type="spellEnd"/>
      <w:r w:rsidR="00762A27" w:rsidRPr="007D5341">
        <w:rPr>
          <w:rFonts w:ascii="Arial" w:hAnsi="Arial" w:cs="Arial"/>
        </w:rPr>
        <w:t xml:space="preserve"> Company</w:t>
      </w:r>
    </w:p>
    <w:p w14:paraId="09092302" w14:textId="3C5001A6" w:rsidR="00762A27" w:rsidRPr="00B0631E" w:rsidRDefault="00762A27" w:rsidP="00AC6D50">
      <w:pPr>
        <w:rPr>
          <w:rFonts w:asciiTheme="majorHAnsi" w:eastAsiaTheme="majorEastAsia" w:hAnsiTheme="majorHAnsi" w:cstheme="majorBidi"/>
          <w:b/>
          <w:color w:val="2F5496" w:themeColor="accent1" w:themeShade="BF"/>
          <w:sz w:val="32"/>
          <w:szCs w:val="32"/>
          <w:lang w:val="tr-TR" w:eastAsia="tr-TR"/>
        </w:rPr>
      </w:pPr>
      <w:proofErr w:type="spellStart"/>
      <w:r w:rsidRPr="00B0631E">
        <w:rPr>
          <w:rFonts w:asciiTheme="majorHAnsi" w:eastAsiaTheme="majorEastAsia" w:hAnsiTheme="majorHAnsi" w:cstheme="majorBidi"/>
          <w:b/>
          <w:color w:val="2F5496" w:themeColor="accent1" w:themeShade="BF"/>
          <w:sz w:val="32"/>
          <w:szCs w:val="32"/>
          <w:lang w:val="tr-TR" w:eastAsia="tr-TR"/>
        </w:rPr>
        <w:lastRenderedPageBreak/>
        <w:t>Revision</w:t>
      </w:r>
      <w:proofErr w:type="spellEnd"/>
      <w:r w:rsidRPr="00B0631E">
        <w:rPr>
          <w:rFonts w:asciiTheme="majorHAnsi" w:eastAsiaTheme="majorEastAsia" w:hAnsiTheme="majorHAnsi" w:cstheme="majorBidi"/>
          <w:b/>
          <w:color w:val="2F5496" w:themeColor="accent1" w:themeShade="BF"/>
          <w:sz w:val="32"/>
          <w:szCs w:val="32"/>
          <w:lang w:val="tr-TR" w:eastAsia="tr-TR"/>
        </w:rPr>
        <w:t xml:space="preserve"> </w:t>
      </w:r>
      <w:proofErr w:type="spellStart"/>
      <w:r w:rsidRPr="00B0631E">
        <w:rPr>
          <w:rFonts w:asciiTheme="majorHAnsi" w:eastAsiaTheme="majorEastAsia" w:hAnsiTheme="majorHAnsi" w:cstheme="majorBidi"/>
          <w:b/>
          <w:color w:val="2F5496" w:themeColor="accent1" w:themeShade="BF"/>
          <w:sz w:val="32"/>
          <w:szCs w:val="32"/>
          <w:lang w:val="tr-TR" w:eastAsia="tr-TR"/>
        </w:rPr>
        <w:t>History</w:t>
      </w:r>
      <w:proofErr w:type="spellEnd"/>
    </w:p>
    <w:p w14:paraId="645C01DD" w14:textId="77777777" w:rsidR="00A71CD2" w:rsidRPr="007D5341" w:rsidRDefault="00A71CD2" w:rsidP="00A71CD2"/>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0"/>
        <w:gridCol w:w="1276"/>
        <w:gridCol w:w="4394"/>
        <w:gridCol w:w="2424"/>
      </w:tblGrid>
      <w:tr w:rsidR="00762A27" w:rsidRPr="007D5341" w14:paraId="0AC829E1" w14:textId="77777777" w:rsidTr="003D5A4F">
        <w:tc>
          <w:tcPr>
            <w:tcW w:w="1410" w:type="dxa"/>
          </w:tcPr>
          <w:p w14:paraId="3E90BC39"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Date</w:t>
            </w:r>
          </w:p>
        </w:tc>
        <w:tc>
          <w:tcPr>
            <w:tcW w:w="1276" w:type="dxa"/>
          </w:tcPr>
          <w:p w14:paraId="5191AEE6"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Version</w:t>
            </w:r>
          </w:p>
        </w:tc>
        <w:tc>
          <w:tcPr>
            <w:tcW w:w="4394" w:type="dxa"/>
          </w:tcPr>
          <w:p w14:paraId="5CEF7F60"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Description</w:t>
            </w:r>
          </w:p>
        </w:tc>
        <w:tc>
          <w:tcPr>
            <w:tcW w:w="2424" w:type="dxa"/>
          </w:tcPr>
          <w:p w14:paraId="6AF66D33"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Author</w:t>
            </w:r>
          </w:p>
        </w:tc>
      </w:tr>
      <w:tr w:rsidR="00762A27" w:rsidRPr="007D5341" w14:paraId="7192DBA7" w14:textId="77777777" w:rsidTr="003D5A4F">
        <w:tc>
          <w:tcPr>
            <w:tcW w:w="1410" w:type="dxa"/>
          </w:tcPr>
          <w:p w14:paraId="3BFB4307" w14:textId="376C1BE1" w:rsidR="00762A27" w:rsidRPr="007D5341" w:rsidRDefault="00A87CFB" w:rsidP="00BE4E90">
            <w:pPr>
              <w:pStyle w:val="Tabletext"/>
              <w:jc w:val="center"/>
              <w:rPr>
                <w:rFonts w:ascii="Arial" w:hAnsi="Arial" w:cs="Arial"/>
                <w:sz w:val="22"/>
                <w:szCs w:val="22"/>
              </w:rPr>
            </w:pPr>
            <w:r w:rsidRPr="007D5341">
              <w:rPr>
                <w:rFonts w:ascii="Arial" w:hAnsi="Arial" w:cs="Arial"/>
                <w:sz w:val="22"/>
                <w:szCs w:val="22"/>
              </w:rPr>
              <w:t>02</w:t>
            </w:r>
            <w:r w:rsidR="00762A27" w:rsidRPr="007D5341">
              <w:rPr>
                <w:rFonts w:ascii="Arial" w:hAnsi="Arial" w:cs="Arial"/>
                <w:sz w:val="22"/>
                <w:szCs w:val="22"/>
              </w:rPr>
              <w:t>/0</w:t>
            </w:r>
            <w:r w:rsidRPr="007D5341">
              <w:rPr>
                <w:rFonts w:ascii="Arial" w:hAnsi="Arial" w:cs="Arial"/>
                <w:sz w:val="22"/>
                <w:szCs w:val="22"/>
              </w:rPr>
              <w:t>4</w:t>
            </w:r>
            <w:r w:rsidR="00762A27" w:rsidRPr="007D5341">
              <w:rPr>
                <w:rFonts w:ascii="Arial" w:hAnsi="Arial" w:cs="Arial"/>
                <w:sz w:val="22"/>
                <w:szCs w:val="22"/>
              </w:rPr>
              <w:t>/2022</w:t>
            </w:r>
          </w:p>
        </w:tc>
        <w:tc>
          <w:tcPr>
            <w:tcW w:w="1276" w:type="dxa"/>
          </w:tcPr>
          <w:p w14:paraId="3147366A" w14:textId="77777777" w:rsidR="00762A27" w:rsidRPr="007D5341" w:rsidRDefault="00762A27" w:rsidP="00BE4E90">
            <w:pPr>
              <w:pStyle w:val="Tabletext"/>
              <w:jc w:val="center"/>
              <w:rPr>
                <w:rFonts w:ascii="Arial" w:hAnsi="Arial" w:cs="Arial"/>
                <w:sz w:val="22"/>
                <w:szCs w:val="22"/>
              </w:rPr>
            </w:pPr>
            <w:r w:rsidRPr="007D5341">
              <w:rPr>
                <w:rFonts w:ascii="Arial" w:hAnsi="Arial" w:cs="Arial"/>
                <w:sz w:val="22"/>
                <w:szCs w:val="22"/>
              </w:rPr>
              <w:t>1.0</w:t>
            </w:r>
          </w:p>
        </w:tc>
        <w:tc>
          <w:tcPr>
            <w:tcW w:w="4394" w:type="dxa"/>
          </w:tcPr>
          <w:p w14:paraId="13FF564E" w14:textId="77777777" w:rsidR="00762A27" w:rsidRPr="007D5341" w:rsidRDefault="00762A27" w:rsidP="00BE4E90">
            <w:pPr>
              <w:pStyle w:val="Tabletext"/>
              <w:rPr>
                <w:rFonts w:ascii="Arial" w:hAnsi="Arial" w:cs="Arial"/>
                <w:sz w:val="22"/>
                <w:szCs w:val="22"/>
              </w:rPr>
            </w:pPr>
            <w:r w:rsidRPr="007D5341">
              <w:rPr>
                <w:rFonts w:ascii="Arial" w:hAnsi="Arial" w:cs="Arial"/>
                <w:sz w:val="22"/>
                <w:szCs w:val="22"/>
              </w:rPr>
              <w:t>Draft 1</w:t>
            </w:r>
          </w:p>
        </w:tc>
        <w:tc>
          <w:tcPr>
            <w:tcW w:w="2424" w:type="dxa"/>
          </w:tcPr>
          <w:p w14:paraId="459EA0FD" w14:textId="1BF28627" w:rsidR="00762A27" w:rsidRPr="007D5341" w:rsidRDefault="00E319B7" w:rsidP="00BE4E90">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r w:rsidR="00B0631E" w:rsidRPr="007D5341" w14:paraId="3A2ADEBE" w14:textId="77777777" w:rsidTr="003D5A4F">
        <w:tc>
          <w:tcPr>
            <w:tcW w:w="1410" w:type="dxa"/>
          </w:tcPr>
          <w:p w14:paraId="493F9B2A" w14:textId="67FAEFA3" w:rsidR="00B0631E" w:rsidRPr="007D5341" w:rsidRDefault="00B0631E" w:rsidP="00B0631E">
            <w:pPr>
              <w:pStyle w:val="Tabletext"/>
              <w:jc w:val="center"/>
              <w:rPr>
                <w:rFonts w:ascii="Arial" w:hAnsi="Arial" w:cs="Arial"/>
                <w:sz w:val="22"/>
                <w:szCs w:val="22"/>
              </w:rPr>
            </w:pPr>
            <w:r w:rsidRPr="007D5341">
              <w:rPr>
                <w:rFonts w:ascii="Arial" w:hAnsi="Arial" w:cs="Arial"/>
                <w:sz w:val="22"/>
                <w:szCs w:val="22"/>
              </w:rPr>
              <w:t>0</w:t>
            </w:r>
            <w:r>
              <w:rPr>
                <w:rFonts w:ascii="Arial" w:hAnsi="Arial" w:cs="Arial"/>
                <w:sz w:val="22"/>
                <w:szCs w:val="22"/>
              </w:rPr>
              <w:t>9</w:t>
            </w:r>
            <w:r w:rsidRPr="007D5341">
              <w:rPr>
                <w:rFonts w:ascii="Arial" w:hAnsi="Arial" w:cs="Arial"/>
                <w:sz w:val="22"/>
                <w:szCs w:val="22"/>
              </w:rPr>
              <w:t>/04/2022</w:t>
            </w:r>
          </w:p>
        </w:tc>
        <w:tc>
          <w:tcPr>
            <w:tcW w:w="1276" w:type="dxa"/>
          </w:tcPr>
          <w:p w14:paraId="28306ABC" w14:textId="2914EC26" w:rsidR="00B0631E" w:rsidRPr="007D5341" w:rsidRDefault="00B0631E" w:rsidP="00B0631E">
            <w:pPr>
              <w:pStyle w:val="Tabletext"/>
              <w:jc w:val="center"/>
              <w:rPr>
                <w:rFonts w:ascii="Arial" w:hAnsi="Arial" w:cs="Arial"/>
                <w:sz w:val="22"/>
                <w:szCs w:val="22"/>
              </w:rPr>
            </w:pPr>
            <w:r w:rsidRPr="007D5341">
              <w:rPr>
                <w:rFonts w:ascii="Arial" w:hAnsi="Arial" w:cs="Arial"/>
                <w:sz w:val="22"/>
                <w:szCs w:val="22"/>
              </w:rPr>
              <w:t>1.</w:t>
            </w:r>
            <w:r>
              <w:rPr>
                <w:rFonts w:ascii="Arial" w:hAnsi="Arial" w:cs="Arial"/>
                <w:sz w:val="22"/>
                <w:szCs w:val="22"/>
              </w:rPr>
              <w:t>1</w:t>
            </w:r>
          </w:p>
        </w:tc>
        <w:tc>
          <w:tcPr>
            <w:tcW w:w="4394" w:type="dxa"/>
          </w:tcPr>
          <w:p w14:paraId="647B64EB" w14:textId="01761138" w:rsidR="00B0631E" w:rsidRPr="007D5341" w:rsidRDefault="003F64A9" w:rsidP="00B0631E">
            <w:pPr>
              <w:pStyle w:val="Tabletext"/>
              <w:rPr>
                <w:rFonts w:ascii="Arial" w:hAnsi="Arial" w:cs="Arial"/>
                <w:sz w:val="22"/>
                <w:szCs w:val="22"/>
              </w:rPr>
            </w:pPr>
            <w:r w:rsidRPr="00BD4818">
              <w:rPr>
                <w:rFonts w:ascii="Arial" w:hAnsi="Arial" w:cs="Arial"/>
                <w:sz w:val="22"/>
                <w:szCs w:val="22"/>
              </w:rPr>
              <w:t>Corrections are made based on review</w:t>
            </w:r>
            <w:r>
              <w:rPr>
                <w:rFonts w:ascii="Arial" w:hAnsi="Arial" w:cs="Arial"/>
                <w:sz w:val="22"/>
                <w:szCs w:val="22"/>
              </w:rPr>
              <w:t>s</w:t>
            </w:r>
          </w:p>
        </w:tc>
        <w:tc>
          <w:tcPr>
            <w:tcW w:w="2424" w:type="dxa"/>
          </w:tcPr>
          <w:p w14:paraId="6CDB752B" w14:textId="0F88C6DD" w:rsidR="00B0631E" w:rsidRPr="007D5341" w:rsidRDefault="00B0631E" w:rsidP="00B0631E">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r w:rsidR="003D5A4F" w:rsidRPr="007D5341" w14:paraId="4DE0416E" w14:textId="77777777" w:rsidTr="003D5A4F">
        <w:tc>
          <w:tcPr>
            <w:tcW w:w="1410" w:type="dxa"/>
          </w:tcPr>
          <w:p w14:paraId="58CACE5D" w14:textId="42FCD8D0" w:rsidR="003D5A4F" w:rsidRPr="007D5341" w:rsidRDefault="003D5A4F" w:rsidP="003D5A4F">
            <w:pPr>
              <w:pStyle w:val="Tabletext"/>
              <w:jc w:val="center"/>
              <w:rPr>
                <w:rFonts w:ascii="Arial" w:hAnsi="Arial" w:cs="Arial"/>
                <w:sz w:val="22"/>
                <w:szCs w:val="22"/>
              </w:rPr>
            </w:pPr>
            <w:r>
              <w:rPr>
                <w:rFonts w:ascii="Arial" w:hAnsi="Arial" w:cs="Arial"/>
                <w:sz w:val="22"/>
                <w:szCs w:val="22"/>
              </w:rPr>
              <w:t>23</w:t>
            </w:r>
            <w:r w:rsidRPr="007D5341">
              <w:rPr>
                <w:rFonts w:ascii="Arial" w:hAnsi="Arial" w:cs="Arial"/>
                <w:sz w:val="22"/>
                <w:szCs w:val="22"/>
              </w:rPr>
              <w:t>/04/2022</w:t>
            </w:r>
          </w:p>
        </w:tc>
        <w:tc>
          <w:tcPr>
            <w:tcW w:w="1276" w:type="dxa"/>
          </w:tcPr>
          <w:p w14:paraId="775BA278" w14:textId="2580B727" w:rsidR="003D5A4F" w:rsidRPr="007D5341" w:rsidRDefault="003D5A4F" w:rsidP="003D5A4F">
            <w:pPr>
              <w:pStyle w:val="Tabletext"/>
              <w:jc w:val="center"/>
              <w:rPr>
                <w:rFonts w:ascii="Arial" w:hAnsi="Arial" w:cs="Arial"/>
                <w:sz w:val="22"/>
                <w:szCs w:val="22"/>
              </w:rPr>
            </w:pPr>
            <w:r w:rsidRPr="007D5341">
              <w:rPr>
                <w:rFonts w:ascii="Arial" w:hAnsi="Arial" w:cs="Arial"/>
                <w:sz w:val="22"/>
                <w:szCs w:val="22"/>
              </w:rPr>
              <w:t>1.</w:t>
            </w:r>
            <w:r>
              <w:rPr>
                <w:rFonts w:ascii="Arial" w:hAnsi="Arial" w:cs="Arial"/>
                <w:sz w:val="22"/>
                <w:szCs w:val="22"/>
              </w:rPr>
              <w:t>2</w:t>
            </w:r>
          </w:p>
        </w:tc>
        <w:tc>
          <w:tcPr>
            <w:tcW w:w="4394" w:type="dxa"/>
          </w:tcPr>
          <w:p w14:paraId="1174C9E3" w14:textId="77141B22" w:rsidR="003D5A4F" w:rsidRPr="00BD4818" w:rsidRDefault="003D5A4F" w:rsidP="003D5A4F">
            <w:pPr>
              <w:pStyle w:val="Tabletext"/>
              <w:rPr>
                <w:rFonts w:ascii="Arial" w:hAnsi="Arial" w:cs="Arial"/>
                <w:sz w:val="22"/>
                <w:szCs w:val="22"/>
              </w:rPr>
            </w:pPr>
            <w:r w:rsidRPr="00BD4818">
              <w:rPr>
                <w:rFonts w:ascii="Arial" w:hAnsi="Arial" w:cs="Arial"/>
                <w:sz w:val="22"/>
                <w:szCs w:val="22"/>
              </w:rPr>
              <w:t xml:space="preserve">Corrections are made based on </w:t>
            </w:r>
            <w:r>
              <w:rPr>
                <w:rFonts w:ascii="Arial" w:hAnsi="Arial" w:cs="Arial"/>
                <w:sz w:val="22"/>
                <w:szCs w:val="22"/>
              </w:rPr>
              <w:t>iteration 2</w:t>
            </w:r>
          </w:p>
        </w:tc>
        <w:tc>
          <w:tcPr>
            <w:tcW w:w="2424" w:type="dxa"/>
          </w:tcPr>
          <w:p w14:paraId="4871B958" w14:textId="49B02C0D" w:rsidR="003D5A4F" w:rsidRPr="007D5341" w:rsidRDefault="003D5A4F" w:rsidP="003D5A4F">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bl>
    <w:p w14:paraId="2A019C64" w14:textId="77777777" w:rsidR="00762A27" w:rsidRPr="007D5341" w:rsidRDefault="00762A27" w:rsidP="00762A27">
      <w:pPr>
        <w:rPr>
          <w:rFonts w:ascii="Arial" w:hAnsi="Arial" w:cs="Arial"/>
        </w:rPr>
      </w:pPr>
    </w:p>
    <w:p w14:paraId="43505FF1" w14:textId="6E78C7F9" w:rsidR="00762A27" w:rsidRPr="007D5341" w:rsidRDefault="00762A27" w:rsidP="00A71CD2"/>
    <w:p w14:paraId="2A9C83C2" w14:textId="51777D52" w:rsidR="00762A27" w:rsidRPr="007D5341" w:rsidRDefault="00762A27" w:rsidP="00A71CD2"/>
    <w:p w14:paraId="700F9671" w14:textId="210B5D38" w:rsidR="00762A27" w:rsidRPr="007D5341" w:rsidRDefault="00762A27" w:rsidP="00A71CD2"/>
    <w:p w14:paraId="4C040409" w14:textId="511BAD2D" w:rsidR="00762A27" w:rsidRPr="007D5341" w:rsidRDefault="00762A27" w:rsidP="00762A27">
      <w:pPr>
        <w:rPr>
          <w:rFonts w:ascii="Arial" w:hAnsi="Arial" w:cs="Arial"/>
        </w:rPr>
      </w:pPr>
    </w:p>
    <w:p w14:paraId="2DCF845F" w14:textId="0D15EF01" w:rsidR="00762A27" w:rsidRPr="007D5341" w:rsidRDefault="00762A27" w:rsidP="00762A27">
      <w:pPr>
        <w:rPr>
          <w:rFonts w:ascii="Arial" w:hAnsi="Arial" w:cs="Arial"/>
        </w:rPr>
      </w:pPr>
    </w:p>
    <w:p w14:paraId="1D7EBF93" w14:textId="22882573" w:rsidR="00762A27" w:rsidRPr="007D5341" w:rsidRDefault="00762A27" w:rsidP="00762A27">
      <w:pPr>
        <w:rPr>
          <w:rFonts w:ascii="Arial" w:hAnsi="Arial" w:cs="Arial"/>
        </w:rPr>
      </w:pPr>
    </w:p>
    <w:p w14:paraId="5C116559" w14:textId="2269E67E" w:rsidR="00762A27" w:rsidRPr="007D5341" w:rsidRDefault="00762A27" w:rsidP="00762A27">
      <w:pPr>
        <w:rPr>
          <w:rFonts w:ascii="Arial" w:hAnsi="Arial" w:cs="Arial"/>
        </w:rPr>
      </w:pPr>
    </w:p>
    <w:p w14:paraId="53BC3D79" w14:textId="778F32A8" w:rsidR="00762A27" w:rsidRPr="007D5341" w:rsidRDefault="00762A27" w:rsidP="00762A27">
      <w:pPr>
        <w:rPr>
          <w:rFonts w:ascii="Arial" w:hAnsi="Arial" w:cs="Arial"/>
        </w:rPr>
      </w:pPr>
    </w:p>
    <w:p w14:paraId="4B973FDB" w14:textId="047992E6" w:rsidR="00762A27" w:rsidRPr="007D5341" w:rsidRDefault="00762A27" w:rsidP="00762A27">
      <w:pPr>
        <w:rPr>
          <w:rFonts w:ascii="Arial" w:hAnsi="Arial" w:cs="Arial"/>
        </w:rPr>
      </w:pPr>
    </w:p>
    <w:p w14:paraId="470528F8" w14:textId="2C017A67" w:rsidR="00762A27" w:rsidRPr="007D5341" w:rsidRDefault="00762A27" w:rsidP="00762A27">
      <w:pPr>
        <w:rPr>
          <w:rFonts w:ascii="Arial" w:hAnsi="Arial" w:cs="Arial"/>
        </w:rPr>
      </w:pPr>
    </w:p>
    <w:p w14:paraId="4FC17FC2" w14:textId="4D4F141C" w:rsidR="00762A27" w:rsidRPr="007D5341" w:rsidRDefault="00762A27" w:rsidP="00762A27">
      <w:pPr>
        <w:rPr>
          <w:rFonts w:ascii="Arial" w:hAnsi="Arial" w:cs="Arial"/>
        </w:rPr>
      </w:pPr>
    </w:p>
    <w:p w14:paraId="6DC35FD1" w14:textId="7B3FD978" w:rsidR="00762A27" w:rsidRPr="007D5341" w:rsidRDefault="00762A27" w:rsidP="00762A27">
      <w:pPr>
        <w:rPr>
          <w:rFonts w:ascii="Arial" w:hAnsi="Arial" w:cs="Arial"/>
        </w:rPr>
      </w:pPr>
    </w:p>
    <w:p w14:paraId="5B86DD3C" w14:textId="170A013E" w:rsidR="00762A27" w:rsidRPr="007D5341" w:rsidRDefault="00762A27" w:rsidP="00762A27">
      <w:pPr>
        <w:rPr>
          <w:rFonts w:ascii="Arial" w:hAnsi="Arial" w:cs="Arial"/>
        </w:rPr>
      </w:pPr>
    </w:p>
    <w:p w14:paraId="75DE5C7F" w14:textId="6E8F5E15" w:rsidR="00762A27" w:rsidRPr="007D5341" w:rsidRDefault="00762A27" w:rsidP="00762A27">
      <w:pPr>
        <w:rPr>
          <w:rFonts w:ascii="Arial" w:hAnsi="Arial" w:cs="Arial"/>
        </w:rPr>
      </w:pPr>
    </w:p>
    <w:p w14:paraId="0D1945D7" w14:textId="1D990679" w:rsidR="00762A27" w:rsidRPr="007D5341" w:rsidRDefault="00762A27" w:rsidP="00762A27">
      <w:pPr>
        <w:rPr>
          <w:rFonts w:ascii="Arial" w:hAnsi="Arial" w:cs="Arial"/>
        </w:rPr>
      </w:pPr>
    </w:p>
    <w:p w14:paraId="129A20BC" w14:textId="3DE6786E" w:rsidR="00762A27" w:rsidRPr="007D5341" w:rsidRDefault="00762A27" w:rsidP="00762A27">
      <w:pPr>
        <w:rPr>
          <w:rFonts w:ascii="Arial" w:hAnsi="Arial" w:cs="Arial"/>
        </w:rPr>
      </w:pPr>
    </w:p>
    <w:p w14:paraId="4DA6ED46" w14:textId="17E9840D" w:rsidR="00762A27" w:rsidRPr="007D5341" w:rsidRDefault="00762A27" w:rsidP="00762A27">
      <w:pPr>
        <w:rPr>
          <w:rFonts w:ascii="Arial" w:hAnsi="Arial" w:cs="Arial"/>
        </w:rPr>
      </w:pPr>
    </w:p>
    <w:p w14:paraId="747BB698" w14:textId="4918D72F" w:rsidR="00762A27" w:rsidRPr="007D5341" w:rsidRDefault="00762A27" w:rsidP="00762A27">
      <w:pPr>
        <w:rPr>
          <w:rFonts w:ascii="Arial" w:hAnsi="Arial" w:cs="Arial"/>
        </w:rPr>
      </w:pPr>
    </w:p>
    <w:p w14:paraId="4F3C9BFA" w14:textId="7BBDF327" w:rsidR="00762A27" w:rsidRPr="007D5341" w:rsidRDefault="00762A27" w:rsidP="00762A27">
      <w:pPr>
        <w:rPr>
          <w:rFonts w:ascii="Arial" w:hAnsi="Arial" w:cs="Arial"/>
        </w:rPr>
      </w:pPr>
    </w:p>
    <w:p w14:paraId="685EFB8F" w14:textId="7CBD149D" w:rsidR="00E319B7" w:rsidRPr="007D5341" w:rsidRDefault="00E319B7" w:rsidP="00A71CD2"/>
    <w:p w14:paraId="7CCCC58A" w14:textId="56C33EBC" w:rsidR="00E319B7" w:rsidRPr="007D5341" w:rsidRDefault="00E319B7" w:rsidP="00E319B7"/>
    <w:p w14:paraId="1B4A9907" w14:textId="77777777" w:rsidR="00E319B7" w:rsidRPr="007D5341" w:rsidRDefault="00E319B7" w:rsidP="00E319B7"/>
    <w:p w14:paraId="689FC04A" w14:textId="77777777" w:rsidR="00E319B7" w:rsidRPr="007D5341" w:rsidRDefault="00E319B7" w:rsidP="00A71CD2"/>
    <w:p w14:paraId="57943046" w14:textId="77777777" w:rsidR="00E319B7" w:rsidRPr="007D5341" w:rsidRDefault="00E319B7" w:rsidP="00A71CD2"/>
    <w:p w14:paraId="654DE7D7" w14:textId="77777777" w:rsidR="00E319B7" w:rsidRPr="007D5341" w:rsidRDefault="00E319B7" w:rsidP="00A71CD2"/>
    <w:p w14:paraId="126C9A59" w14:textId="77777777" w:rsidR="00E319B7" w:rsidRPr="007D5341" w:rsidRDefault="00E319B7" w:rsidP="00A71CD2"/>
    <w:p w14:paraId="4C8DE70C" w14:textId="77777777" w:rsidR="00E319B7" w:rsidRPr="007D5341" w:rsidRDefault="00E319B7" w:rsidP="00A71CD2"/>
    <w:sdt>
      <w:sdtPr>
        <w:rPr>
          <w:rFonts w:asciiTheme="minorHAnsi" w:eastAsiaTheme="minorHAnsi" w:hAnsiTheme="minorHAnsi" w:cstheme="minorBidi"/>
          <w:color w:val="auto"/>
          <w:sz w:val="22"/>
          <w:szCs w:val="22"/>
          <w:lang w:val="en-US" w:eastAsia="en-US"/>
        </w:rPr>
        <w:id w:val="-695473301"/>
        <w:docPartObj>
          <w:docPartGallery w:val="Table of Contents"/>
          <w:docPartUnique/>
        </w:docPartObj>
      </w:sdtPr>
      <w:sdtEndPr>
        <w:rPr>
          <w:b/>
          <w:bCs/>
        </w:rPr>
      </w:sdtEndPr>
      <w:sdtContent>
        <w:p w14:paraId="32A6E110" w14:textId="7C3714F4" w:rsidR="005330C2" w:rsidRPr="00B0631E" w:rsidRDefault="005330C2">
          <w:pPr>
            <w:pStyle w:val="TOCHeading"/>
            <w:rPr>
              <w:b/>
            </w:rPr>
          </w:pPr>
          <w:r w:rsidRPr="00B0631E">
            <w:rPr>
              <w:b/>
            </w:rPr>
            <w:t>İçindekiler</w:t>
          </w:r>
        </w:p>
        <w:p w14:paraId="66698510" w14:textId="77777777" w:rsidR="00F479A2" w:rsidRDefault="00F479A2">
          <w:pPr>
            <w:pStyle w:val="TOC1"/>
            <w:tabs>
              <w:tab w:val="right" w:leader="dot" w:pos="9062"/>
            </w:tabs>
          </w:pPr>
        </w:p>
        <w:p w14:paraId="6EE2893D" w14:textId="494A5C2A" w:rsidR="00AC6D50" w:rsidRDefault="005330C2">
          <w:pPr>
            <w:pStyle w:val="TOC1"/>
            <w:tabs>
              <w:tab w:val="right" w:leader="dot" w:pos="9062"/>
            </w:tabs>
            <w:rPr>
              <w:rFonts w:eastAsiaTheme="minorEastAsia"/>
              <w:noProof/>
              <w:lang w:val="tr-TR" w:eastAsia="tr-TR"/>
            </w:rPr>
          </w:pPr>
          <w:r w:rsidRPr="00F479A2">
            <w:rPr>
              <w:sz w:val="24"/>
              <w:szCs w:val="24"/>
            </w:rPr>
            <w:fldChar w:fldCharType="begin"/>
          </w:r>
          <w:r w:rsidRPr="00F479A2">
            <w:rPr>
              <w:sz w:val="24"/>
              <w:szCs w:val="24"/>
            </w:rPr>
            <w:instrText xml:space="preserve"> TOC \o "1-3" \h \z \u </w:instrText>
          </w:r>
          <w:r w:rsidRPr="00F479A2">
            <w:rPr>
              <w:sz w:val="24"/>
              <w:szCs w:val="24"/>
            </w:rPr>
            <w:fldChar w:fldCharType="separate"/>
          </w:r>
          <w:hyperlink w:anchor="_Toc131933564" w:history="1">
            <w:r w:rsidR="00AC6D50" w:rsidRPr="00B97679">
              <w:rPr>
                <w:rStyle w:val="Hyperlink"/>
                <w:noProof/>
              </w:rPr>
              <w:t>Use Case Model</w:t>
            </w:r>
            <w:r w:rsidR="00AC6D50">
              <w:rPr>
                <w:noProof/>
                <w:webHidden/>
              </w:rPr>
              <w:tab/>
            </w:r>
            <w:r w:rsidR="00AC6D50">
              <w:rPr>
                <w:noProof/>
                <w:webHidden/>
              </w:rPr>
              <w:fldChar w:fldCharType="begin"/>
            </w:r>
            <w:r w:rsidR="00AC6D50">
              <w:rPr>
                <w:noProof/>
                <w:webHidden/>
              </w:rPr>
              <w:instrText xml:space="preserve"> PAGEREF _Toc131933564 \h </w:instrText>
            </w:r>
            <w:r w:rsidR="00AC6D50">
              <w:rPr>
                <w:noProof/>
                <w:webHidden/>
              </w:rPr>
            </w:r>
            <w:r w:rsidR="00AC6D50">
              <w:rPr>
                <w:noProof/>
                <w:webHidden/>
              </w:rPr>
              <w:fldChar w:fldCharType="separate"/>
            </w:r>
            <w:r w:rsidR="004F38D7">
              <w:rPr>
                <w:noProof/>
                <w:webHidden/>
              </w:rPr>
              <w:t>1</w:t>
            </w:r>
            <w:r w:rsidR="00AC6D50">
              <w:rPr>
                <w:noProof/>
                <w:webHidden/>
              </w:rPr>
              <w:fldChar w:fldCharType="end"/>
            </w:r>
          </w:hyperlink>
        </w:p>
        <w:p w14:paraId="03B7DD61" w14:textId="60BC4AFD" w:rsidR="00AC6D50" w:rsidRDefault="00000000">
          <w:pPr>
            <w:pStyle w:val="TOC1"/>
            <w:tabs>
              <w:tab w:val="right" w:leader="dot" w:pos="9062"/>
            </w:tabs>
            <w:rPr>
              <w:rFonts w:eastAsiaTheme="minorEastAsia"/>
              <w:noProof/>
              <w:lang w:val="tr-TR" w:eastAsia="tr-TR"/>
            </w:rPr>
          </w:pPr>
          <w:hyperlink w:anchor="_Toc131933565" w:history="1">
            <w:r w:rsidR="00AC6D50" w:rsidRPr="00B97679">
              <w:rPr>
                <w:rStyle w:val="Hyperlink"/>
                <w:noProof/>
              </w:rPr>
              <w:t>Use Case UC1: Register to System</w:t>
            </w:r>
            <w:r w:rsidR="00AC6D50">
              <w:rPr>
                <w:noProof/>
                <w:webHidden/>
              </w:rPr>
              <w:tab/>
            </w:r>
            <w:r w:rsidR="00AC6D50">
              <w:rPr>
                <w:noProof/>
                <w:webHidden/>
              </w:rPr>
              <w:fldChar w:fldCharType="begin"/>
            </w:r>
            <w:r w:rsidR="00AC6D50">
              <w:rPr>
                <w:noProof/>
                <w:webHidden/>
              </w:rPr>
              <w:instrText xml:space="preserve"> PAGEREF _Toc131933565 \h </w:instrText>
            </w:r>
            <w:r w:rsidR="00AC6D50">
              <w:rPr>
                <w:noProof/>
                <w:webHidden/>
              </w:rPr>
            </w:r>
            <w:r w:rsidR="00AC6D50">
              <w:rPr>
                <w:noProof/>
                <w:webHidden/>
              </w:rPr>
              <w:fldChar w:fldCharType="separate"/>
            </w:r>
            <w:r w:rsidR="004F38D7">
              <w:rPr>
                <w:noProof/>
                <w:webHidden/>
              </w:rPr>
              <w:t>2</w:t>
            </w:r>
            <w:r w:rsidR="00AC6D50">
              <w:rPr>
                <w:noProof/>
                <w:webHidden/>
              </w:rPr>
              <w:fldChar w:fldCharType="end"/>
            </w:r>
          </w:hyperlink>
        </w:p>
        <w:p w14:paraId="3FB47B39" w14:textId="364BB726" w:rsidR="00AC6D50" w:rsidRDefault="00000000">
          <w:pPr>
            <w:pStyle w:val="TOC1"/>
            <w:tabs>
              <w:tab w:val="right" w:leader="dot" w:pos="9062"/>
            </w:tabs>
            <w:rPr>
              <w:rFonts w:eastAsiaTheme="minorEastAsia"/>
              <w:noProof/>
              <w:lang w:val="tr-TR" w:eastAsia="tr-TR"/>
            </w:rPr>
          </w:pPr>
          <w:hyperlink w:anchor="_Toc131933566" w:history="1">
            <w:r w:rsidR="00AC6D50" w:rsidRPr="00B97679">
              <w:rPr>
                <w:rStyle w:val="Hyperlink"/>
                <w:noProof/>
              </w:rPr>
              <w:t>Use Case UC2: Login to System</w:t>
            </w:r>
            <w:r w:rsidR="00AC6D50">
              <w:rPr>
                <w:noProof/>
                <w:webHidden/>
              </w:rPr>
              <w:tab/>
            </w:r>
            <w:r w:rsidR="00AC6D50">
              <w:rPr>
                <w:noProof/>
                <w:webHidden/>
              </w:rPr>
              <w:fldChar w:fldCharType="begin"/>
            </w:r>
            <w:r w:rsidR="00AC6D50">
              <w:rPr>
                <w:noProof/>
                <w:webHidden/>
              </w:rPr>
              <w:instrText xml:space="preserve"> PAGEREF _Toc131933566 \h </w:instrText>
            </w:r>
            <w:r w:rsidR="00AC6D50">
              <w:rPr>
                <w:noProof/>
                <w:webHidden/>
              </w:rPr>
            </w:r>
            <w:r w:rsidR="00AC6D50">
              <w:rPr>
                <w:noProof/>
                <w:webHidden/>
              </w:rPr>
              <w:fldChar w:fldCharType="separate"/>
            </w:r>
            <w:r w:rsidR="004F38D7">
              <w:rPr>
                <w:noProof/>
                <w:webHidden/>
              </w:rPr>
              <w:t>3</w:t>
            </w:r>
            <w:r w:rsidR="00AC6D50">
              <w:rPr>
                <w:noProof/>
                <w:webHidden/>
              </w:rPr>
              <w:fldChar w:fldCharType="end"/>
            </w:r>
          </w:hyperlink>
        </w:p>
        <w:p w14:paraId="09E82143" w14:textId="426AD59B" w:rsidR="00AC6D50" w:rsidRDefault="00000000">
          <w:pPr>
            <w:pStyle w:val="TOC1"/>
            <w:tabs>
              <w:tab w:val="right" w:leader="dot" w:pos="9062"/>
            </w:tabs>
            <w:rPr>
              <w:rFonts w:eastAsiaTheme="minorEastAsia"/>
              <w:noProof/>
              <w:lang w:val="tr-TR" w:eastAsia="tr-TR"/>
            </w:rPr>
          </w:pPr>
          <w:hyperlink w:anchor="_Toc131933567" w:history="1">
            <w:r w:rsidR="00AC6D50" w:rsidRPr="00B97679">
              <w:rPr>
                <w:rStyle w:val="Hyperlink"/>
                <w:noProof/>
              </w:rPr>
              <w:t xml:space="preserve">Use Case UC3: Manage Personal </w:t>
            </w:r>
            <w:r w:rsidR="00AC6D50" w:rsidRPr="00B0631E">
              <w:rPr>
                <w:rStyle w:val="Hyperlink"/>
                <w:noProof/>
              </w:rPr>
              <w:t>Information</w:t>
            </w:r>
            <w:r w:rsidR="00AC6D50">
              <w:rPr>
                <w:noProof/>
                <w:webHidden/>
              </w:rPr>
              <w:tab/>
            </w:r>
            <w:r w:rsidR="00AC6D50">
              <w:rPr>
                <w:noProof/>
                <w:webHidden/>
              </w:rPr>
              <w:fldChar w:fldCharType="begin"/>
            </w:r>
            <w:r w:rsidR="00AC6D50">
              <w:rPr>
                <w:noProof/>
                <w:webHidden/>
              </w:rPr>
              <w:instrText xml:space="preserve"> PAGEREF _Toc131933567 \h </w:instrText>
            </w:r>
            <w:r w:rsidR="00AC6D50">
              <w:rPr>
                <w:noProof/>
                <w:webHidden/>
              </w:rPr>
            </w:r>
            <w:r w:rsidR="00AC6D50">
              <w:rPr>
                <w:noProof/>
                <w:webHidden/>
              </w:rPr>
              <w:fldChar w:fldCharType="separate"/>
            </w:r>
            <w:r w:rsidR="004F38D7">
              <w:rPr>
                <w:noProof/>
                <w:webHidden/>
              </w:rPr>
              <w:t>4</w:t>
            </w:r>
            <w:r w:rsidR="00AC6D50">
              <w:rPr>
                <w:noProof/>
                <w:webHidden/>
              </w:rPr>
              <w:fldChar w:fldCharType="end"/>
            </w:r>
          </w:hyperlink>
        </w:p>
        <w:p w14:paraId="2950BBDE" w14:textId="4050FB1C" w:rsidR="00AC6D50" w:rsidRDefault="00000000">
          <w:pPr>
            <w:pStyle w:val="TOC1"/>
            <w:tabs>
              <w:tab w:val="right" w:leader="dot" w:pos="9062"/>
            </w:tabs>
            <w:rPr>
              <w:rFonts w:eastAsiaTheme="minorEastAsia"/>
              <w:noProof/>
              <w:lang w:val="tr-TR" w:eastAsia="tr-TR"/>
            </w:rPr>
          </w:pPr>
          <w:hyperlink w:anchor="_Toc131933568" w:history="1">
            <w:r w:rsidR="00AC6D50" w:rsidRPr="00B97679">
              <w:rPr>
                <w:rStyle w:val="Hyperlink"/>
                <w:noProof/>
              </w:rPr>
              <w:t>Use Case UC4: Manage Payment Information</w:t>
            </w:r>
            <w:r w:rsidR="00AC6D50">
              <w:rPr>
                <w:noProof/>
                <w:webHidden/>
              </w:rPr>
              <w:tab/>
            </w:r>
            <w:r w:rsidR="00AC6D50">
              <w:rPr>
                <w:noProof/>
                <w:webHidden/>
              </w:rPr>
              <w:fldChar w:fldCharType="begin"/>
            </w:r>
            <w:r w:rsidR="00AC6D50">
              <w:rPr>
                <w:noProof/>
                <w:webHidden/>
              </w:rPr>
              <w:instrText xml:space="preserve"> PAGEREF _Toc131933568 \h </w:instrText>
            </w:r>
            <w:r w:rsidR="00AC6D50">
              <w:rPr>
                <w:noProof/>
                <w:webHidden/>
              </w:rPr>
            </w:r>
            <w:r w:rsidR="00AC6D50">
              <w:rPr>
                <w:noProof/>
                <w:webHidden/>
              </w:rPr>
              <w:fldChar w:fldCharType="separate"/>
            </w:r>
            <w:r w:rsidR="004F38D7">
              <w:rPr>
                <w:noProof/>
                <w:webHidden/>
              </w:rPr>
              <w:t>5</w:t>
            </w:r>
            <w:r w:rsidR="00AC6D50">
              <w:rPr>
                <w:noProof/>
                <w:webHidden/>
              </w:rPr>
              <w:fldChar w:fldCharType="end"/>
            </w:r>
          </w:hyperlink>
        </w:p>
        <w:p w14:paraId="1943F3CA" w14:textId="04B161DD" w:rsidR="00AC6D50" w:rsidRDefault="00000000">
          <w:pPr>
            <w:pStyle w:val="TOC1"/>
            <w:tabs>
              <w:tab w:val="right" w:leader="dot" w:pos="9062"/>
            </w:tabs>
            <w:rPr>
              <w:rFonts w:eastAsiaTheme="minorEastAsia"/>
              <w:noProof/>
              <w:lang w:val="tr-TR" w:eastAsia="tr-TR"/>
            </w:rPr>
          </w:pPr>
          <w:hyperlink w:anchor="_Toc131933569" w:history="1">
            <w:r w:rsidR="00AC6D50" w:rsidRPr="00B97679">
              <w:rPr>
                <w:rStyle w:val="Hyperlink"/>
                <w:noProof/>
              </w:rPr>
              <w:t>Use Case UC5: Manage Account</w:t>
            </w:r>
            <w:r w:rsidR="00AC6D50">
              <w:rPr>
                <w:noProof/>
                <w:webHidden/>
              </w:rPr>
              <w:tab/>
            </w:r>
            <w:r w:rsidR="00AC6D50">
              <w:rPr>
                <w:noProof/>
                <w:webHidden/>
              </w:rPr>
              <w:fldChar w:fldCharType="begin"/>
            </w:r>
            <w:r w:rsidR="00AC6D50">
              <w:rPr>
                <w:noProof/>
                <w:webHidden/>
              </w:rPr>
              <w:instrText xml:space="preserve"> PAGEREF _Toc131933569 \h </w:instrText>
            </w:r>
            <w:r w:rsidR="00AC6D50">
              <w:rPr>
                <w:noProof/>
                <w:webHidden/>
              </w:rPr>
            </w:r>
            <w:r w:rsidR="00AC6D50">
              <w:rPr>
                <w:noProof/>
                <w:webHidden/>
              </w:rPr>
              <w:fldChar w:fldCharType="separate"/>
            </w:r>
            <w:r w:rsidR="004F38D7">
              <w:rPr>
                <w:noProof/>
                <w:webHidden/>
              </w:rPr>
              <w:t>6</w:t>
            </w:r>
            <w:r w:rsidR="00AC6D50">
              <w:rPr>
                <w:noProof/>
                <w:webHidden/>
              </w:rPr>
              <w:fldChar w:fldCharType="end"/>
            </w:r>
          </w:hyperlink>
        </w:p>
        <w:p w14:paraId="5EEC5270" w14:textId="48FC746D" w:rsidR="00AC6D50" w:rsidRDefault="00000000">
          <w:pPr>
            <w:pStyle w:val="TOC1"/>
            <w:tabs>
              <w:tab w:val="right" w:leader="dot" w:pos="9062"/>
            </w:tabs>
            <w:rPr>
              <w:rFonts w:eastAsiaTheme="minorEastAsia"/>
              <w:noProof/>
              <w:lang w:val="tr-TR" w:eastAsia="tr-TR"/>
            </w:rPr>
          </w:pPr>
          <w:hyperlink w:anchor="_Toc131933570" w:history="1">
            <w:r w:rsidR="00AC6D50" w:rsidRPr="00B97679">
              <w:rPr>
                <w:rStyle w:val="Hyperlink"/>
                <w:noProof/>
              </w:rPr>
              <w:t>Use Case UC6: Monitor Products</w:t>
            </w:r>
            <w:r w:rsidR="00AC6D50">
              <w:rPr>
                <w:noProof/>
                <w:webHidden/>
              </w:rPr>
              <w:tab/>
            </w:r>
            <w:r w:rsidR="00AC6D50">
              <w:rPr>
                <w:noProof/>
                <w:webHidden/>
              </w:rPr>
              <w:fldChar w:fldCharType="begin"/>
            </w:r>
            <w:r w:rsidR="00AC6D50">
              <w:rPr>
                <w:noProof/>
                <w:webHidden/>
              </w:rPr>
              <w:instrText xml:space="preserve"> PAGEREF _Toc131933570 \h </w:instrText>
            </w:r>
            <w:r w:rsidR="00AC6D50">
              <w:rPr>
                <w:noProof/>
                <w:webHidden/>
              </w:rPr>
            </w:r>
            <w:r w:rsidR="00AC6D50">
              <w:rPr>
                <w:noProof/>
                <w:webHidden/>
              </w:rPr>
              <w:fldChar w:fldCharType="separate"/>
            </w:r>
            <w:r w:rsidR="004F38D7">
              <w:rPr>
                <w:noProof/>
                <w:webHidden/>
              </w:rPr>
              <w:t>7</w:t>
            </w:r>
            <w:r w:rsidR="00AC6D50">
              <w:rPr>
                <w:noProof/>
                <w:webHidden/>
              </w:rPr>
              <w:fldChar w:fldCharType="end"/>
            </w:r>
          </w:hyperlink>
        </w:p>
        <w:p w14:paraId="2B238C86" w14:textId="089A9E30" w:rsidR="00AC6D50" w:rsidRDefault="00000000">
          <w:pPr>
            <w:pStyle w:val="TOC1"/>
            <w:tabs>
              <w:tab w:val="right" w:leader="dot" w:pos="9062"/>
            </w:tabs>
            <w:rPr>
              <w:rFonts w:eastAsiaTheme="minorEastAsia"/>
              <w:noProof/>
              <w:lang w:val="tr-TR" w:eastAsia="tr-TR"/>
            </w:rPr>
          </w:pPr>
          <w:hyperlink w:anchor="_Toc131933571" w:history="1">
            <w:r w:rsidR="00AC6D50" w:rsidRPr="00B97679">
              <w:rPr>
                <w:rStyle w:val="Hyperlink"/>
                <w:noProof/>
              </w:rPr>
              <w:t>Use Case UC7: Manage Notification</w:t>
            </w:r>
            <w:r w:rsidR="00AC6D50">
              <w:rPr>
                <w:noProof/>
                <w:webHidden/>
              </w:rPr>
              <w:tab/>
            </w:r>
            <w:r w:rsidR="00AC6D50">
              <w:rPr>
                <w:noProof/>
                <w:webHidden/>
              </w:rPr>
              <w:fldChar w:fldCharType="begin"/>
            </w:r>
            <w:r w:rsidR="00AC6D50">
              <w:rPr>
                <w:noProof/>
                <w:webHidden/>
              </w:rPr>
              <w:instrText xml:space="preserve"> PAGEREF _Toc131933571 \h </w:instrText>
            </w:r>
            <w:r w:rsidR="00AC6D50">
              <w:rPr>
                <w:noProof/>
                <w:webHidden/>
              </w:rPr>
            </w:r>
            <w:r w:rsidR="00AC6D50">
              <w:rPr>
                <w:noProof/>
                <w:webHidden/>
              </w:rPr>
              <w:fldChar w:fldCharType="separate"/>
            </w:r>
            <w:r w:rsidR="004F38D7">
              <w:rPr>
                <w:noProof/>
                <w:webHidden/>
              </w:rPr>
              <w:t>8</w:t>
            </w:r>
            <w:r w:rsidR="00AC6D50">
              <w:rPr>
                <w:noProof/>
                <w:webHidden/>
              </w:rPr>
              <w:fldChar w:fldCharType="end"/>
            </w:r>
          </w:hyperlink>
        </w:p>
        <w:p w14:paraId="0DD2B17F" w14:textId="2DFA93F1" w:rsidR="00AC6D50" w:rsidRDefault="00000000">
          <w:pPr>
            <w:pStyle w:val="TOC1"/>
            <w:tabs>
              <w:tab w:val="right" w:leader="dot" w:pos="9062"/>
            </w:tabs>
            <w:rPr>
              <w:rFonts w:eastAsiaTheme="minorEastAsia"/>
              <w:noProof/>
              <w:lang w:val="tr-TR" w:eastAsia="tr-TR"/>
            </w:rPr>
          </w:pPr>
          <w:hyperlink w:anchor="_Toc131933572" w:history="1">
            <w:r w:rsidR="00AC6D50" w:rsidRPr="00B97679">
              <w:rPr>
                <w:rStyle w:val="Hyperlink"/>
                <w:noProof/>
              </w:rPr>
              <w:t>Use Case UC8: Search Product</w:t>
            </w:r>
            <w:r w:rsidR="00AC6D50">
              <w:rPr>
                <w:noProof/>
                <w:webHidden/>
              </w:rPr>
              <w:tab/>
            </w:r>
            <w:r w:rsidR="00AC6D50">
              <w:rPr>
                <w:noProof/>
                <w:webHidden/>
              </w:rPr>
              <w:fldChar w:fldCharType="begin"/>
            </w:r>
            <w:r w:rsidR="00AC6D50">
              <w:rPr>
                <w:noProof/>
                <w:webHidden/>
              </w:rPr>
              <w:instrText xml:space="preserve"> PAGEREF _Toc131933572 \h </w:instrText>
            </w:r>
            <w:r w:rsidR="00AC6D50">
              <w:rPr>
                <w:noProof/>
                <w:webHidden/>
              </w:rPr>
            </w:r>
            <w:r w:rsidR="00AC6D50">
              <w:rPr>
                <w:noProof/>
                <w:webHidden/>
              </w:rPr>
              <w:fldChar w:fldCharType="separate"/>
            </w:r>
            <w:r w:rsidR="004F38D7">
              <w:rPr>
                <w:noProof/>
                <w:webHidden/>
              </w:rPr>
              <w:t>9</w:t>
            </w:r>
            <w:r w:rsidR="00AC6D50">
              <w:rPr>
                <w:noProof/>
                <w:webHidden/>
              </w:rPr>
              <w:fldChar w:fldCharType="end"/>
            </w:r>
          </w:hyperlink>
        </w:p>
        <w:p w14:paraId="66F00D2E" w14:textId="03E58A3F" w:rsidR="00AC6D50" w:rsidRDefault="00000000">
          <w:pPr>
            <w:pStyle w:val="TOC1"/>
            <w:tabs>
              <w:tab w:val="right" w:leader="dot" w:pos="9062"/>
            </w:tabs>
            <w:rPr>
              <w:rFonts w:eastAsiaTheme="minorEastAsia"/>
              <w:noProof/>
              <w:lang w:val="tr-TR" w:eastAsia="tr-TR"/>
            </w:rPr>
          </w:pPr>
          <w:hyperlink w:anchor="_Toc131933573" w:history="1">
            <w:r w:rsidR="00AC6D50" w:rsidRPr="00B97679">
              <w:rPr>
                <w:rStyle w:val="Hyperlink"/>
                <w:noProof/>
              </w:rPr>
              <w:t>Use Case UC9: Manage Product</w:t>
            </w:r>
            <w:r w:rsidR="00AC6D50">
              <w:rPr>
                <w:noProof/>
                <w:webHidden/>
              </w:rPr>
              <w:tab/>
            </w:r>
            <w:r w:rsidR="00AC6D50">
              <w:rPr>
                <w:noProof/>
                <w:webHidden/>
              </w:rPr>
              <w:fldChar w:fldCharType="begin"/>
            </w:r>
            <w:r w:rsidR="00AC6D50">
              <w:rPr>
                <w:noProof/>
                <w:webHidden/>
              </w:rPr>
              <w:instrText xml:space="preserve"> PAGEREF _Toc131933573 \h </w:instrText>
            </w:r>
            <w:r w:rsidR="00AC6D50">
              <w:rPr>
                <w:noProof/>
                <w:webHidden/>
              </w:rPr>
            </w:r>
            <w:r w:rsidR="00AC6D50">
              <w:rPr>
                <w:noProof/>
                <w:webHidden/>
              </w:rPr>
              <w:fldChar w:fldCharType="separate"/>
            </w:r>
            <w:r w:rsidR="004F38D7">
              <w:rPr>
                <w:noProof/>
                <w:webHidden/>
              </w:rPr>
              <w:t>10</w:t>
            </w:r>
            <w:r w:rsidR="00AC6D50">
              <w:rPr>
                <w:noProof/>
                <w:webHidden/>
              </w:rPr>
              <w:fldChar w:fldCharType="end"/>
            </w:r>
          </w:hyperlink>
        </w:p>
        <w:p w14:paraId="223698D2" w14:textId="3A455C2D" w:rsidR="00AC6D50" w:rsidRDefault="00000000">
          <w:pPr>
            <w:pStyle w:val="TOC1"/>
            <w:tabs>
              <w:tab w:val="right" w:leader="dot" w:pos="9062"/>
            </w:tabs>
            <w:rPr>
              <w:rFonts w:eastAsiaTheme="minorEastAsia"/>
              <w:noProof/>
              <w:lang w:val="tr-TR" w:eastAsia="tr-TR"/>
            </w:rPr>
          </w:pPr>
          <w:hyperlink w:anchor="_Toc131933574" w:history="1">
            <w:r w:rsidR="00AC6D50" w:rsidRPr="00B97679">
              <w:rPr>
                <w:rStyle w:val="Hyperlink"/>
                <w:noProof/>
              </w:rPr>
              <w:t>Use Case UC10: Request Support</w:t>
            </w:r>
            <w:r w:rsidR="00AC6D50">
              <w:rPr>
                <w:noProof/>
                <w:webHidden/>
              </w:rPr>
              <w:tab/>
            </w:r>
            <w:r w:rsidR="00AC6D50">
              <w:rPr>
                <w:noProof/>
                <w:webHidden/>
              </w:rPr>
              <w:fldChar w:fldCharType="begin"/>
            </w:r>
            <w:r w:rsidR="00AC6D50">
              <w:rPr>
                <w:noProof/>
                <w:webHidden/>
              </w:rPr>
              <w:instrText xml:space="preserve"> PAGEREF _Toc131933574 \h </w:instrText>
            </w:r>
            <w:r w:rsidR="00AC6D50">
              <w:rPr>
                <w:noProof/>
                <w:webHidden/>
              </w:rPr>
            </w:r>
            <w:r w:rsidR="00AC6D50">
              <w:rPr>
                <w:noProof/>
                <w:webHidden/>
              </w:rPr>
              <w:fldChar w:fldCharType="separate"/>
            </w:r>
            <w:r w:rsidR="004F38D7">
              <w:rPr>
                <w:noProof/>
                <w:webHidden/>
              </w:rPr>
              <w:t>11</w:t>
            </w:r>
            <w:r w:rsidR="00AC6D50">
              <w:rPr>
                <w:noProof/>
                <w:webHidden/>
              </w:rPr>
              <w:fldChar w:fldCharType="end"/>
            </w:r>
          </w:hyperlink>
        </w:p>
        <w:p w14:paraId="2391747A" w14:textId="70DE1948" w:rsidR="00AC6D50" w:rsidRDefault="00000000">
          <w:pPr>
            <w:pStyle w:val="TOC1"/>
            <w:tabs>
              <w:tab w:val="right" w:leader="dot" w:pos="9062"/>
            </w:tabs>
            <w:rPr>
              <w:rFonts w:eastAsiaTheme="minorEastAsia"/>
              <w:noProof/>
              <w:lang w:val="tr-TR" w:eastAsia="tr-TR"/>
            </w:rPr>
          </w:pPr>
          <w:hyperlink w:anchor="_Toc131933575" w:history="1">
            <w:r w:rsidR="00AC6D50" w:rsidRPr="00B97679">
              <w:rPr>
                <w:rStyle w:val="Hyperlink"/>
                <w:noProof/>
              </w:rPr>
              <w:t>Use Case UC11: View Historical Data</w:t>
            </w:r>
            <w:r w:rsidR="00AC6D50">
              <w:rPr>
                <w:noProof/>
                <w:webHidden/>
              </w:rPr>
              <w:tab/>
            </w:r>
            <w:r w:rsidR="00AC6D50">
              <w:rPr>
                <w:noProof/>
                <w:webHidden/>
              </w:rPr>
              <w:fldChar w:fldCharType="begin"/>
            </w:r>
            <w:r w:rsidR="00AC6D50">
              <w:rPr>
                <w:noProof/>
                <w:webHidden/>
              </w:rPr>
              <w:instrText xml:space="preserve"> PAGEREF _Toc131933575 \h </w:instrText>
            </w:r>
            <w:r w:rsidR="00AC6D50">
              <w:rPr>
                <w:noProof/>
                <w:webHidden/>
              </w:rPr>
            </w:r>
            <w:r w:rsidR="00AC6D50">
              <w:rPr>
                <w:noProof/>
                <w:webHidden/>
              </w:rPr>
              <w:fldChar w:fldCharType="separate"/>
            </w:r>
            <w:r w:rsidR="004F38D7">
              <w:rPr>
                <w:noProof/>
                <w:webHidden/>
              </w:rPr>
              <w:t>12</w:t>
            </w:r>
            <w:r w:rsidR="00AC6D50">
              <w:rPr>
                <w:noProof/>
                <w:webHidden/>
              </w:rPr>
              <w:fldChar w:fldCharType="end"/>
            </w:r>
          </w:hyperlink>
        </w:p>
        <w:p w14:paraId="1E2E2B0A" w14:textId="37300E00" w:rsidR="00AC6D50" w:rsidRPr="00AC6D50" w:rsidRDefault="00000000">
          <w:pPr>
            <w:pStyle w:val="TOC1"/>
            <w:tabs>
              <w:tab w:val="right" w:leader="dot" w:pos="9062"/>
            </w:tabs>
            <w:rPr>
              <w:rFonts w:eastAsiaTheme="minorEastAsia"/>
              <w:b/>
              <w:noProof/>
              <w:sz w:val="24"/>
              <w:szCs w:val="24"/>
              <w:lang w:val="tr-TR" w:eastAsia="tr-TR"/>
            </w:rPr>
          </w:pPr>
          <w:hyperlink w:anchor="_Toc131933576" w:history="1">
            <w:r w:rsidR="00AC6D50" w:rsidRPr="00B97679">
              <w:rPr>
                <w:rStyle w:val="Hyperlink"/>
                <w:noProof/>
              </w:rPr>
              <w:t>Use Case UC12: Manage Support Requests</w:t>
            </w:r>
            <w:r w:rsidR="00AC6D50">
              <w:rPr>
                <w:noProof/>
                <w:webHidden/>
              </w:rPr>
              <w:tab/>
            </w:r>
            <w:r w:rsidR="00AC6D50">
              <w:rPr>
                <w:noProof/>
                <w:webHidden/>
              </w:rPr>
              <w:fldChar w:fldCharType="begin"/>
            </w:r>
            <w:r w:rsidR="00AC6D50">
              <w:rPr>
                <w:noProof/>
                <w:webHidden/>
              </w:rPr>
              <w:instrText xml:space="preserve"> PAGEREF _Toc131933576 \h </w:instrText>
            </w:r>
            <w:r w:rsidR="00AC6D50">
              <w:rPr>
                <w:noProof/>
                <w:webHidden/>
              </w:rPr>
            </w:r>
            <w:r w:rsidR="00AC6D50">
              <w:rPr>
                <w:noProof/>
                <w:webHidden/>
              </w:rPr>
              <w:fldChar w:fldCharType="separate"/>
            </w:r>
            <w:r w:rsidR="004F38D7">
              <w:rPr>
                <w:noProof/>
                <w:webHidden/>
              </w:rPr>
              <w:t>13</w:t>
            </w:r>
            <w:r w:rsidR="00AC6D50">
              <w:rPr>
                <w:noProof/>
                <w:webHidden/>
              </w:rPr>
              <w:fldChar w:fldCharType="end"/>
            </w:r>
          </w:hyperlink>
        </w:p>
        <w:p w14:paraId="6C35D361" w14:textId="1946EF76" w:rsidR="00AC6D50" w:rsidRDefault="00000000">
          <w:pPr>
            <w:pStyle w:val="TOC1"/>
            <w:tabs>
              <w:tab w:val="right" w:leader="dot" w:pos="9062"/>
            </w:tabs>
            <w:rPr>
              <w:rFonts w:eastAsiaTheme="minorEastAsia"/>
              <w:noProof/>
              <w:lang w:val="tr-TR" w:eastAsia="tr-TR"/>
            </w:rPr>
          </w:pPr>
          <w:hyperlink w:anchor="_Toc131933577" w:history="1">
            <w:r w:rsidR="00AC6D50" w:rsidRPr="00B97679">
              <w:rPr>
                <w:rStyle w:val="Hyperlink"/>
                <w:noProof/>
              </w:rPr>
              <w:t>Use Case UC13: Manage Users</w:t>
            </w:r>
            <w:r w:rsidR="00AC6D50">
              <w:rPr>
                <w:noProof/>
                <w:webHidden/>
              </w:rPr>
              <w:tab/>
            </w:r>
            <w:r w:rsidR="00AC6D50">
              <w:rPr>
                <w:noProof/>
                <w:webHidden/>
              </w:rPr>
              <w:fldChar w:fldCharType="begin"/>
            </w:r>
            <w:r w:rsidR="00AC6D50">
              <w:rPr>
                <w:noProof/>
                <w:webHidden/>
              </w:rPr>
              <w:instrText xml:space="preserve"> PAGEREF _Toc131933577 \h </w:instrText>
            </w:r>
            <w:r w:rsidR="00AC6D50">
              <w:rPr>
                <w:noProof/>
                <w:webHidden/>
              </w:rPr>
            </w:r>
            <w:r w:rsidR="00AC6D50">
              <w:rPr>
                <w:noProof/>
                <w:webHidden/>
              </w:rPr>
              <w:fldChar w:fldCharType="separate"/>
            </w:r>
            <w:r w:rsidR="004F38D7">
              <w:rPr>
                <w:noProof/>
                <w:webHidden/>
              </w:rPr>
              <w:t>14</w:t>
            </w:r>
            <w:r w:rsidR="00AC6D50">
              <w:rPr>
                <w:noProof/>
                <w:webHidden/>
              </w:rPr>
              <w:fldChar w:fldCharType="end"/>
            </w:r>
          </w:hyperlink>
        </w:p>
        <w:p w14:paraId="4714E07A" w14:textId="7AC4E718" w:rsidR="005330C2" w:rsidRDefault="005330C2">
          <w:r w:rsidRPr="00F479A2">
            <w:rPr>
              <w:b/>
              <w:bCs/>
              <w:sz w:val="24"/>
              <w:szCs w:val="24"/>
            </w:rPr>
            <w:fldChar w:fldCharType="end"/>
          </w:r>
        </w:p>
      </w:sdtContent>
    </w:sdt>
    <w:p w14:paraId="22DBE5B0" w14:textId="77777777" w:rsidR="00B850CD" w:rsidRDefault="00B850CD" w:rsidP="00B850CD"/>
    <w:p w14:paraId="5A50A037" w14:textId="77777777" w:rsidR="00B850CD" w:rsidRDefault="00B850CD" w:rsidP="00B850CD"/>
    <w:p w14:paraId="673F3053" w14:textId="77777777" w:rsidR="00B850CD" w:rsidRDefault="00B850CD" w:rsidP="00B850CD"/>
    <w:p w14:paraId="3CCEE53A" w14:textId="77777777" w:rsidR="00B850CD" w:rsidRDefault="00B850CD" w:rsidP="00B850CD"/>
    <w:p w14:paraId="7E941935" w14:textId="77777777" w:rsidR="00B850CD" w:rsidRDefault="00B850CD" w:rsidP="00B850CD"/>
    <w:p w14:paraId="6CF1CB9C" w14:textId="77777777" w:rsidR="00B850CD" w:rsidRDefault="00B850CD" w:rsidP="00B850CD"/>
    <w:p w14:paraId="5F260881" w14:textId="77777777" w:rsidR="00B850CD" w:rsidRDefault="00B850CD" w:rsidP="00B850CD"/>
    <w:p w14:paraId="7D9BE71F" w14:textId="77777777" w:rsidR="00B850CD" w:rsidRDefault="00B850CD" w:rsidP="00B850CD"/>
    <w:p w14:paraId="1D640029" w14:textId="77777777" w:rsidR="00B850CD" w:rsidRDefault="00B850CD" w:rsidP="00B850CD"/>
    <w:p w14:paraId="2600153E" w14:textId="77777777" w:rsidR="00B850CD" w:rsidRDefault="00B850CD" w:rsidP="00B850CD"/>
    <w:p w14:paraId="4B93B805" w14:textId="77777777" w:rsidR="00B850CD" w:rsidRDefault="00B850CD" w:rsidP="00B850CD"/>
    <w:p w14:paraId="1F612592" w14:textId="77777777" w:rsidR="00B850CD" w:rsidRDefault="00B850CD" w:rsidP="00B850CD"/>
    <w:p w14:paraId="11FCCB13" w14:textId="77777777" w:rsidR="00B850CD" w:rsidRDefault="00B850CD" w:rsidP="00B850CD"/>
    <w:p w14:paraId="73A1A864" w14:textId="77777777" w:rsidR="00B850CD" w:rsidRDefault="00B850CD" w:rsidP="00B850CD"/>
    <w:p w14:paraId="69F3AFF8" w14:textId="77777777" w:rsidR="00000EB8" w:rsidRDefault="00000EB8" w:rsidP="00A11177">
      <w:pPr>
        <w:pStyle w:val="Heading1"/>
        <w:sectPr w:rsidR="00000EB8" w:rsidSect="00EE50C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567" w:footer="567" w:gutter="0"/>
          <w:pgNumType w:start="1"/>
          <w:cols w:space="708"/>
          <w:docGrid w:linePitch="360"/>
        </w:sectPr>
      </w:pPr>
    </w:p>
    <w:p w14:paraId="3A16B9B4" w14:textId="62944A53" w:rsidR="009F4D57" w:rsidRPr="007D5341" w:rsidRDefault="009F4D57" w:rsidP="00A11177">
      <w:pPr>
        <w:pStyle w:val="Heading1"/>
      </w:pPr>
      <w:bookmarkStart w:id="0" w:name="_Toc131933564"/>
      <w:r w:rsidRPr="007D5341">
        <w:lastRenderedPageBreak/>
        <w:t>Use Case Model</w:t>
      </w:r>
      <w:bookmarkEnd w:id="0"/>
    </w:p>
    <w:p w14:paraId="0FA5A49A" w14:textId="77777777" w:rsidR="009F4D57" w:rsidRPr="007D5341" w:rsidRDefault="009F4D57" w:rsidP="00A71CD2"/>
    <w:p w14:paraId="6944F945" w14:textId="360F15BE" w:rsidR="009F4D57" w:rsidRPr="007D5341" w:rsidRDefault="007F22D3" w:rsidP="00A71CD2">
      <w:r>
        <w:rPr>
          <w:noProof/>
          <w:lang w:val="tr-TR" w:eastAsia="tr-TR"/>
        </w:rPr>
        <w:drawing>
          <wp:inline distT="0" distB="0" distL="0" distR="0" wp14:anchorId="43AB7429" wp14:editId="66C1DB83">
            <wp:extent cx="5762625" cy="614172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6141720"/>
                    </a:xfrm>
                    <a:prstGeom prst="rect">
                      <a:avLst/>
                    </a:prstGeom>
                    <a:noFill/>
                    <a:ln>
                      <a:noFill/>
                    </a:ln>
                  </pic:spPr>
                </pic:pic>
              </a:graphicData>
            </a:graphic>
          </wp:inline>
        </w:drawing>
      </w:r>
    </w:p>
    <w:p w14:paraId="42F6EA8F" w14:textId="77777777" w:rsidR="009F4D57" w:rsidRPr="007D5341" w:rsidRDefault="009F4D57" w:rsidP="00A71CD2"/>
    <w:p w14:paraId="00C307D4" w14:textId="77777777" w:rsidR="009F4D57" w:rsidRPr="007D5341" w:rsidRDefault="009F4D57" w:rsidP="00A71CD2"/>
    <w:p w14:paraId="6106FA18" w14:textId="77777777" w:rsidR="009F4D57" w:rsidRPr="007D5341" w:rsidRDefault="009F4D57" w:rsidP="00A71CD2"/>
    <w:p w14:paraId="3DB7A0BD" w14:textId="14DEFDD1" w:rsidR="009F4D57" w:rsidRPr="007D5341" w:rsidRDefault="009F4D57" w:rsidP="00A71CD2"/>
    <w:p w14:paraId="49BC0315" w14:textId="4CCF1365" w:rsidR="009F4D57" w:rsidRPr="007D5341" w:rsidRDefault="009F4D57" w:rsidP="009F4D57"/>
    <w:p w14:paraId="3F27F091" w14:textId="7A44D392" w:rsidR="009F4D57" w:rsidRPr="007D5341" w:rsidRDefault="009F4D57" w:rsidP="009F4D57"/>
    <w:p w14:paraId="08CD5F71" w14:textId="1305B7DD" w:rsidR="009B64D9" w:rsidRPr="007D5341" w:rsidRDefault="009B64D9" w:rsidP="00A11177">
      <w:pPr>
        <w:pStyle w:val="Heading1"/>
      </w:pPr>
      <w:bookmarkStart w:id="1" w:name="_Toc131933565"/>
      <w:r w:rsidRPr="007D5341">
        <w:lastRenderedPageBreak/>
        <w:t>Use Case UC1: Register to System</w:t>
      </w:r>
      <w:bookmarkEnd w:id="1"/>
    </w:p>
    <w:p w14:paraId="1891A143" w14:textId="12FCA5AD" w:rsidR="00384CE7" w:rsidRPr="00305907" w:rsidRDefault="009B64D9" w:rsidP="007D5341">
      <w:pPr>
        <w:jc w:val="both"/>
        <w:rPr>
          <w:rFonts w:ascii="Arial" w:hAnsi="Arial" w:cs="Arial"/>
        </w:rPr>
      </w:pPr>
      <w:r w:rsidRPr="00305907">
        <w:rPr>
          <w:rFonts w:ascii="Arial" w:hAnsi="Arial" w:cs="Arial"/>
        </w:rPr>
        <w:t xml:space="preserve">User wants to register to </w:t>
      </w:r>
      <w:r w:rsidR="00A36B30" w:rsidRPr="00305907">
        <w:rPr>
          <w:rFonts w:ascii="Arial" w:hAnsi="Arial" w:cs="Arial"/>
        </w:rPr>
        <w:t xml:space="preserve">the </w:t>
      </w:r>
      <w:r w:rsidRPr="00305907">
        <w:rPr>
          <w:rFonts w:ascii="Arial" w:hAnsi="Arial" w:cs="Arial"/>
        </w:rPr>
        <w:t xml:space="preserve">system. System displays registration </w:t>
      </w:r>
      <w:r w:rsidR="00A36B30" w:rsidRPr="00305907">
        <w:rPr>
          <w:rFonts w:ascii="Arial" w:hAnsi="Arial" w:cs="Arial"/>
        </w:rPr>
        <w:t>screen</w:t>
      </w:r>
      <w:r w:rsidRPr="00305907">
        <w:rPr>
          <w:rFonts w:ascii="Arial" w:hAnsi="Arial" w:cs="Arial"/>
        </w:rPr>
        <w:t xml:space="preserve">. User enters </w:t>
      </w:r>
      <w:r w:rsidR="00C86177">
        <w:rPr>
          <w:rFonts w:ascii="Arial" w:hAnsi="Arial" w:cs="Arial"/>
        </w:rPr>
        <w:t>user</w:t>
      </w:r>
      <w:r w:rsidR="00E319B7" w:rsidRPr="00305907">
        <w:rPr>
          <w:rFonts w:ascii="Arial" w:hAnsi="Arial" w:cs="Arial"/>
        </w:rPr>
        <w:t xml:space="preserve">name and </w:t>
      </w:r>
      <w:r w:rsidR="00193C36" w:rsidRPr="00305907">
        <w:rPr>
          <w:rFonts w:ascii="Arial" w:hAnsi="Arial" w:cs="Arial"/>
        </w:rPr>
        <w:t xml:space="preserve">password. </w:t>
      </w:r>
      <w:r w:rsidRPr="00305907">
        <w:rPr>
          <w:rFonts w:ascii="Arial" w:hAnsi="Arial" w:cs="Arial"/>
        </w:rPr>
        <w:t xml:space="preserve">System </w:t>
      </w:r>
      <w:r w:rsidR="00E0650F" w:rsidRPr="00305907">
        <w:rPr>
          <w:rFonts w:ascii="Arial" w:hAnsi="Arial" w:cs="Arial"/>
        </w:rPr>
        <w:t xml:space="preserve">validates the information and </w:t>
      </w:r>
      <w:r w:rsidRPr="00305907">
        <w:rPr>
          <w:rFonts w:ascii="Arial" w:hAnsi="Arial" w:cs="Arial"/>
        </w:rPr>
        <w:t>completes registration.</w:t>
      </w:r>
    </w:p>
    <w:p w14:paraId="25E4454F" w14:textId="5EC1CA1C" w:rsidR="00384CE7" w:rsidRPr="00305907" w:rsidRDefault="00384CE7" w:rsidP="007D5341">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Scope: </w:t>
      </w:r>
      <w:r w:rsidR="00E319B7" w:rsidRPr="00305907">
        <w:rPr>
          <w:rFonts w:ascii="Arial" w:hAnsi="Arial" w:cs="Arial"/>
          <w:noProof/>
          <w:sz w:val="22"/>
          <w:szCs w:val="22"/>
          <w:lang w:val="en-US"/>
        </w:rPr>
        <w:t>AnyChange Software</w:t>
      </w:r>
    </w:p>
    <w:p w14:paraId="4143A37E" w14:textId="77777777" w:rsidR="00384CE7" w:rsidRPr="00305907" w:rsidRDefault="00384CE7" w:rsidP="007D5341">
      <w:pPr>
        <w:pStyle w:val="Default"/>
        <w:jc w:val="both"/>
        <w:rPr>
          <w:rFonts w:ascii="Arial" w:hAnsi="Arial" w:cs="Arial"/>
          <w:noProof/>
          <w:sz w:val="22"/>
          <w:szCs w:val="22"/>
          <w:lang w:val="en-US"/>
        </w:rPr>
      </w:pPr>
    </w:p>
    <w:p w14:paraId="16A6474A" w14:textId="77777777" w:rsidR="007D5341" w:rsidRPr="00305907" w:rsidRDefault="00384CE7" w:rsidP="007D5341">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Level: </w:t>
      </w:r>
      <w:r w:rsidRPr="00305907">
        <w:rPr>
          <w:rFonts w:ascii="Arial" w:hAnsi="Arial" w:cs="Arial"/>
          <w:noProof/>
          <w:sz w:val="22"/>
          <w:szCs w:val="22"/>
          <w:lang w:val="en-US"/>
        </w:rPr>
        <w:t>User Goal</w:t>
      </w:r>
    </w:p>
    <w:p w14:paraId="7EE779C3" w14:textId="77777777" w:rsidR="007D5341" w:rsidRPr="00305907" w:rsidRDefault="007D5341" w:rsidP="007D5341">
      <w:pPr>
        <w:pStyle w:val="Default"/>
        <w:jc w:val="both"/>
        <w:rPr>
          <w:rFonts w:ascii="Arial" w:hAnsi="Arial" w:cs="Arial"/>
          <w:noProof/>
          <w:sz w:val="22"/>
          <w:szCs w:val="22"/>
          <w:lang w:val="en-US"/>
        </w:rPr>
      </w:pPr>
    </w:p>
    <w:p w14:paraId="1E01BEA1" w14:textId="6EBF577E" w:rsidR="007D5341" w:rsidRPr="00305907" w:rsidRDefault="00E319B7" w:rsidP="007D5341">
      <w:pPr>
        <w:pStyle w:val="Default"/>
        <w:jc w:val="both"/>
        <w:rPr>
          <w:rFonts w:ascii="Arial" w:eastAsia="Lucida Sans Unicode" w:hAnsi="Arial" w:cs="Arial"/>
          <w:sz w:val="22"/>
          <w:szCs w:val="22"/>
          <w:lang w:val="en-US"/>
        </w:rPr>
      </w:pPr>
      <w:r w:rsidRPr="00305907">
        <w:rPr>
          <w:rFonts w:ascii="Arial" w:eastAsia="Lucida Sans Unicode" w:hAnsi="Arial" w:cs="Arial"/>
          <w:b/>
          <w:sz w:val="22"/>
          <w:szCs w:val="22"/>
          <w:lang w:val="en-US"/>
        </w:rPr>
        <w:t>P</w:t>
      </w:r>
      <w:r w:rsidR="00144E77" w:rsidRPr="00305907">
        <w:rPr>
          <w:rFonts w:ascii="Arial" w:eastAsia="Lucida Sans Unicode" w:hAnsi="Arial" w:cs="Arial"/>
          <w:b/>
          <w:sz w:val="22"/>
          <w:szCs w:val="22"/>
          <w:lang w:val="en-US"/>
        </w:rPr>
        <w:t>rimary Actor</w:t>
      </w:r>
      <w:r w:rsidR="00144E77" w:rsidRPr="00305907">
        <w:rPr>
          <w:rFonts w:ascii="Arial" w:eastAsia="Lucida Sans Unicode" w:hAnsi="Arial" w:cs="Arial"/>
          <w:sz w:val="22"/>
          <w:szCs w:val="22"/>
          <w:lang w:val="en-US"/>
        </w:rPr>
        <w:t xml:space="preserve">: </w:t>
      </w:r>
      <w:r w:rsidR="007D5341" w:rsidRPr="00305907">
        <w:rPr>
          <w:rFonts w:ascii="Arial" w:eastAsia="Lucida Sans Unicode" w:hAnsi="Arial" w:cs="Arial"/>
          <w:sz w:val="22"/>
          <w:szCs w:val="22"/>
          <w:lang w:val="en-US"/>
        </w:rPr>
        <w:t>Standard</w:t>
      </w:r>
      <w:r w:rsidR="00223BC6" w:rsidRPr="00305907">
        <w:rPr>
          <w:rFonts w:ascii="Arial" w:eastAsia="Lucida Sans Unicode" w:hAnsi="Arial" w:cs="Arial"/>
          <w:sz w:val="22"/>
          <w:szCs w:val="22"/>
          <w:lang w:val="en-US"/>
        </w:rPr>
        <w:t xml:space="preserve"> </w:t>
      </w:r>
      <w:r w:rsidR="00144E77" w:rsidRPr="00305907">
        <w:rPr>
          <w:rFonts w:ascii="Arial" w:eastAsia="Lucida Sans Unicode" w:hAnsi="Arial" w:cs="Arial"/>
          <w:sz w:val="22"/>
          <w:szCs w:val="22"/>
          <w:lang w:val="en-US"/>
        </w:rPr>
        <w:t>User</w:t>
      </w:r>
      <w:r w:rsidR="00F73966" w:rsidRPr="00305907">
        <w:rPr>
          <w:rFonts w:ascii="Arial" w:eastAsia="Lucida Sans Unicode" w:hAnsi="Arial" w:cs="Arial"/>
          <w:sz w:val="22"/>
          <w:szCs w:val="22"/>
          <w:lang w:val="en-US"/>
        </w:rPr>
        <w:t xml:space="preserve">, </w:t>
      </w:r>
      <w:r w:rsidRPr="00305907">
        <w:rPr>
          <w:rFonts w:ascii="Arial" w:eastAsia="Lucida Sans Unicode" w:hAnsi="Arial" w:cs="Arial"/>
          <w:sz w:val="22"/>
          <w:szCs w:val="22"/>
          <w:lang w:val="en-US"/>
        </w:rPr>
        <w:t>Seller</w:t>
      </w:r>
    </w:p>
    <w:p w14:paraId="0AEA3A80" w14:textId="77777777" w:rsidR="007D5341" w:rsidRPr="00305907" w:rsidRDefault="007D5341" w:rsidP="007D5341">
      <w:pPr>
        <w:pStyle w:val="Default"/>
        <w:jc w:val="both"/>
        <w:rPr>
          <w:rFonts w:ascii="Arial" w:eastAsia="Lucida Sans Unicode" w:hAnsi="Arial" w:cs="Arial"/>
          <w:sz w:val="22"/>
          <w:szCs w:val="22"/>
          <w:lang w:val="en-US"/>
        </w:rPr>
      </w:pPr>
    </w:p>
    <w:p w14:paraId="2AAD4851" w14:textId="77777777" w:rsidR="007D5341" w:rsidRPr="00305907" w:rsidRDefault="00144E77" w:rsidP="007D5341">
      <w:pPr>
        <w:pStyle w:val="Default"/>
        <w:jc w:val="both"/>
        <w:rPr>
          <w:rFonts w:ascii="Arial" w:eastAsia="Lucida Sans Unicode" w:hAnsi="Arial" w:cs="Arial"/>
          <w:sz w:val="22"/>
          <w:szCs w:val="22"/>
          <w:lang w:val="en-US"/>
        </w:rPr>
      </w:pPr>
      <w:r w:rsidRPr="00305907">
        <w:rPr>
          <w:rFonts w:ascii="Arial" w:eastAsia="Lucida Sans Unicode" w:hAnsi="Arial" w:cs="Arial"/>
          <w:b/>
          <w:sz w:val="22"/>
          <w:szCs w:val="22"/>
          <w:lang w:val="en-US"/>
        </w:rPr>
        <w:t>Preconditions</w:t>
      </w:r>
      <w:r w:rsidRPr="00305907">
        <w:rPr>
          <w:rFonts w:ascii="Arial" w:eastAsia="Lucida Sans Unicode" w:hAnsi="Arial" w:cs="Arial"/>
          <w:sz w:val="22"/>
          <w:szCs w:val="22"/>
          <w:lang w:val="en-US"/>
        </w:rPr>
        <w:t xml:space="preserve">: </w:t>
      </w:r>
      <w:r w:rsidR="00E0650F" w:rsidRPr="00305907">
        <w:rPr>
          <w:rFonts w:ascii="Arial" w:eastAsia="Lucida Sans Unicode" w:hAnsi="Arial" w:cs="Arial"/>
          <w:sz w:val="22"/>
          <w:szCs w:val="22"/>
          <w:lang w:val="en-US"/>
        </w:rPr>
        <w:t>System is available and r</w:t>
      </w:r>
      <w:r w:rsidR="00E319B7" w:rsidRPr="00305907">
        <w:rPr>
          <w:rFonts w:ascii="Arial" w:eastAsia="Lucida Sans Unicode" w:hAnsi="Arial" w:cs="Arial"/>
          <w:sz w:val="22"/>
          <w:szCs w:val="22"/>
          <w:lang w:val="en-US"/>
        </w:rPr>
        <w:t>egistration</w:t>
      </w:r>
      <w:r w:rsidRPr="00305907">
        <w:rPr>
          <w:rFonts w:ascii="Arial" w:eastAsia="Lucida Sans Unicode" w:hAnsi="Arial" w:cs="Arial"/>
          <w:sz w:val="22"/>
          <w:szCs w:val="22"/>
          <w:lang w:val="en-US"/>
        </w:rPr>
        <w:t xml:space="preserve"> </w:t>
      </w:r>
      <w:r w:rsidR="00E0650F" w:rsidRPr="00305907">
        <w:rPr>
          <w:rFonts w:ascii="Arial" w:eastAsia="Lucida Sans Unicode" w:hAnsi="Arial" w:cs="Arial"/>
          <w:sz w:val="22"/>
          <w:szCs w:val="22"/>
          <w:lang w:val="en-US"/>
        </w:rPr>
        <w:t>screen</w:t>
      </w:r>
      <w:r w:rsidRPr="00305907">
        <w:rPr>
          <w:rFonts w:ascii="Arial" w:eastAsia="Lucida Sans Unicode" w:hAnsi="Arial" w:cs="Arial"/>
          <w:sz w:val="22"/>
          <w:szCs w:val="22"/>
          <w:lang w:val="en-US"/>
        </w:rPr>
        <w:t xml:space="preserve"> is loaded.</w:t>
      </w:r>
    </w:p>
    <w:p w14:paraId="4E5C30FD" w14:textId="77777777" w:rsidR="007D5341" w:rsidRPr="00305907" w:rsidRDefault="007D5341" w:rsidP="007D5341">
      <w:pPr>
        <w:pStyle w:val="Default"/>
        <w:jc w:val="both"/>
        <w:rPr>
          <w:rFonts w:ascii="Arial" w:eastAsia="Lucida Sans Unicode" w:hAnsi="Arial" w:cs="Arial"/>
          <w:sz w:val="22"/>
          <w:szCs w:val="22"/>
          <w:lang w:val="en-US"/>
        </w:rPr>
      </w:pPr>
    </w:p>
    <w:p w14:paraId="6F9A0B4B" w14:textId="54BC141B" w:rsidR="00E0650F" w:rsidRPr="00305907" w:rsidRDefault="00E0650F" w:rsidP="007D5341">
      <w:pPr>
        <w:pStyle w:val="Default"/>
        <w:jc w:val="both"/>
        <w:rPr>
          <w:rFonts w:ascii="Arial" w:hAnsi="Arial" w:cs="Arial"/>
          <w:noProof/>
          <w:sz w:val="22"/>
          <w:szCs w:val="22"/>
          <w:lang w:val="en-US"/>
        </w:rPr>
      </w:pPr>
      <w:r w:rsidRPr="00305907">
        <w:rPr>
          <w:rFonts w:ascii="Arial" w:eastAsia="Lucida Sans Unicode" w:hAnsi="Arial" w:cs="Arial"/>
          <w:b/>
          <w:sz w:val="22"/>
          <w:szCs w:val="22"/>
          <w:lang w:val="en-US"/>
        </w:rPr>
        <w:t>Success Guarantee (Post Conditions)</w:t>
      </w:r>
      <w:r w:rsidRPr="00305907">
        <w:rPr>
          <w:rFonts w:ascii="Arial" w:eastAsia="Lucida Sans Unicode" w:hAnsi="Arial" w:cs="Arial"/>
          <w:sz w:val="22"/>
          <w:szCs w:val="22"/>
          <w:lang w:val="en-US"/>
        </w:rPr>
        <w:t xml:space="preserve">: </w:t>
      </w:r>
    </w:p>
    <w:p w14:paraId="158BDD03" w14:textId="77777777" w:rsidR="007D5341" w:rsidRPr="00305907" w:rsidRDefault="00E0650F" w:rsidP="007D5341">
      <w:pPr>
        <w:pStyle w:val="Default"/>
        <w:jc w:val="both"/>
        <w:rPr>
          <w:rFonts w:ascii="Arial" w:eastAsia="Lucida Sans Unicode" w:hAnsi="Arial" w:cs="Arial"/>
          <w:b/>
          <w:sz w:val="22"/>
          <w:szCs w:val="22"/>
          <w:lang w:val="en-US"/>
        </w:rPr>
      </w:pPr>
      <w:r w:rsidRPr="00305907">
        <w:rPr>
          <w:rFonts w:ascii="Arial" w:eastAsia="Lucida Sans Unicode" w:hAnsi="Arial" w:cs="Arial"/>
          <w:sz w:val="22"/>
          <w:szCs w:val="22"/>
          <w:lang w:val="en-US"/>
        </w:rPr>
        <w:t>Registration process is completed successfully and the system saves the new account correctly.</w:t>
      </w:r>
    </w:p>
    <w:p w14:paraId="746409E0" w14:textId="77777777" w:rsidR="007D5341" w:rsidRPr="00305907" w:rsidRDefault="007D5341" w:rsidP="007D5341">
      <w:pPr>
        <w:pStyle w:val="Default"/>
        <w:jc w:val="both"/>
        <w:rPr>
          <w:rFonts w:ascii="Arial" w:eastAsia="Lucida Sans Unicode" w:hAnsi="Arial" w:cs="Arial"/>
          <w:b/>
          <w:sz w:val="22"/>
          <w:szCs w:val="22"/>
          <w:lang w:val="en-US"/>
        </w:rPr>
      </w:pPr>
    </w:p>
    <w:p w14:paraId="59A9B32A" w14:textId="0837869B" w:rsidR="007D5341" w:rsidRPr="00305907" w:rsidRDefault="00A9237C" w:rsidP="007D5341">
      <w:pPr>
        <w:pStyle w:val="Default"/>
        <w:jc w:val="both"/>
        <w:rPr>
          <w:rFonts w:ascii="Arial" w:hAnsi="Arial" w:cs="Arial"/>
          <w:b/>
          <w:noProof/>
          <w:sz w:val="22"/>
          <w:szCs w:val="22"/>
          <w:lang w:val="en-US"/>
        </w:rPr>
      </w:pPr>
      <w:r w:rsidRPr="00305907">
        <w:rPr>
          <w:rFonts w:ascii="Arial" w:eastAsia="Lucida Sans Unicode" w:hAnsi="Arial" w:cs="Arial"/>
          <w:b/>
          <w:sz w:val="22"/>
          <w:szCs w:val="22"/>
          <w:lang w:val="en-US"/>
        </w:rPr>
        <w:t>Main Su</w:t>
      </w:r>
      <w:r w:rsidRPr="00305907">
        <w:rPr>
          <w:rFonts w:ascii="Arial" w:hAnsi="Arial" w:cs="Arial"/>
          <w:b/>
          <w:noProof/>
          <w:sz w:val="22"/>
          <w:szCs w:val="22"/>
          <w:lang w:val="en-US"/>
        </w:rPr>
        <w:t>ccess Scenario:</w:t>
      </w:r>
    </w:p>
    <w:p w14:paraId="7C2ECCBA" w14:textId="6E9ABFB2" w:rsidR="002928B5" w:rsidRPr="00305907" w:rsidRDefault="002928B5" w:rsidP="0005299C">
      <w:pPr>
        <w:widowControl w:val="0"/>
        <w:numPr>
          <w:ilvl w:val="0"/>
          <w:numId w:val="13"/>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U</w:t>
      </w:r>
      <w:r w:rsidR="00E63DFB" w:rsidRPr="00305907">
        <w:rPr>
          <w:rFonts w:ascii="Arial" w:eastAsia="Lucida Sans Unicode" w:hAnsi="Arial" w:cs="Arial"/>
        </w:rPr>
        <w:t>ser</w:t>
      </w:r>
      <w:r w:rsidR="00917C58" w:rsidRPr="00305907">
        <w:rPr>
          <w:rFonts w:ascii="Arial" w:eastAsia="Lucida Sans Unicode" w:hAnsi="Arial" w:cs="Arial"/>
        </w:rPr>
        <w:t xml:space="preserve"> </w:t>
      </w:r>
      <w:r w:rsidRPr="00305907">
        <w:rPr>
          <w:rFonts w:ascii="Arial" w:eastAsia="Lucida Sans Unicode" w:hAnsi="Arial" w:cs="Arial"/>
        </w:rPr>
        <w:t>wants to register</w:t>
      </w:r>
      <w:r w:rsidR="00F670F3">
        <w:rPr>
          <w:rFonts w:ascii="Arial" w:eastAsia="Lucida Sans Unicode" w:hAnsi="Arial" w:cs="Arial"/>
        </w:rPr>
        <w:t>.</w:t>
      </w:r>
    </w:p>
    <w:p w14:paraId="74448B56" w14:textId="0F80D133" w:rsidR="00917C58" w:rsidRPr="00305907" w:rsidRDefault="002928B5" w:rsidP="0005299C">
      <w:pPr>
        <w:widowControl w:val="0"/>
        <w:numPr>
          <w:ilvl w:val="0"/>
          <w:numId w:val="13"/>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System displays registration screen.</w:t>
      </w:r>
    </w:p>
    <w:p w14:paraId="04A24A52" w14:textId="7A27FFBC" w:rsidR="00917C58" w:rsidRPr="00305907" w:rsidRDefault="002928B5" w:rsidP="0005299C">
      <w:pPr>
        <w:widowControl w:val="0"/>
        <w:numPr>
          <w:ilvl w:val="0"/>
          <w:numId w:val="13"/>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U</w:t>
      </w:r>
      <w:r w:rsidR="00917C58" w:rsidRPr="00305907">
        <w:rPr>
          <w:rFonts w:ascii="Arial" w:eastAsia="Lucida Sans Unicode" w:hAnsi="Arial" w:cs="Arial"/>
        </w:rPr>
        <w:t>se</w:t>
      </w:r>
      <w:r w:rsidR="00E63DFB" w:rsidRPr="00305907">
        <w:rPr>
          <w:rFonts w:ascii="Arial" w:eastAsia="Lucida Sans Unicode" w:hAnsi="Arial" w:cs="Arial"/>
        </w:rPr>
        <w:t>r</w:t>
      </w:r>
      <w:r w:rsidR="00917C58" w:rsidRPr="00305907">
        <w:rPr>
          <w:rFonts w:ascii="Arial" w:eastAsia="Lucida Sans Unicode" w:hAnsi="Arial" w:cs="Arial"/>
        </w:rPr>
        <w:t xml:space="preserve"> enters the following details in the </w:t>
      </w:r>
      <w:r w:rsidRPr="00305907">
        <w:rPr>
          <w:rFonts w:ascii="Arial" w:eastAsia="Lucida Sans Unicode" w:hAnsi="Arial" w:cs="Arial"/>
        </w:rPr>
        <w:t>r</w:t>
      </w:r>
      <w:r w:rsidR="00E63DFB" w:rsidRPr="00305907">
        <w:rPr>
          <w:rFonts w:ascii="Arial" w:eastAsia="Lucida Sans Unicode" w:hAnsi="Arial" w:cs="Arial"/>
        </w:rPr>
        <w:t xml:space="preserve">egistration </w:t>
      </w:r>
      <w:r w:rsidRPr="00305907">
        <w:rPr>
          <w:rFonts w:ascii="Arial" w:eastAsia="Lucida Sans Unicode" w:hAnsi="Arial" w:cs="Arial"/>
        </w:rPr>
        <w:t>s</w:t>
      </w:r>
      <w:r w:rsidR="00917C58" w:rsidRPr="00305907">
        <w:rPr>
          <w:rFonts w:ascii="Arial" w:eastAsia="Lucida Sans Unicode" w:hAnsi="Arial" w:cs="Arial"/>
        </w:rPr>
        <w:t>creen.</w:t>
      </w:r>
    </w:p>
    <w:p w14:paraId="377E18EE" w14:textId="318BE471" w:rsidR="00193C36" w:rsidRDefault="00C86177"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Usern</w:t>
      </w:r>
      <w:r w:rsidR="00193C36" w:rsidRPr="00305907">
        <w:rPr>
          <w:rFonts w:ascii="Arial" w:eastAsia="Lucida Sans Unicode" w:hAnsi="Arial" w:cs="Arial"/>
        </w:rPr>
        <w:t>ame</w:t>
      </w:r>
    </w:p>
    <w:p w14:paraId="5EC78FA0" w14:textId="79A8F77C" w:rsidR="003D5A4F" w:rsidRDefault="003D5A4F"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First Name</w:t>
      </w:r>
    </w:p>
    <w:p w14:paraId="622B4BE7" w14:textId="6697287A" w:rsidR="003D5A4F" w:rsidRPr="00305907" w:rsidRDefault="003D5A4F"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Last Name</w:t>
      </w:r>
    </w:p>
    <w:p w14:paraId="192EF895" w14:textId="441E7BE6" w:rsidR="00193C36" w:rsidRDefault="00193C36"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sidRPr="00305907">
        <w:rPr>
          <w:rFonts w:ascii="Arial" w:eastAsia="Lucida Sans Unicode" w:hAnsi="Arial" w:cs="Arial"/>
        </w:rPr>
        <w:t>Password</w:t>
      </w:r>
    </w:p>
    <w:p w14:paraId="60840663" w14:textId="23194317" w:rsidR="003D5A4F" w:rsidRPr="00305907" w:rsidRDefault="003D5A4F"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Matching Password</w:t>
      </w:r>
    </w:p>
    <w:p w14:paraId="53612D2E" w14:textId="1B95C119" w:rsidR="00E63DFB" w:rsidRPr="00305907" w:rsidRDefault="002928B5" w:rsidP="0005299C">
      <w:pPr>
        <w:pStyle w:val="ListParagraph"/>
        <w:numPr>
          <w:ilvl w:val="0"/>
          <w:numId w:val="13"/>
        </w:numPr>
        <w:jc w:val="both"/>
        <w:rPr>
          <w:rFonts w:ascii="Arial" w:eastAsia="Lucida Sans Unicode" w:hAnsi="Arial" w:cs="Arial"/>
        </w:rPr>
      </w:pPr>
      <w:r w:rsidRPr="00305907">
        <w:rPr>
          <w:rFonts w:ascii="Arial" w:eastAsia="Lucida Sans Unicode" w:hAnsi="Arial" w:cs="Arial"/>
        </w:rPr>
        <w:t>S</w:t>
      </w:r>
      <w:r w:rsidR="00917C58" w:rsidRPr="00305907">
        <w:rPr>
          <w:rFonts w:ascii="Arial" w:eastAsia="Lucida Sans Unicode" w:hAnsi="Arial" w:cs="Arial"/>
        </w:rPr>
        <w:t xml:space="preserve">ystem validates </w:t>
      </w:r>
      <w:r w:rsidR="00A36B30" w:rsidRPr="00305907">
        <w:rPr>
          <w:rFonts w:ascii="Arial" w:eastAsia="Lucida Sans Unicode" w:hAnsi="Arial" w:cs="Arial"/>
        </w:rPr>
        <w:t xml:space="preserve">that </w:t>
      </w:r>
      <w:r w:rsidR="00917C58" w:rsidRPr="00305907">
        <w:rPr>
          <w:rFonts w:ascii="Arial" w:eastAsia="Lucida Sans Unicode" w:hAnsi="Arial" w:cs="Arial"/>
        </w:rPr>
        <w:t>the</w:t>
      </w:r>
      <w:r w:rsidR="00A36B30" w:rsidRPr="00305907">
        <w:rPr>
          <w:rFonts w:ascii="Arial" w:eastAsia="Lucida Sans Unicode" w:hAnsi="Arial" w:cs="Arial"/>
        </w:rPr>
        <w:t xml:space="preserve"> username is </w:t>
      </w:r>
      <w:r w:rsidR="001C6994" w:rsidRPr="00305907">
        <w:rPr>
          <w:rFonts w:ascii="Arial" w:eastAsia="Lucida Sans Unicode" w:hAnsi="Arial" w:cs="Arial"/>
        </w:rPr>
        <w:t xml:space="preserve">not </w:t>
      </w:r>
      <w:r w:rsidR="00A36B30" w:rsidRPr="00305907">
        <w:rPr>
          <w:rFonts w:ascii="Arial" w:eastAsia="Lucida Sans Unicode" w:hAnsi="Arial" w:cs="Arial"/>
        </w:rPr>
        <w:t>already in use and the password is in appropriate format</w:t>
      </w:r>
      <w:r w:rsidR="001C6994" w:rsidRPr="00305907">
        <w:rPr>
          <w:rFonts w:ascii="Arial" w:eastAsia="Lucida Sans Unicode" w:hAnsi="Arial" w:cs="Arial"/>
        </w:rPr>
        <w:t>. Then system</w:t>
      </w:r>
      <w:r w:rsidR="00CA43EF">
        <w:rPr>
          <w:rFonts w:ascii="Arial" w:eastAsia="Lucida Sans Unicode" w:hAnsi="Arial" w:cs="Arial"/>
        </w:rPr>
        <w:t xml:space="preserve"> </w:t>
      </w:r>
      <w:r w:rsidR="007A028A">
        <w:rPr>
          <w:rFonts w:ascii="Arial" w:eastAsia="Lucida Sans Unicode" w:hAnsi="Arial" w:cs="Arial"/>
        </w:rPr>
        <w:t xml:space="preserve">connects to “E-mail Sending Service” and </w:t>
      </w:r>
      <w:r w:rsidR="00CA43EF">
        <w:rPr>
          <w:rFonts w:ascii="Arial" w:eastAsia="Lucida Sans Unicode" w:hAnsi="Arial" w:cs="Arial"/>
        </w:rPr>
        <w:t>sends a confirmation e-mail and</w:t>
      </w:r>
      <w:r w:rsidR="001C6994" w:rsidRPr="00305907">
        <w:rPr>
          <w:rFonts w:ascii="Arial" w:eastAsia="Lucida Sans Unicode" w:hAnsi="Arial" w:cs="Arial"/>
        </w:rPr>
        <w:t xml:space="preserve"> displays confirmation page</w:t>
      </w:r>
      <w:r w:rsidR="00CA43EF">
        <w:rPr>
          <w:rFonts w:ascii="Arial" w:eastAsia="Lucida Sans Unicode" w:hAnsi="Arial" w:cs="Arial"/>
        </w:rPr>
        <w:t xml:space="preserve"> and </w:t>
      </w:r>
      <w:r w:rsidR="001C6994" w:rsidRPr="00305907">
        <w:rPr>
          <w:rFonts w:ascii="Arial" w:eastAsia="Lucida Sans Unicode" w:hAnsi="Arial" w:cs="Arial"/>
        </w:rPr>
        <w:t>waits for confirmation.</w:t>
      </w:r>
    </w:p>
    <w:p w14:paraId="1C990631" w14:textId="51F2C774" w:rsidR="00E63DFB" w:rsidRPr="00305907" w:rsidRDefault="00917C58" w:rsidP="0005299C">
      <w:pPr>
        <w:pStyle w:val="ListParagraph"/>
        <w:widowControl w:val="0"/>
        <w:numPr>
          <w:ilvl w:val="0"/>
          <w:numId w:val="15"/>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 xml:space="preserve">User </w:t>
      </w:r>
      <w:r w:rsidR="003D5A4F">
        <w:rPr>
          <w:rFonts w:ascii="Arial" w:eastAsia="Lucida Sans Unicode" w:hAnsi="Arial" w:cs="Arial"/>
        </w:rPr>
        <w:t xml:space="preserve">clicks to the </w:t>
      </w:r>
      <w:r w:rsidR="001C6994" w:rsidRPr="00305907">
        <w:rPr>
          <w:rFonts w:ascii="Arial" w:eastAsia="Lucida Sans Unicode" w:hAnsi="Arial" w:cs="Arial"/>
        </w:rPr>
        <w:t xml:space="preserve">confirmation </w:t>
      </w:r>
      <w:r w:rsidR="003D5A4F">
        <w:rPr>
          <w:rFonts w:ascii="Arial" w:eastAsia="Lucida Sans Unicode" w:hAnsi="Arial" w:cs="Arial"/>
        </w:rPr>
        <w:t>link</w:t>
      </w:r>
      <w:r w:rsidR="001C6994" w:rsidRPr="00305907">
        <w:rPr>
          <w:rFonts w:ascii="Arial" w:eastAsia="Lucida Sans Unicode" w:hAnsi="Arial" w:cs="Arial"/>
        </w:rPr>
        <w:t>.</w:t>
      </w:r>
    </w:p>
    <w:p w14:paraId="7A32DD16" w14:textId="6C47D84F" w:rsidR="00917C58" w:rsidRPr="00305907" w:rsidRDefault="00917C58" w:rsidP="0005299C">
      <w:pPr>
        <w:pStyle w:val="ListParagraph"/>
        <w:widowControl w:val="0"/>
        <w:numPr>
          <w:ilvl w:val="0"/>
          <w:numId w:val="15"/>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System</w:t>
      </w:r>
      <w:r w:rsidR="003D5A4F">
        <w:rPr>
          <w:rFonts w:ascii="Arial" w:eastAsia="Lucida Sans Unicode" w:hAnsi="Arial" w:cs="Arial"/>
        </w:rPr>
        <w:t xml:space="preserve"> confirms user and </w:t>
      </w:r>
      <w:r w:rsidR="001C6994" w:rsidRPr="00305907">
        <w:rPr>
          <w:rFonts w:ascii="Arial" w:eastAsia="Lucida Sans Unicode" w:hAnsi="Arial" w:cs="Arial"/>
        </w:rPr>
        <w:t>displays login page</w:t>
      </w:r>
      <w:r w:rsidRPr="00305907">
        <w:rPr>
          <w:rFonts w:ascii="Arial" w:eastAsia="Lucida Sans Unicode" w:hAnsi="Arial" w:cs="Arial"/>
        </w:rPr>
        <w:t>.</w:t>
      </w:r>
    </w:p>
    <w:p w14:paraId="1006DBDE" w14:textId="77777777" w:rsidR="001C6994" w:rsidRPr="00305907" w:rsidRDefault="001C6994" w:rsidP="007D5341">
      <w:pPr>
        <w:pStyle w:val="ListParagraph"/>
        <w:widowControl w:val="0"/>
        <w:tabs>
          <w:tab w:val="left" w:pos="720"/>
        </w:tabs>
        <w:suppressAutoHyphens/>
        <w:spacing w:after="0" w:line="240" w:lineRule="auto"/>
        <w:jc w:val="both"/>
        <w:rPr>
          <w:rFonts w:ascii="Arial" w:eastAsia="Lucida Sans Unicode" w:hAnsi="Arial" w:cs="Arial"/>
        </w:rPr>
      </w:pPr>
    </w:p>
    <w:p w14:paraId="7F7C5A53" w14:textId="77777777" w:rsidR="00E65544" w:rsidRPr="00305907" w:rsidRDefault="00E65544" w:rsidP="007D5341">
      <w:pPr>
        <w:jc w:val="both"/>
        <w:rPr>
          <w:rFonts w:ascii="Arial" w:hAnsi="Arial" w:cs="Arial"/>
          <w:b/>
        </w:rPr>
      </w:pPr>
      <w:r w:rsidRPr="00305907">
        <w:rPr>
          <w:rFonts w:ascii="Arial" w:hAnsi="Arial" w:cs="Arial"/>
          <w:b/>
        </w:rPr>
        <w:t>Extensions:</w:t>
      </w:r>
    </w:p>
    <w:p w14:paraId="3502D62A" w14:textId="77777777" w:rsidR="006446C9" w:rsidRPr="00305907" w:rsidRDefault="006446C9" w:rsidP="007D5341">
      <w:pPr>
        <w:jc w:val="both"/>
        <w:rPr>
          <w:rFonts w:ascii="Arial" w:hAnsi="Arial" w:cs="Arial"/>
          <w:b/>
        </w:rPr>
      </w:pPr>
      <w:r w:rsidRPr="00305907">
        <w:rPr>
          <w:rFonts w:ascii="Arial" w:hAnsi="Arial" w:cs="Arial"/>
          <w:b/>
        </w:rPr>
        <w:t xml:space="preserve">*a. </w:t>
      </w:r>
      <w:r w:rsidRPr="00305907">
        <w:rPr>
          <w:rFonts w:ascii="Arial" w:hAnsi="Arial" w:cs="Arial"/>
        </w:rPr>
        <w:t>At any time, system fails:</w:t>
      </w:r>
    </w:p>
    <w:p w14:paraId="48DED622" w14:textId="77777777" w:rsidR="006446C9" w:rsidRPr="00305907" w:rsidRDefault="006446C9" w:rsidP="007D5341">
      <w:pPr>
        <w:pStyle w:val="ListParagraph"/>
        <w:numPr>
          <w:ilvl w:val="0"/>
          <w:numId w:val="8"/>
        </w:numPr>
        <w:spacing w:line="256" w:lineRule="auto"/>
        <w:jc w:val="both"/>
        <w:rPr>
          <w:rFonts w:ascii="Arial" w:hAnsi="Arial" w:cs="Arial"/>
        </w:rPr>
      </w:pPr>
      <w:r w:rsidRPr="00305907">
        <w:rPr>
          <w:rFonts w:ascii="Arial" w:hAnsi="Arial" w:cs="Arial"/>
        </w:rPr>
        <w:t>System displays an error message and cancels the registration process.</w:t>
      </w:r>
    </w:p>
    <w:p w14:paraId="1F12BD79" w14:textId="6908F8F3" w:rsidR="00E65544" w:rsidRPr="00305907" w:rsidRDefault="00E65544" w:rsidP="007D5341">
      <w:pPr>
        <w:jc w:val="both"/>
        <w:rPr>
          <w:rFonts w:ascii="Arial" w:hAnsi="Arial" w:cs="Arial"/>
        </w:rPr>
      </w:pPr>
      <w:r w:rsidRPr="00305907">
        <w:rPr>
          <w:rFonts w:ascii="Arial" w:hAnsi="Arial" w:cs="Arial"/>
          <w:b/>
        </w:rPr>
        <w:t>4a.</w:t>
      </w:r>
      <w:r w:rsidRPr="00305907">
        <w:rPr>
          <w:rFonts w:ascii="Arial" w:hAnsi="Arial" w:cs="Arial"/>
        </w:rPr>
        <w:t xml:space="preserve"> Validation is invalid because of username is already in u</w:t>
      </w:r>
      <w:r w:rsidR="00F670F3">
        <w:rPr>
          <w:rFonts w:ascii="Arial" w:hAnsi="Arial" w:cs="Arial"/>
        </w:rPr>
        <w:t>se or password is inappropriate:</w:t>
      </w:r>
    </w:p>
    <w:p w14:paraId="2CFB907E" w14:textId="77777777" w:rsidR="00E65544" w:rsidRPr="00305907" w:rsidRDefault="00E65544" w:rsidP="007D5341">
      <w:pPr>
        <w:pStyle w:val="ListParagraph"/>
        <w:numPr>
          <w:ilvl w:val="0"/>
          <w:numId w:val="9"/>
        </w:numPr>
        <w:spacing w:line="256" w:lineRule="auto"/>
        <w:jc w:val="both"/>
        <w:rPr>
          <w:rFonts w:ascii="Arial" w:hAnsi="Arial" w:cs="Arial"/>
        </w:rPr>
      </w:pPr>
      <w:r w:rsidRPr="00305907">
        <w:rPr>
          <w:rFonts w:ascii="Arial" w:hAnsi="Arial" w:cs="Arial"/>
        </w:rPr>
        <w:t>System displays an error message.</w:t>
      </w:r>
    </w:p>
    <w:p w14:paraId="49E2FAD4" w14:textId="4B88B05D" w:rsidR="00E65544" w:rsidRPr="00305907" w:rsidRDefault="00E65544" w:rsidP="007D5341">
      <w:pPr>
        <w:pStyle w:val="ListParagraph"/>
        <w:numPr>
          <w:ilvl w:val="0"/>
          <w:numId w:val="9"/>
        </w:numPr>
        <w:spacing w:line="256" w:lineRule="auto"/>
        <w:jc w:val="both"/>
        <w:rPr>
          <w:rFonts w:ascii="Arial" w:hAnsi="Arial" w:cs="Arial"/>
        </w:rPr>
      </w:pPr>
      <w:r w:rsidRPr="00305907">
        <w:rPr>
          <w:rFonts w:ascii="Arial" w:hAnsi="Arial" w:cs="Arial"/>
        </w:rPr>
        <w:t xml:space="preserve">User </w:t>
      </w:r>
      <w:r w:rsidR="00A9237C" w:rsidRPr="00305907">
        <w:rPr>
          <w:rFonts w:ascii="Arial" w:hAnsi="Arial" w:cs="Arial"/>
        </w:rPr>
        <w:t>enters different username or password according to the error message</w:t>
      </w:r>
      <w:r w:rsidRPr="00305907">
        <w:rPr>
          <w:rFonts w:ascii="Arial" w:hAnsi="Arial" w:cs="Arial"/>
        </w:rPr>
        <w:t>.</w:t>
      </w:r>
    </w:p>
    <w:p w14:paraId="55E2B0C8" w14:textId="5A5AE5C0" w:rsidR="00A9237C" w:rsidRPr="00305907" w:rsidRDefault="00A9237C" w:rsidP="007D5341">
      <w:pPr>
        <w:pStyle w:val="ListParagraph"/>
        <w:numPr>
          <w:ilvl w:val="0"/>
          <w:numId w:val="9"/>
        </w:numPr>
        <w:spacing w:line="256" w:lineRule="auto"/>
        <w:jc w:val="both"/>
        <w:rPr>
          <w:rFonts w:ascii="Arial" w:hAnsi="Arial" w:cs="Arial"/>
        </w:rPr>
      </w:pPr>
      <w:r w:rsidRPr="00305907">
        <w:rPr>
          <w:rFonts w:ascii="Arial" w:hAnsi="Arial" w:cs="Arial"/>
        </w:rPr>
        <w:t>Flow continues from step 4 of the main success scenario.</w:t>
      </w:r>
    </w:p>
    <w:p w14:paraId="7CA6B456" w14:textId="60EAE237" w:rsidR="00E0650F" w:rsidRPr="00305907" w:rsidRDefault="00E0650F" w:rsidP="007D5341">
      <w:pPr>
        <w:jc w:val="both"/>
        <w:rPr>
          <w:rFonts w:ascii="Arial" w:hAnsi="Arial" w:cs="Arial"/>
        </w:rPr>
      </w:pPr>
      <w:r w:rsidRPr="00305907">
        <w:rPr>
          <w:rFonts w:ascii="Arial" w:hAnsi="Arial" w:cs="Arial"/>
          <w:b/>
        </w:rPr>
        <w:t>5a.</w:t>
      </w:r>
      <w:r w:rsidRPr="00305907">
        <w:rPr>
          <w:rFonts w:ascii="Arial" w:hAnsi="Arial" w:cs="Arial"/>
        </w:rPr>
        <w:t xml:space="preserve"> User rejects confirmation or doesn’t enter the confirmation </w:t>
      </w:r>
      <w:r w:rsidR="00B67B15">
        <w:rPr>
          <w:rFonts w:ascii="Arial" w:hAnsi="Arial" w:cs="Arial"/>
        </w:rPr>
        <w:t>link</w:t>
      </w:r>
      <w:r w:rsidR="00F670F3">
        <w:rPr>
          <w:rFonts w:ascii="Arial" w:hAnsi="Arial" w:cs="Arial"/>
        </w:rPr>
        <w:t>:</w:t>
      </w:r>
    </w:p>
    <w:p w14:paraId="72C6E969" w14:textId="018FC16C" w:rsidR="00E0650F" w:rsidRPr="00305907" w:rsidRDefault="00E0650F" w:rsidP="001B219A">
      <w:pPr>
        <w:pStyle w:val="ListParagraph"/>
        <w:widowControl w:val="0"/>
        <w:numPr>
          <w:ilvl w:val="0"/>
          <w:numId w:val="30"/>
        </w:numPr>
        <w:tabs>
          <w:tab w:val="left" w:pos="720"/>
        </w:tabs>
        <w:suppressAutoHyphens/>
        <w:spacing w:after="0" w:line="240" w:lineRule="auto"/>
        <w:jc w:val="both"/>
        <w:rPr>
          <w:rFonts w:ascii="Arial" w:eastAsia="Lucida Sans Unicode" w:hAnsi="Arial" w:cs="Arial"/>
        </w:rPr>
      </w:pPr>
      <w:r w:rsidRPr="00305907">
        <w:rPr>
          <w:rFonts w:ascii="Arial" w:hAnsi="Arial" w:cs="Arial"/>
        </w:rPr>
        <w:t>System cancels the registration process and directs user to the main page.</w:t>
      </w:r>
    </w:p>
    <w:p w14:paraId="0E8673DF" w14:textId="77777777" w:rsidR="007D5341" w:rsidRPr="00305907" w:rsidRDefault="007D5341" w:rsidP="007D5341">
      <w:pPr>
        <w:pStyle w:val="ListParagraph"/>
        <w:widowControl w:val="0"/>
        <w:tabs>
          <w:tab w:val="left" w:pos="720"/>
        </w:tabs>
        <w:suppressAutoHyphens/>
        <w:spacing w:after="0" w:line="240" w:lineRule="auto"/>
        <w:jc w:val="both"/>
        <w:rPr>
          <w:rFonts w:ascii="Arial" w:eastAsia="Lucida Sans Unicode" w:hAnsi="Arial" w:cs="Arial"/>
        </w:rPr>
      </w:pPr>
    </w:p>
    <w:p w14:paraId="50C9399F" w14:textId="1407E91B" w:rsidR="006446C9" w:rsidRPr="00305907" w:rsidRDefault="006446C9" w:rsidP="007D5341">
      <w:pPr>
        <w:jc w:val="both"/>
        <w:rPr>
          <w:rFonts w:ascii="Arial" w:hAnsi="Arial" w:cs="Arial"/>
          <w:b/>
        </w:rPr>
      </w:pPr>
      <w:r w:rsidRPr="00305907">
        <w:rPr>
          <w:rFonts w:ascii="Arial" w:hAnsi="Arial" w:cs="Arial"/>
          <w:b/>
        </w:rPr>
        <w:t>Special Requirements:</w:t>
      </w:r>
    </w:p>
    <w:p w14:paraId="02FC0004" w14:textId="6566E8D0" w:rsidR="006446C9" w:rsidRPr="00305907" w:rsidRDefault="006446C9" w:rsidP="001B219A">
      <w:pPr>
        <w:pStyle w:val="ListParagraph"/>
        <w:numPr>
          <w:ilvl w:val="0"/>
          <w:numId w:val="29"/>
        </w:numPr>
        <w:spacing w:line="256" w:lineRule="auto"/>
        <w:jc w:val="both"/>
        <w:rPr>
          <w:rFonts w:ascii="Arial" w:hAnsi="Arial" w:cs="Arial"/>
        </w:rPr>
      </w:pPr>
      <w:r w:rsidRPr="00305907">
        <w:rPr>
          <w:rFonts w:ascii="Arial" w:hAnsi="Arial" w:cs="Arial"/>
        </w:rPr>
        <w:t>Username should be an e-mail address</w:t>
      </w:r>
      <w:r w:rsidR="003E152C">
        <w:rPr>
          <w:rFonts w:ascii="Arial" w:hAnsi="Arial" w:cs="Arial"/>
        </w:rPr>
        <w:t>.</w:t>
      </w:r>
    </w:p>
    <w:p w14:paraId="4A64A30F" w14:textId="6DB59F99" w:rsidR="006446C9" w:rsidRPr="00305907" w:rsidRDefault="006446C9" w:rsidP="001B219A">
      <w:pPr>
        <w:pStyle w:val="ListParagraph"/>
        <w:numPr>
          <w:ilvl w:val="0"/>
          <w:numId w:val="29"/>
        </w:numPr>
        <w:spacing w:line="256" w:lineRule="auto"/>
        <w:jc w:val="both"/>
        <w:rPr>
          <w:rFonts w:ascii="Arial" w:hAnsi="Arial" w:cs="Arial"/>
        </w:rPr>
      </w:pPr>
      <w:r w:rsidRPr="00305907">
        <w:rPr>
          <w:rFonts w:ascii="Arial" w:hAnsi="Arial" w:cs="Arial"/>
        </w:rPr>
        <w:t>Password should be at least 8 characters and should contain at least one special character</w:t>
      </w:r>
      <w:r w:rsidR="00F670F3">
        <w:rPr>
          <w:rFonts w:ascii="Arial" w:hAnsi="Arial" w:cs="Arial"/>
        </w:rPr>
        <w:t>.</w:t>
      </w:r>
    </w:p>
    <w:p w14:paraId="2D997BC1" w14:textId="779E25D4" w:rsidR="007D5341" w:rsidRPr="00305907" w:rsidRDefault="006446C9" w:rsidP="001B219A">
      <w:pPr>
        <w:pStyle w:val="ListParagraph"/>
        <w:numPr>
          <w:ilvl w:val="0"/>
          <w:numId w:val="29"/>
        </w:numPr>
        <w:spacing w:line="256" w:lineRule="auto"/>
        <w:jc w:val="both"/>
        <w:rPr>
          <w:rFonts w:ascii="Arial" w:hAnsi="Arial" w:cs="Arial"/>
        </w:rPr>
      </w:pPr>
      <w:r w:rsidRPr="00305907">
        <w:rPr>
          <w:rFonts w:ascii="Arial" w:hAnsi="Arial" w:cs="Arial"/>
        </w:rPr>
        <w:t xml:space="preserve">Confirmation should be </w:t>
      </w:r>
      <w:r w:rsidR="003D5A4F">
        <w:rPr>
          <w:rFonts w:ascii="Arial" w:hAnsi="Arial" w:cs="Arial"/>
        </w:rPr>
        <w:t>done</w:t>
      </w:r>
      <w:r w:rsidRPr="00305907">
        <w:rPr>
          <w:rFonts w:ascii="Arial" w:hAnsi="Arial" w:cs="Arial"/>
        </w:rPr>
        <w:t xml:space="preserve"> in 120 seconds.</w:t>
      </w:r>
    </w:p>
    <w:p w14:paraId="792734B2" w14:textId="748B1A19" w:rsidR="007D5341" w:rsidRDefault="007D5341" w:rsidP="007D5341">
      <w:pPr>
        <w:spacing w:line="256" w:lineRule="auto"/>
        <w:rPr>
          <w:rFonts w:ascii="Arial" w:hAnsi="Arial" w:cs="Arial"/>
        </w:rPr>
      </w:pPr>
    </w:p>
    <w:p w14:paraId="177526CC" w14:textId="5F7F9A08" w:rsidR="007D5341" w:rsidRDefault="007D5341" w:rsidP="007D5341">
      <w:pPr>
        <w:spacing w:line="256" w:lineRule="auto"/>
        <w:rPr>
          <w:rFonts w:ascii="Arial" w:hAnsi="Arial" w:cs="Arial"/>
        </w:rPr>
      </w:pPr>
    </w:p>
    <w:p w14:paraId="6B1B3AB6" w14:textId="77777777" w:rsidR="00613AA8" w:rsidRPr="007D5341" w:rsidRDefault="00613AA8" w:rsidP="00A11177">
      <w:pPr>
        <w:pStyle w:val="Heading1"/>
      </w:pPr>
      <w:bookmarkStart w:id="2" w:name="_Toc131933566"/>
      <w:r w:rsidRPr="007D5341">
        <w:lastRenderedPageBreak/>
        <w:t>Use Case UC2: Login to System</w:t>
      </w:r>
      <w:bookmarkEnd w:id="2"/>
    </w:p>
    <w:p w14:paraId="0EA84FC8" w14:textId="77777777" w:rsidR="00613AA8" w:rsidRPr="00305907" w:rsidRDefault="00613AA8" w:rsidP="00613AA8">
      <w:pPr>
        <w:jc w:val="both"/>
        <w:rPr>
          <w:rFonts w:ascii="Arial" w:hAnsi="Arial" w:cs="Arial"/>
        </w:rPr>
      </w:pPr>
      <w:r w:rsidRPr="00305907">
        <w:rPr>
          <w:rFonts w:ascii="Arial" w:hAnsi="Arial" w:cs="Arial"/>
        </w:rPr>
        <w:t>User wants to login to the system. System displays login page. User enters username and password. System validates the information and completes registration</w:t>
      </w:r>
    </w:p>
    <w:p w14:paraId="6A096247" w14:textId="77777777" w:rsidR="00613AA8" w:rsidRPr="00305907" w:rsidRDefault="00613AA8" w:rsidP="00613AA8">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Scope: </w:t>
      </w:r>
      <w:r w:rsidRPr="00305907">
        <w:rPr>
          <w:rFonts w:ascii="Arial" w:hAnsi="Arial" w:cs="Arial"/>
          <w:noProof/>
          <w:sz w:val="22"/>
          <w:szCs w:val="22"/>
          <w:lang w:val="en-US"/>
        </w:rPr>
        <w:t>AnyChange Software</w:t>
      </w:r>
    </w:p>
    <w:p w14:paraId="050C2798" w14:textId="77777777" w:rsidR="00613AA8" w:rsidRPr="00305907" w:rsidRDefault="00613AA8" w:rsidP="00613AA8">
      <w:pPr>
        <w:pStyle w:val="Default"/>
        <w:jc w:val="both"/>
        <w:rPr>
          <w:rFonts w:ascii="Arial" w:hAnsi="Arial" w:cs="Arial"/>
          <w:b/>
          <w:bCs/>
          <w:noProof/>
          <w:sz w:val="22"/>
          <w:szCs w:val="22"/>
          <w:lang w:val="en-US"/>
        </w:rPr>
      </w:pPr>
    </w:p>
    <w:p w14:paraId="3E57B7FA" w14:textId="77777777" w:rsidR="00613AA8" w:rsidRPr="00305907" w:rsidRDefault="00613AA8" w:rsidP="00613AA8">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Level: </w:t>
      </w:r>
      <w:r w:rsidRPr="00305907">
        <w:rPr>
          <w:rFonts w:ascii="Arial" w:hAnsi="Arial" w:cs="Arial"/>
          <w:noProof/>
          <w:sz w:val="22"/>
          <w:szCs w:val="22"/>
          <w:lang w:val="en-US"/>
        </w:rPr>
        <w:t>User Goal</w:t>
      </w:r>
    </w:p>
    <w:p w14:paraId="4639CFC8" w14:textId="77777777" w:rsidR="00613AA8" w:rsidRPr="00305907" w:rsidRDefault="00613AA8" w:rsidP="00613AA8">
      <w:pPr>
        <w:pStyle w:val="Default"/>
        <w:jc w:val="both"/>
        <w:rPr>
          <w:rFonts w:ascii="Arial" w:hAnsi="Arial" w:cs="Arial"/>
          <w:noProof/>
          <w:sz w:val="22"/>
          <w:szCs w:val="22"/>
          <w:lang w:val="en-US"/>
        </w:rPr>
      </w:pPr>
    </w:p>
    <w:p w14:paraId="32E4FCF4" w14:textId="77777777" w:rsidR="00613AA8" w:rsidRPr="00305907" w:rsidRDefault="00613AA8" w:rsidP="00613AA8">
      <w:pPr>
        <w:pStyle w:val="Default"/>
        <w:jc w:val="both"/>
        <w:rPr>
          <w:rFonts w:ascii="Arial" w:hAnsi="Arial" w:cs="Arial"/>
          <w:noProof/>
          <w:sz w:val="22"/>
          <w:szCs w:val="22"/>
          <w:lang w:val="en-US"/>
        </w:rPr>
      </w:pPr>
      <w:r w:rsidRPr="00305907">
        <w:rPr>
          <w:rFonts w:ascii="Arial" w:hAnsi="Arial" w:cs="Arial"/>
          <w:b/>
          <w:noProof/>
          <w:sz w:val="22"/>
          <w:szCs w:val="22"/>
          <w:lang w:val="en-US"/>
        </w:rPr>
        <w:t>Primary Actor:</w:t>
      </w:r>
      <w:r w:rsidRPr="00305907">
        <w:rPr>
          <w:rFonts w:ascii="Arial" w:hAnsi="Arial" w:cs="Arial"/>
          <w:noProof/>
          <w:sz w:val="22"/>
          <w:szCs w:val="22"/>
          <w:lang w:val="en-US"/>
        </w:rPr>
        <w:t xml:space="preserve"> Standard User, Premium User, Administrator, Seller, Customer Service Staff</w:t>
      </w:r>
    </w:p>
    <w:p w14:paraId="15C8F98E" w14:textId="77777777" w:rsidR="00613AA8" w:rsidRPr="00305907" w:rsidRDefault="00613AA8" w:rsidP="00613AA8">
      <w:pPr>
        <w:pStyle w:val="Default"/>
        <w:jc w:val="both"/>
        <w:rPr>
          <w:rFonts w:ascii="Arial" w:hAnsi="Arial" w:cs="Arial"/>
          <w:noProof/>
          <w:sz w:val="22"/>
          <w:szCs w:val="22"/>
          <w:lang w:val="en-US"/>
        </w:rPr>
      </w:pPr>
    </w:p>
    <w:p w14:paraId="5A1A790D" w14:textId="77777777" w:rsidR="00613AA8" w:rsidRPr="00305907" w:rsidRDefault="00613AA8" w:rsidP="00613AA8">
      <w:pPr>
        <w:pStyle w:val="Default"/>
        <w:jc w:val="both"/>
        <w:rPr>
          <w:rFonts w:ascii="Arial" w:hAnsi="Arial" w:cs="Arial"/>
          <w:noProof/>
          <w:sz w:val="22"/>
          <w:szCs w:val="22"/>
          <w:lang w:val="en-US"/>
        </w:rPr>
      </w:pPr>
      <w:r w:rsidRPr="00305907">
        <w:rPr>
          <w:rFonts w:ascii="Arial" w:eastAsia="Lucida Sans Unicode" w:hAnsi="Arial" w:cs="Arial"/>
          <w:b/>
          <w:sz w:val="22"/>
          <w:szCs w:val="22"/>
          <w:lang w:val="en-US"/>
        </w:rPr>
        <w:t>Preconditions</w:t>
      </w:r>
      <w:r w:rsidRPr="00305907">
        <w:rPr>
          <w:rFonts w:ascii="Arial" w:eastAsia="Lucida Sans Unicode" w:hAnsi="Arial" w:cs="Arial"/>
          <w:sz w:val="22"/>
          <w:szCs w:val="22"/>
          <w:lang w:val="en-US"/>
        </w:rPr>
        <w:t xml:space="preserve">: </w:t>
      </w:r>
      <w:r w:rsidRPr="00305907">
        <w:rPr>
          <w:rFonts w:ascii="Arial" w:hAnsi="Arial" w:cs="Arial"/>
          <w:noProof/>
          <w:sz w:val="22"/>
          <w:szCs w:val="22"/>
          <w:lang w:val="en-US"/>
        </w:rPr>
        <w:t>System is available and login page is loaded and the user is already registered to the system.</w:t>
      </w:r>
    </w:p>
    <w:p w14:paraId="44A2D7F7" w14:textId="77777777" w:rsidR="00613AA8" w:rsidRPr="00305907" w:rsidRDefault="00613AA8" w:rsidP="00613AA8">
      <w:pPr>
        <w:pStyle w:val="Default"/>
        <w:jc w:val="both"/>
        <w:rPr>
          <w:rFonts w:ascii="Arial" w:hAnsi="Arial" w:cs="Arial"/>
          <w:noProof/>
          <w:sz w:val="22"/>
          <w:szCs w:val="22"/>
          <w:lang w:val="en-US"/>
        </w:rPr>
      </w:pPr>
    </w:p>
    <w:p w14:paraId="3643FC51" w14:textId="77777777" w:rsidR="00613AA8" w:rsidRPr="00305907" w:rsidRDefault="00613AA8" w:rsidP="00613AA8">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933843E" w14:textId="77777777" w:rsidR="00613AA8" w:rsidRPr="00305907" w:rsidRDefault="00613AA8" w:rsidP="00613AA8">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System validates the account and login process is completed successfully and the system directs user to the inner home page.</w:t>
      </w:r>
    </w:p>
    <w:p w14:paraId="78653009" w14:textId="77777777" w:rsidR="00613AA8" w:rsidRPr="00305907" w:rsidRDefault="00613AA8" w:rsidP="00613AA8">
      <w:pPr>
        <w:pStyle w:val="Default"/>
        <w:jc w:val="both"/>
        <w:rPr>
          <w:rFonts w:ascii="Arial" w:hAnsi="Arial" w:cs="Arial"/>
          <w:noProof/>
          <w:sz w:val="22"/>
          <w:szCs w:val="22"/>
          <w:lang w:val="en-US"/>
        </w:rPr>
      </w:pPr>
    </w:p>
    <w:p w14:paraId="5CF0D097" w14:textId="77777777" w:rsidR="00613AA8" w:rsidRPr="00305907" w:rsidRDefault="00613AA8" w:rsidP="00613AA8">
      <w:pPr>
        <w:jc w:val="both"/>
        <w:rPr>
          <w:rFonts w:ascii="Arial" w:eastAsia="Lucida Sans Unicode" w:hAnsi="Arial" w:cs="Arial"/>
          <w:b/>
        </w:rPr>
      </w:pPr>
      <w:r w:rsidRPr="00305907">
        <w:rPr>
          <w:rFonts w:ascii="Arial" w:eastAsia="Lucida Sans Unicode" w:hAnsi="Arial" w:cs="Arial"/>
          <w:b/>
        </w:rPr>
        <w:t>Main Su</w:t>
      </w:r>
      <w:r w:rsidRPr="00305907">
        <w:rPr>
          <w:rFonts w:ascii="Arial" w:hAnsi="Arial" w:cs="Arial"/>
          <w:b/>
          <w:noProof/>
        </w:rPr>
        <w:t>ccess Scenario:</w:t>
      </w:r>
    </w:p>
    <w:p w14:paraId="1D7F0C7F"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The user wants to login to the system.</w:t>
      </w:r>
    </w:p>
    <w:p w14:paraId="2E0F1D3C"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System displays login screen and waits for the username and password information.</w:t>
      </w:r>
    </w:p>
    <w:p w14:paraId="14E14A03"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 xml:space="preserve">The user enters </w:t>
      </w:r>
      <w:r>
        <w:rPr>
          <w:rFonts w:ascii="Arial" w:hAnsi="Arial" w:cs="Arial"/>
        </w:rPr>
        <w:t xml:space="preserve">his/her </w:t>
      </w:r>
      <w:r w:rsidRPr="00305907">
        <w:rPr>
          <w:rFonts w:ascii="Arial" w:hAnsi="Arial" w:cs="Arial"/>
        </w:rPr>
        <w:t>username and password.</w:t>
      </w:r>
    </w:p>
    <w:p w14:paraId="21E105F2"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 xml:space="preserve">The system validates the username and </w:t>
      </w:r>
      <w:r>
        <w:rPr>
          <w:rFonts w:ascii="Arial" w:hAnsi="Arial" w:cs="Arial"/>
        </w:rPr>
        <w:t xml:space="preserve">the </w:t>
      </w:r>
      <w:r w:rsidRPr="00305907">
        <w:rPr>
          <w:rFonts w:ascii="Arial" w:hAnsi="Arial" w:cs="Arial"/>
        </w:rPr>
        <w:t xml:space="preserve">password and directs the user to the </w:t>
      </w:r>
      <w:r w:rsidRPr="00305907">
        <w:rPr>
          <w:rFonts w:ascii="Arial" w:eastAsia="Lucida Sans Unicode" w:hAnsi="Arial" w:cs="Arial"/>
        </w:rPr>
        <w:t>inner home page.</w:t>
      </w:r>
    </w:p>
    <w:p w14:paraId="50ADD8E0" w14:textId="77777777" w:rsidR="00613AA8" w:rsidRPr="00305907" w:rsidRDefault="00613AA8" w:rsidP="00613AA8">
      <w:pPr>
        <w:tabs>
          <w:tab w:val="left" w:pos="540"/>
        </w:tabs>
        <w:suppressAutoHyphens/>
        <w:spacing w:after="0" w:line="240" w:lineRule="auto"/>
        <w:ind w:left="540"/>
        <w:jc w:val="both"/>
        <w:rPr>
          <w:rFonts w:ascii="Arial" w:hAnsi="Arial" w:cs="Arial"/>
        </w:rPr>
      </w:pPr>
    </w:p>
    <w:p w14:paraId="3865D98D" w14:textId="77777777" w:rsidR="00613AA8" w:rsidRPr="00305907" w:rsidRDefault="00613AA8" w:rsidP="00613AA8">
      <w:pPr>
        <w:jc w:val="both"/>
        <w:rPr>
          <w:rFonts w:ascii="Arial" w:hAnsi="Arial" w:cs="Arial"/>
          <w:b/>
        </w:rPr>
      </w:pPr>
      <w:r w:rsidRPr="00305907">
        <w:rPr>
          <w:rFonts w:ascii="Arial" w:eastAsia="Lucida Sans Unicode" w:hAnsi="Arial" w:cs="Arial"/>
          <w:b/>
        </w:rPr>
        <w:t>Extension</w:t>
      </w:r>
      <w:r w:rsidRPr="00305907">
        <w:rPr>
          <w:rFonts w:ascii="Arial" w:hAnsi="Arial" w:cs="Arial"/>
          <w:b/>
        </w:rPr>
        <w:t>s:</w:t>
      </w:r>
    </w:p>
    <w:p w14:paraId="3657B756" w14:textId="77777777" w:rsidR="00613AA8" w:rsidRPr="00305907" w:rsidRDefault="00613AA8" w:rsidP="00613AA8">
      <w:pPr>
        <w:jc w:val="both"/>
        <w:rPr>
          <w:rFonts w:ascii="Arial" w:hAnsi="Arial" w:cs="Arial"/>
          <w:b/>
        </w:rPr>
      </w:pPr>
      <w:r w:rsidRPr="00305907">
        <w:rPr>
          <w:rFonts w:ascii="Arial" w:hAnsi="Arial" w:cs="Arial"/>
          <w:b/>
        </w:rPr>
        <w:t xml:space="preserve">*a. </w:t>
      </w:r>
      <w:r w:rsidRPr="00305907">
        <w:rPr>
          <w:rFonts w:ascii="Arial" w:hAnsi="Arial" w:cs="Arial"/>
        </w:rPr>
        <w:t>At any time, system fails:</w:t>
      </w:r>
    </w:p>
    <w:p w14:paraId="5E213229" w14:textId="77777777" w:rsidR="00613AA8" w:rsidRDefault="00613AA8" w:rsidP="001B219A">
      <w:pPr>
        <w:pStyle w:val="ListParagraph"/>
        <w:numPr>
          <w:ilvl w:val="0"/>
          <w:numId w:val="31"/>
        </w:numPr>
        <w:spacing w:line="256" w:lineRule="auto"/>
        <w:jc w:val="both"/>
        <w:rPr>
          <w:rFonts w:ascii="Arial" w:hAnsi="Arial" w:cs="Arial"/>
        </w:rPr>
      </w:pPr>
      <w:r w:rsidRPr="00305907">
        <w:rPr>
          <w:rFonts w:ascii="Arial" w:hAnsi="Arial" w:cs="Arial"/>
        </w:rPr>
        <w:t xml:space="preserve">System displays an error message and cancels the </w:t>
      </w:r>
      <w:r>
        <w:rPr>
          <w:rFonts w:ascii="Arial" w:hAnsi="Arial" w:cs="Arial"/>
        </w:rPr>
        <w:t>login</w:t>
      </w:r>
      <w:r w:rsidRPr="00305907">
        <w:rPr>
          <w:rFonts w:ascii="Arial" w:hAnsi="Arial" w:cs="Arial"/>
        </w:rPr>
        <w:t xml:space="preserve"> process.</w:t>
      </w:r>
    </w:p>
    <w:p w14:paraId="3A8E3985" w14:textId="77777777" w:rsidR="00613AA8" w:rsidRPr="00305907" w:rsidRDefault="00613AA8" w:rsidP="00613AA8">
      <w:pPr>
        <w:jc w:val="both"/>
        <w:rPr>
          <w:rFonts w:ascii="Arial" w:hAnsi="Arial" w:cs="Arial"/>
        </w:rPr>
      </w:pPr>
      <w:r>
        <w:rPr>
          <w:rFonts w:ascii="Arial" w:hAnsi="Arial" w:cs="Arial"/>
          <w:b/>
        </w:rPr>
        <w:t>3</w:t>
      </w:r>
      <w:r w:rsidRPr="00305907">
        <w:rPr>
          <w:rFonts w:ascii="Arial" w:hAnsi="Arial" w:cs="Arial"/>
          <w:b/>
        </w:rPr>
        <w:t>a.</w:t>
      </w:r>
      <w:r w:rsidRPr="00305907">
        <w:rPr>
          <w:rFonts w:ascii="Arial" w:hAnsi="Arial" w:cs="Arial"/>
        </w:rPr>
        <w:t xml:space="preserve"> </w:t>
      </w:r>
      <w:r>
        <w:rPr>
          <w:rFonts w:ascii="Arial" w:hAnsi="Arial" w:cs="Arial"/>
        </w:rPr>
        <w:t>User forgets his/her password:</w:t>
      </w:r>
    </w:p>
    <w:p w14:paraId="7D4168FF" w14:textId="77777777" w:rsidR="00613AA8" w:rsidRPr="00305907" w:rsidRDefault="00613AA8" w:rsidP="001B219A">
      <w:pPr>
        <w:pStyle w:val="ListParagraph"/>
        <w:numPr>
          <w:ilvl w:val="0"/>
          <w:numId w:val="32"/>
        </w:numPr>
        <w:spacing w:line="256" w:lineRule="auto"/>
        <w:jc w:val="both"/>
        <w:rPr>
          <w:rFonts w:ascii="Arial" w:hAnsi="Arial" w:cs="Arial"/>
        </w:rPr>
      </w:pPr>
      <w:r w:rsidRPr="00305907">
        <w:rPr>
          <w:rFonts w:ascii="Arial" w:hAnsi="Arial" w:cs="Arial"/>
        </w:rPr>
        <w:t xml:space="preserve">System displays </w:t>
      </w:r>
      <w:r>
        <w:rPr>
          <w:rFonts w:ascii="Arial" w:hAnsi="Arial" w:cs="Arial"/>
        </w:rPr>
        <w:t>a verification screen and waits for the registered username</w:t>
      </w:r>
      <w:r w:rsidRPr="00305907">
        <w:rPr>
          <w:rFonts w:ascii="Arial" w:hAnsi="Arial" w:cs="Arial"/>
        </w:rPr>
        <w:t>.</w:t>
      </w:r>
    </w:p>
    <w:p w14:paraId="5165FBFE" w14:textId="77777777" w:rsidR="00613AA8" w:rsidRDefault="00613AA8" w:rsidP="001B219A">
      <w:pPr>
        <w:pStyle w:val="ListParagraph"/>
        <w:numPr>
          <w:ilvl w:val="0"/>
          <w:numId w:val="32"/>
        </w:numPr>
        <w:spacing w:line="256" w:lineRule="auto"/>
        <w:jc w:val="both"/>
        <w:rPr>
          <w:rFonts w:ascii="Arial" w:hAnsi="Arial" w:cs="Arial"/>
        </w:rPr>
      </w:pPr>
      <w:r w:rsidRPr="00305907">
        <w:rPr>
          <w:rFonts w:ascii="Arial" w:hAnsi="Arial" w:cs="Arial"/>
        </w:rPr>
        <w:t xml:space="preserve">User enters </w:t>
      </w:r>
      <w:r>
        <w:rPr>
          <w:rFonts w:ascii="Arial" w:hAnsi="Arial" w:cs="Arial"/>
        </w:rPr>
        <w:t>his/her registered username.</w:t>
      </w:r>
    </w:p>
    <w:p w14:paraId="508114C4" w14:textId="77777777" w:rsidR="00613AA8" w:rsidRDefault="00613AA8" w:rsidP="001B219A">
      <w:pPr>
        <w:pStyle w:val="ListParagraph"/>
        <w:numPr>
          <w:ilvl w:val="0"/>
          <w:numId w:val="32"/>
        </w:numPr>
        <w:spacing w:line="256" w:lineRule="auto"/>
        <w:jc w:val="both"/>
        <w:rPr>
          <w:rFonts w:ascii="Arial" w:hAnsi="Arial" w:cs="Arial"/>
        </w:rPr>
      </w:pPr>
      <w:r>
        <w:rPr>
          <w:rFonts w:ascii="Arial" w:hAnsi="Arial" w:cs="Arial"/>
        </w:rPr>
        <w:t>System validates the username is already registered.</w:t>
      </w:r>
    </w:p>
    <w:p w14:paraId="030686B6" w14:textId="77777777" w:rsidR="00613AA8" w:rsidRPr="00305907" w:rsidRDefault="00613AA8" w:rsidP="001B219A">
      <w:pPr>
        <w:pStyle w:val="ListParagraph"/>
        <w:numPr>
          <w:ilvl w:val="1"/>
          <w:numId w:val="32"/>
        </w:numPr>
        <w:spacing w:line="256" w:lineRule="auto"/>
        <w:jc w:val="both"/>
        <w:rPr>
          <w:rFonts w:ascii="Arial" w:hAnsi="Arial" w:cs="Arial"/>
        </w:rPr>
      </w:pPr>
      <w:r>
        <w:rPr>
          <w:rFonts w:ascii="Arial" w:hAnsi="Arial" w:cs="Arial"/>
        </w:rPr>
        <w:t>If the validation is invalid extension scenario continues from step 2 until the validation is completed successfully.</w:t>
      </w:r>
    </w:p>
    <w:p w14:paraId="2C6AAFFD" w14:textId="32F90D14" w:rsidR="00613AA8" w:rsidRDefault="00613AA8" w:rsidP="001B219A">
      <w:pPr>
        <w:pStyle w:val="ListParagraph"/>
        <w:numPr>
          <w:ilvl w:val="0"/>
          <w:numId w:val="32"/>
        </w:numPr>
        <w:spacing w:line="256" w:lineRule="auto"/>
        <w:jc w:val="both"/>
        <w:rPr>
          <w:rFonts w:ascii="Arial" w:hAnsi="Arial" w:cs="Arial"/>
        </w:rPr>
      </w:pPr>
      <w:r>
        <w:rPr>
          <w:rFonts w:ascii="Arial" w:hAnsi="Arial" w:cs="Arial"/>
        </w:rPr>
        <w:t xml:space="preserve">System </w:t>
      </w:r>
      <w:r w:rsidR="007A028A">
        <w:rPr>
          <w:rFonts w:ascii="Arial" w:eastAsia="Lucida Sans Unicode" w:hAnsi="Arial" w:cs="Arial"/>
        </w:rPr>
        <w:t xml:space="preserve">connects to “E-mail Sending Service” and sends </w:t>
      </w:r>
      <w:r>
        <w:rPr>
          <w:rFonts w:ascii="Arial" w:hAnsi="Arial" w:cs="Arial"/>
        </w:rPr>
        <w:t xml:space="preserve">an e-mail to the registered username </w:t>
      </w:r>
      <w:r w:rsidRPr="005C31AC">
        <w:rPr>
          <w:rFonts w:ascii="Arial" w:hAnsi="Arial" w:cs="Arial"/>
          <w:i/>
        </w:rPr>
        <w:t>(which is an e</w:t>
      </w:r>
      <w:r>
        <w:rPr>
          <w:rFonts w:ascii="Arial" w:hAnsi="Arial" w:cs="Arial"/>
          <w:i/>
        </w:rPr>
        <w:t>-</w:t>
      </w:r>
      <w:r w:rsidRPr="005C31AC">
        <w:rPr>
          <w:rFonts w:ascii="Arial" w:hAnsi="Arial" w:cs="Arial"/>
          <w:i/>
        </w:rPr>
        <w:t>mail address belongs to the user)</w:t>
      </w:r>
      <w:r>
        <w:rPr>
          <w:rFonts w:ascii="Arial" w:hAnsi="Arial" w:cs="Arial"/>
        </w:rPr>
        <w:t xml:space="preserve"> that includes a password reset link.</w:t>
      </w:r>
    </w:p>
    <w:p w14:paraId="13EE3569" w14:textId="77777777" w:rsidR="00613AA8" w:rsidRDefault="00613AA8" w:rsidP="001B219A">
      <w:pPr>
        <w:pStyle w:val="ListParagraph"/>
        <w:numPr>
          <w:ilvl w:val="0"/>
          <w:numId w:val="32"/>
        </w:numPr>
        <w:spacing w:line="256" w:lineRule="auto"/>
        <w:jc w:val="both"/>
        <w:rPr>
          <w:rFonts w:ascii="Arial" w:hAnsi="Arial" w:cs="Arial"/>
        </w:rPr>
      </w:pPr>
      <w:r>
        <w:rPr>
          <w:rFonts w:ascii="Arial" w:hAnsi="Arial" w:cs="Arial"/>
        </w:rPr>
        <w:t>User clicks the link.</w:t>
      </w:r>
    </w:p>
    <w:p w14:paraId="3483C5FA" w14:textId="77777777" w:rsidR="00613AA8" w:rsidRDefault="00613AA8" w:rsidP="001B219A">
      <w:pPr>
        <w:pStyle w:val="ListParagraph"/>
        <w:numPr>
          <w:ilvl w:val="0"/>
          <w:numId w:val="32"/>
        </w:numPr>
        <w:spacing w:line="256" w:lineRule="auto"/>
        <w:jc w:val="both"/>
        <w:rPr>
          <w:rFonts w:ascii="Arial" w:hAnsi="Arial" w:cs="Arial"/>
        </w:rPr>
      </w:pPr>
      <w:r>
        <w:rPr>
          <w:rFonts w:ascii="Arial" w:hAnsi="Arial" w:cs="Arial"/>
        </w:rPr>
        <w:t>System displays a screen and waits for a new password.</w:t>
      </w:r>
    </w:p>
    <w:p w14:paraId="3E4ED093" w14:textId="77777777" w:rsidR="00613AA8" w:rsidRDefault="00613AA8" w:rsidP="001B219A">
      <w:pPr>
        <w:pStyle w:val="ListParagraph"/>
        <w:numPr>
          <w:ilvl w:val="0"/>
          <w:numId w:val="32"/>
        </w:numPr>
        <w:spacing w:line="256" w:lineRule="auto"/>
        <w:jc w:val="both"/>
        <w:rPr>
          <w:rFonts w:ascii="Arial" w:hAnsi="Arial" w:cs="Arial"/>
        </w:rPr>
      </w:pPr>
      <w:r>
        <w:rPr>
          <w:rFonts w:ascii="Arial" w:hAnsi="Arial" w:cs="Arial"/>
        </w:rPr>
        <w:t>User enters a new password.</w:t>
      </w:r>
    </w:p>
    <w:p w14:paraId="70A47F8D" w14:textId="77777777" w:rsidR="00613AA8" w:rsidRDefault="00613AA8" w:rsidP="001B219A">
      <w:pPr>
        <w:pStyle w:val="ListParagraph"/>
        <w:numPr>
          <w:ilvl w:val="0"/>
          <w:numId w:val="32"/>
        </w:numPr>
        <w:spacing w:line="256" w:lineRule="auto"/>
        <w:jc w:val="both"/>
        <w:rPr>
          <w:rFonts w:ascii="Arial" w:hAnsi="Arial" w:cs="Arial"/>
        </w:rPr>
      </w:pPr>
      <w:r>
        <w:rPr>
          <w:rFonts w:ascii="Arial" w:hAnsi="Arial" w:cs="Arial"/>
        </w:rPr>
        <w:t>System validates the password and saves the new password successfully.</w:t>
      </w:r>
    </w:p>
    <w:p w14:paraId="71BE307E" w14:textId="77777777" w:rsidR="00613AA8" w:rsidRPr="00305907" w:rsidRDefault="00613AA8" w:rsidP="001B219A">
      <w:pPr>
        <w:pStyle w:val="ListParagraph"/>
        <w:numPr>
          <w:ilvl w:val="1"/>
          <w:numId w:val="32"/>
        </w:numPr>
        <w:spacing w:line="256" w:lineRule="auto"/>
        <w:jc w:val="both"/>
        <w:rPr>
          <w:rFonts w:ascii="Arial" w:hAnsi="Arial" w:cs="Arial"/>
        </w:rPr>
      </w:pPr>
      <w:r>
        <w:rPr>
          <w:rFonts w:ascii="Arial" w:hAnsi="Arial" w:cs="Arial"/>
        </w:rPr>
        <w:t>If the validation is invalid extension scenario continues from step 7 until the validation is completed successfully.</w:t>
      </w:r>
    </w:p>
    <w:p w14:paraId="28573DBF" w14:textId="77777777" w:rsidR="00613AA8" w:rsidRPr="00305907" w:rsidRDefault="00613AA8" w:rsidP="00613AA8">
      <w:pPr>
        <w:jc w:val="both"/>
        <w:rPr>
          <w:rFonts w:ascii="Arial" w:hAnsi="Arial" w:cs="Arial"/>
        </w:rPr>
      </w:pPr>
      <w:r w:rsidRPr="00305907">
        <w:rPr>
          <w:rFonts w:ascii="Arial" w:hAnsi="Arial" w:cs="Arial"/>
          <w:b/>
        </w:rPr>
        <w:t>4a.</w:t>
      </w:r>
      <w:r w:rsidRPr="00305907">
        <w:rPr>
          <w:rFonts w:ascii="Arial" w:hAnsi="Arial" w:cs="Arial"/>
        </w:rPr>
        <w:t xml:space="preserve"> Validation is invalid because of username or password is invalid</w:t>
      </w:r>
      <w:r>
        <w:rPr>
          <w:rFonts w:ascii="Arial" w:hAnsi="Arial" w:cs="Arial"/>
        </w:rPr>
        <w:t>:</w:t>
      </w:r>
    </w:p>
    <w:p w14:paraId="35E8987C" w14:textId="77777777" w:rsidR="00613AA8" w:rsidRPr="00305907" w:rsidRDefault="00613AA8" w:rsidP="001B219A">
      <w:pPr>
        <w:pStyle w:val="ListParagraph"/>
        <w:numPr>
          <w:ilvl w:val="0"/>
          <w:numId w:val="33"/>
        </w:numPr>
        <w:spacing w:line="256" w:lineRule="auto"/>
        <w:jc w:val="both"/>
        <w:rPr>
          <w:rFonts w:ascii="Arial" w:hAnsi="Arial" w:cs="Arial"/>
        </w:rPr>
      </w:pPr>
      <w:r w:rsidRPr="00305907">
        <w:rPr>
          <w:rFonts w:ascii="Arial" w:hAnsi="Arial" w:cs="Arial"/>
        </w:rPr>
        <w:t>System displays an error message.</w:t>
      </w:r>
    </w:p>
    <w:p w14:paraId="372EAD8E" w14:textId="77777777" w:rsidR="00613AA8" w:rsidRPr="00305907" w:rsidRDefault="00613AA8" w:rsidP="001B219A">
      <w:pPr>
        <w:pStyle w:val="ListParagraph"/>
        <w:numPr>
          <w:ilvl w:val="0"/>
          <w:numId w:val="33"/>
        </w:numPr>
        <w:spacing w:line="256" w:lineRule="auto"/>
        <w:jc w:val="both"/>
        <w:rPr>
          <w:rFonts w:ascii="Arial" w:hAnsi="Arial" w:cs="Arial"/>
        </w:rPr>
      </w:pPr>
      <w:r w:rsidRPr="00305907">
        <w:rPr>
          <w:rFonts w:ascii="Arial" w:hAnsi="Arial" w:cs="Arial"/>
        </w:rPr>
        <w:t xml:space="preserve">Flow continues from step </w:t>
      </w:r>
      <w:r>
        <w:rPr>
          <w:rFonts w:ascii="Arial" w:hAnsi="Arial" w:cs="Arial"/>
        </w:rPr>
        <w:t>3</w:t>
      </w:r>
      <w:r w:rsidRPr="00305907">
        <w:rPr>
          <w:rFonts w:ascii="Arial" w:hAnsi="Arial" w:cs="Arial"/>
        </w:rPr>
        <w:t xml:space="preserve"> of the main success scenario.</w:t>
      </w:r>
    </w:p>
    <w:p w14:paraId="14C4F8A1" w14:textId="77777777" w:rsidR="00613AA8" w:rsidRDefault="00613AA8" w:rsidP="00613AA8">
      <w:pPr>
        <w:rPr>
          <w:noProof/>
        </w:rPr>
      </w:pPr>
    </w:p>
    <w:p w14:paraId="4163E462" w14:textId="639B0AC4" w:rsidR="001035B7" w:rsidRPr="007D5341" w:rsidRDefault="001035B7" w:rsidP="00A11177">
      <w:pPr>
        <w:pStyle w:val="Heading1"/>
        <w:rPr>
          <w:noProof/>
        </w:rPr>
      </w:pPr>
      <w:bookmarkStart w:id="3" w:name="_Toc131933567"/>
      <w:r w:rsidRPr="007D5341">
        <w:rPr>
          <w:noProof/>
        </w:rPr>
        <w:lastRenderedPageBreak/>
        <w:t>Use Case UC</w:t>
      </w:r>
      <w:r w:rsidR="00223BC6" w:rsidRPr="007D5341">
        <w:rPr>
          <w:noProof/>
        </w:rPr>
        <w:t>3</w:t>
      </w:r>
      <w:r w:rsidRPr="007D5341">
        <w:rPr>
          <w:noProof/>
        </w:rPr>
        <w:t>: Manage Personal Information</w:t>
      </w:r>
      <w:bookmarkEnd w:id="3"/>
    </w:p>
    <w:p w14:paraId="42A1293E" w14:textId="5266807C" w:rsidR="004B72BD" w:rsidRPr="00305907" w:rsidRDefault="004B72BD" w:rsidP="008B6B6D">
      <w:pPr>
        <w:jc w:val="both"/>
        <w:rPr>
          <w:rFonts w:ascii="Arial" w:hAnsi="Arial" w:cs="Arial"/>
        </w:rPr>
      </w:pPr>
      <w:r w:rsidRPr="00305907">
        <w:rPr>
          <w:rFonts w:ascii="Arial" w:hAnsi="Arial" w:cs="Arial"/>
        </w:rPr>
        <w:t xml:space="preserve">User wants to </w:t>
      </w:r>
      <w:r>
        <w:rPr>
          <w:rFonts w:ascii="Arial" w:hAnsi="Arial" w:cs="Arial"/>
        </w:rPr>
        <w:t>manage</w:t>
      </w:r>
      <w:r w:rsidRPr="00305907">
        <w:rPr>
          <w:rFonts w:ascii="Arial" w:hAnsi="Arial" w:cs="Arial"/>
        </w:rPr>
        <w:t xml:space="preserve"> the </w:t>
      </w:r>
      <w:r>
        <w:rPr>
          <w:rFonts w:ascii="Arial" w:hAnsi="Arial" w:cs="Arial"/>
        </w:rPr>
        <w:t>personal information</w:t>
      </w:r>
      <w:r w:rsidRPr="00305907">
        <w:rPr>
          <w:rFonts w:ascii="Arial" w:hAnsi="Arial" w:cs="Arial"/>
        </w:rPr>
        <w:t xml:space="preserve">. System displays </w:t>
      </w:r>
      <w:r>
        <w:rPr>
          <w:rFonts w:ascii="Arial" w:hAnsi="Arial" w:cs="Arial"/>
        </w:rPr>
        <w:t>personal information</w:t>
      </w:r>
      <w:r w:rsidRPr="00305907">
        <w:rPr>
          <w:rFonts w:ascii="Arial" w:hAnsi="Arial" w:cs="Arial"/>
        </w:rPr>
        <w:t xml:space="preserve"> page. User </w:t>
      </w:r>
      <w:r>
        <w:rPr>
          <w:rFonts w:ascii="Arial" w:hAnsi="Arial" w:cs="Arial"/>
        </w:rPr>
        <w:t>configures information</w:t>
      </w:r>
      <w:r w:rsidRPr="00305907">
        <w:rPr>
          <w:rFonts w:ascii="Arial" w:hAnsi="Arial" w:cs="Arial"/>
        </w:rPr>
        <w:t xml:space="preserve">. System </w:t>
      </w:r>
      <w:r>
        <w:rPr>
          <w:rFonts w:ascii="Arial" w:hAnsi="Arial" w:cs="Arial"/>
        </w:rPr>
        <w:t>saves the updates</w:t>
      </w:r>
      <w:r w:rsidRPr="00305907">
        <w:rPr>
          <w:rFonts w:ascii="Arial" w:hAnsi="Arial" w:cs="Arial"/>
        </w:rPr>
        <w:t xml:space="preserve"> and </w:t>
      </w:r>
      <w:r>
        <w:rPr>
          <w:rFonts w:ascii="Arial" w:hAnsi="Arial" w:cs="Arial"/>
        </w:rPr>
        <w:t>displays new information successfully.</w:t>
      </w:r>
    </w:p>
    <w:p w14:paraId="3A314C83" w14:textId="5BBDEEE3"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10511303" w14:textId="77777777" w:rsidR="001035B7" w:rsidRPr="007D5341" w:rsidRDefault="001035B7" w:rsidP="008B6B6D">
      <w:pPr>
        <w:pStyle w:val="Default"/>
        <w:jc w:val="both"/>
        <w:rPr>
          <w:rFonts w:ascii="Arial" w:hAnsi="Arial" w:cs="Arial"/>
          <w:noProof/>
          <w:sz w:val="22"/>
          <w:szCs w:val="22"/>
          <w:lang w:val="en-US"/>
        </w:rPr>
      </w:pPr>
    </w:p>
    <w:p w14:paraId="11531044" w14:textId="77777777"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3AA3C0B1" w14:textId="77777777" w:rsidR="001035B7" w:rsidRPr="007D5341" w:rsidRDefault="001035B7" w:rsidP="008B6B6D">
      <w:pPr>
        <w:pStyle w:val="Default"/>
        <w:jc w:val="both"/>
        <w:rPr>
          <w:rFonts w:ascii="Arial" w:hAnsi="Arial" w:cs="Arial"/>
          <w:b/>
          <w:bCs/>
          <w:noProof/>
          <w:sz w:val="22"/>
          <w:szCs w:val="22"/>
          <w:lang w:val="en-US"/>
        </w:rPr>
      </w:pPr>
    </w:p>
    <w:p w14:paraId="372424C9" w14:textId="2EACAFFC"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223BC6" w:rsidRPr="007D5341">
        <w:rPr>
          <w:rFonts w:ascii="Arial" w:hAnsi="Arial" w:cs="Arial"/>
          <w:noProof/>
          <w:sz w:val="22"/>
          <w:szCs w:val="22"/>
          <w:lang w:val="en-US"/>
        </w:rPr>
        <w:t>Standar</w:t>
      </w:r>
      <w:r w:rsidR="000902EB">
        <w:rPr>
          <w:rFonts w:ascii="Arial" w:hAnsi="Arial" w:cs="Arial"/>
          <w:noProof/>
          <w:sz w:val="22"/>
          <w:szCs w:val="22"/>
          <w:lang w:val="en-US"/>
        </w:rPr>
        <w:t>d</w:t>
      </w:r>
      <w:r w:rsidR="00223BC6" w:rsidRPr="007D5341">
        <w:rPr>
          <w:rFonts w:ascii="Arial" w:hAnsi="Arial" w:cs="Arial"/>
          <w:noProof/>
          <w:sz w:val="22"/>
          <w:szCs w:val="22"/>
          <w:lang w:val="en-US"/>
        </w:rPr>
        <w:t xml:space="preserve"> User, Premium User</w:t>
      </w:r>
    </w:p>
    <w:p w14:paraId="00A40EBC" w14:textId="77777777" w:rsidR="001035B7" w:rsidRPr="007D5341" w:rsidRDefault="001035B7" w:rsidP="008B6B6D">
      <w:pPr>
        <w:pStyle w:val="Default"/>
        <w:jc w:val="both"/>
        <w:rPr>
          <w:rFonts w:ascii="Arial" w:hAnsi="Arial" w:cs="Arial"/>
          <w:noProof/>
          <w:sz w:val="22"/>
          <w:szCs w:val="22"/>
          <w:lang w:val="en-US"/>
        </w:rPr>
      </w:pPr>
    </w:p>
    <w:p w14:paraId="30D6025D" w14:textId="3CEBD940" w:rsidR="001035B7" w:rsidRPr="007D5341"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noProof/>
          <w:sz w:val="22"/>
          <w:szCs w:val="22"/>
          <w:lang w:val="en-US"/>
        </w:rPr>
        <w:t xml:space="preserve">User successfully </w:t>
      </w:r>
      <w:r w:rsidR="000902EB">
        <w:rPr>
          <w:rFonts w:ascii="Arial" w:hAnsi="Arial" w:cs="Arial"/>
          <w:noProof/>
          <w:sz w:val="22"/>
          <w:szCs w:val="22"/>
          <w:lang w:val="en-US"/>
        </w:rPr>
        <w:t>logins</w:t>
      </w:r>
      <w:r w:rsidRPr="007D5341">
        <w:rPr>
          <w:rFonts w:ascii="Arial" w:hAnsi="Arial" w:cs="Arial"/>
          <w:noProof/>
          <w:sz w:val="22"/>
          <w:szCs w:val="22"/>
          <w:lang w:val="en-US"/>
        </w:rPr>
        <w:t xml:space="preserve"> to the system</w:t>
      </w:r>
      <w:r w:rsidR="000902EB">
        <w:rPr>
          <w:rFonts w:ascii="Arial" w:hAnsi="Arial" w:cs="Arial"/>
          <w:noProof/>
          <w:sz w:val="22"/>
          <w:szCs w:val="22"/>
          <w:lang w:val="en-US"/>
        </w:rPr>
        <w:t xml:space="preserve"> and personal information</w:t>
      </w:r>
      <w:r w:rsidR="00AF68B5">
        <w:rPr>
          <w:rFonts w:ascii="Arial" w:hAnsi="Arial" w:cs="Arial"/>
          <w:noProof/>
          <w:sz w:val="22"/>
          <w:szCs w:val="22"/>
          <w:lang w:val="en-US"/>
        </w:rPr>
        <w:t xml:space="preserve"> page is loaded successfully</w:t>
      </w:r>
      <w:r w:rsidRPr="007D5341">
        <w:rPr>
          <w:rFonts w:ascii="Arial" w:hAnsi="Arial" w:cs="Arial"/>
          <w:noProof/>
          <w:sz w:val="22"/>
          <w:szCs w:val="22"/>
          <w:lang w:val="en-US"/>
        </w:rPr>
        <w:t>.</w:t>
      </w:r>
    </w:p>
    <w:p w14:paraId="1D2568E1" w14:textId="77777777" w:rsidR="001035B7" w:rsidRPr="007D5341" w:rsidRDefault="001035B7" w:rsidP="008B6B6D">
      <w:pPr>
        <w:pStyle w:val="Default"/>
        <w:jc w:val="both"/>
        <w:rPr>
          <w:rFonts w:ascii="Arial" w:hAnsi="Arial" w:cs="Arial"/>
          <w:noProof/>
          <w:sz w:val="22"/>
          <w:szCs w:val="22"/>
          <w:lang w:val="en-US"/>
        </w:rPr>
      </w:pPr>
    </w:p>
    <w:p w14:paraId="1FCA405B" w14:textId="77777777" w:rsidR="00AF68B5" w:rsidRPr="00305907" w:rsidRDefault="00AF68B5"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2D13AD9D" w14:textId="5BE3542A" w:rsidR="00AF68B5" w:rsidRPr="00305907" w:rsidRDefault="00AF68B5" w:rsidP="008B6B6D">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 xml:space="preserve">System </w:t>
      </w:r>
      <w:r>
        <w:rPr>
          <w:rFonts w:ascii="Arial" w:eastAsia="Lucida Sans Unicode" w:hAnsi="Arial" w:cs="Arial"/>
          <w:sz w:val="22"/>
          <w:szCs w:val="22"/>
          <w:lang w:val="en-US"/>
        </w:rPr>
        <w:t>saves and displays the updated information successfully.</w:t>
      </w:r>
    </w:p>
    <w:p w14:paraId="6436A7A5" w14:textId="77777777" w:rsidR="00AF68B5" w:rsidRDefault="00AF68B5" w:rsidP="008B6B6D">
      <w:pPr>
        <w:pStyle w:val="Default"/>
        <w:jc w:val="both"/>
        <w:rPr>
          <w:rFonts w:ascii="Arial" w:hAnsi="Arial" w:cs="Arial"/>
          <w:b/>
          <w:noProof/>
          <w:sz w:val="22"/>
          <w:szCs w:val="22"/>
          <w:lang w:val="en-US"/>
        </w:rPr>
      </w:pPr>
    </w:p>
    <w:p w14:paraId="3F353C78" w14:textId="23072582" w:rsidR="001035B7"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413B4AAF" w14:textId="77777777" w:rsidR="00FB59A2" w:rsidRPr="007D5341" w:rsidRDefault="00FB59A2" w:rsidP="008B6B6D">
      <w:pPr>
        <w:pStyle w:val="Default"/>
        <w:jc w:val="both"/>
        <w:rPr>
          <w:rFonts w:ascii="Arial" w:hAnsi="Arial" w:cs="Arial"/>
          <w:b/>
          <w:noProof/>
          <w:sz w:val="22"/>
          <w:szCs w:val="22"/>
          <w:lang w:val="en-US"/>
        </w:rPr>
      </w:pPr>
    </w:p>
    <w:p w14:paraId="785D96AD" w14:textId="187BA672" w:rsidR="001035B7" w:rsidRPr="007D5341" w:rsidRDefault="001035B7" w:rsidP="008B6B6D">
      <w:pPr>
        <w:pStyle w:val="ListParagraph"/>
        <w:numPr>
          <w:ilvl w:val="0"/>
          <w:numId w:val="7"/>
        </w:numPr>
        <w:spacing w:line="256" w:lineRule="auto"/>
        <w:jc w:val="both"/>
        <w:rPr>
          <w:rFonts w:ascii="Arial" w:hAnsi="Arial" w:cs="Arial"/>
        </w:rPr>
      </w:pPr>
      <w:r w:rsidRPr="007D5341">
        <w:rPr>
          <w:rFonts w:ascii="Arial" w:hAnsi="Arial" w:cs="Arial"/>
        </w:rPr>
        <w:t xml:space="preserve">User wants to manage </w:t>
      </w:r>
      <w:r w:rsidR="000902EB">
        <w:rPr>
          <w:rFonts w:ascii="Arial" w:hAnsi="Arial" w:cs="Arial"/>
        </w:rPr>
        <w:t>personal</w:t>
      </w:r>
      <w:r w:rsidRPr="007D5341">
        <w:rPr>
          <w:rFonts w:ascii="Arial" w:hAnsi="Arial" w:cs="Arial"/>
        </w:rPr>
        <w:t xml:space="preserve"> information. </w:t>
      </w:r>
    </w:p>
    <w:p w14:paraId="396A7385" w14:textId="7D3AE269" w:rsidR="001035B7" w:rsidRPr="007D5341" w:rsidRDefault="001035B7" w:rsidP="008B6B6D">
      <w:pPr>
        <w:pStyle w:val="ListParagraph"/>
        <w:numPr>
          <w:ilvl w:val="0"/>
          <w:numId w:val="7"/>
        </w:numPr>
        <w:spacing w:line="256" w:lineRule="auto"/>
        <w:jc w:val="both"/>
        <w:rPr>
          <w:rFonts w:ascii="Arial" w:hAnsi="Arial" w:cs="Arial"/>
        </w:rPr>
      </w:pPr>
      <w:r w:rsidRPr="007D5341">
        <w:rPr>
          <w:rFonts w:ascii="Arial" w:hAnsi="Arial" w:cs="Arial"/>
        </w:rPr>
        <w:t xml:space="preserve">System displays </w:t>
      </w:r>
      <w:r w:rsidR="00AF68B5">
        <w:rPr>
          <w:rFonts w:ascii="Arial" w:hAnsi="Arial" w:cs="Arial"/>
        </w:rPr>
        <w:t>personal</w:t>
      </w:r>
      <w:r w:rsidRPr="007D5341">
        <w:rPr>
          <w:rFonts w:ascii="Arial" w:hAnsi="Arial" w:cs="Arial"/>
        </w:rPr>
        <w:t xml:space="preserve"> information</w:t>
      </w:r>
      <w:r w:rsidR="00AF68B5">
        <w:rPr>
          <w:rFonts w:ascii="Arial" w:hAnsi="Arial" w:cs="Arial"/>
        </w:rPr>
        <w:t xml:space="preserve"> page</w:t>
      </w:r>
      <w:r w:rsidR="00331DD4">
        <w:rPr>
          <w:rFonts w:ascii="Arial" w:hAnsi="Arial" w:cs="Arial"/>
        </w:rPr>
        <w:t xml:space="preserve"> that includes name, surname, address, phone number, password fields.</w:t>
      </w:r>
    </w:p>
    <w:p w14:paraId="69F32FA1" w14:textId="570CC9AF" w:rsidR="00FB59A2" w:rsidRDefault="001035B7" w:rsidP="008B6B6D">
      <w:pPr>
        <w:pStyle w:val="ListParagraph"/>
        <w:numPr>
          <w:ilvl w:val="0"/>
          <w:numId w:val="7"/>
        </w:numPr>
        <w:spacing w:line="256" w:lineRule="auto"/>
        <w:jc w:val="both"/>
        <w:rPr>
          <w:rFonts w:ascii="Arial" w:hAnsi="Arial" w:cs="Arial"/>
        </w:rPr>
      </w:pPr>
      <w:r w:rsidRPr="007D5341">
        <w:rPr>
          <w:rFonts w:ascii="Arial" w:hAnsi="Arial" w:cs="Arial"/>
        </w:rPr>
        <w:t xml:space="preserve">User configures information. </w:t>
      </w:r>
    </w:p>
    <w:p w14:paraId="4832F0BA" w14:textId="1AD81FC0" w:rsidR="001035B7" w:rsidRPr="00FB59A2" w:rsidRDefault="001035B7" w:rsidP="008B6B6D">
      <w:pPr>
        <w:pStyle w:val="ListParagraph"/>
        <w:numPr>
          <w:ilvl w:val="0"/>
          <w:numId w:val="7"/>
        </w:numPr>
        <w:spacing w:line="256" w:lineRule="auto"/>
        <w:jc w:val="both"/>
        <w:rPr>
          <w:rFonts w:ascii="Arial" w:hAnsi="Arial" w:cs="Arial"/>
        </w:rPr>
      </w:pPr>
      <w:r w:rsidRPr="00FB59A2">
        <w:rPr>
          <w:rFonts w:ascii="Arial" w:hAnsi="Arial" w:cs="Arial"/>
        </w:rPr>
        <w:t>System saves the updates</w:t>
      </w:r>
      <w:r w:rsidR="00331DD4">
        <w:rPr>
          <w:rFonts w:ascii="Arial" w:hAnsi="Arial" w:cs="Arial"/>
        </w:rPr>
        <w:t xml:space="preserve"> and displays successfully</w:t>
      </w:r>
      <w:r w:rsidRPr="00FB59A2">
        <w:rPr>
          <w:rFonts w:ascii="Arial" w:hAnsi="Arial" w:cs="Arial"/>
        </w:rPr>
        <w:t>.</w:t>
      </w:r>
    </w:p>
    <w:p w14:paraId="6549E1C4" w14:textId="6C241477" w:rsidR="001035B7" w:rsidRPr="007D5341" w:rsidRDefault="001035B7" w:rsidP="008B6B6D">
      <w:pPr>
        <w:jc w:val="both"/>
        <w:rPr>
          <w:rFonts w:ascii="Arial" w:hAnsi="Arial" w:cs="Arial"/>
          <w:b/>
        </w:rPr>
      </w:pPr>
      <w:r w:rsidRPr="007D5341">
        <w:rPr>
          <w:rFonts w:ascii="Arial" w:hAnsi="Arial" w:cs="Arial"/>
          <w:b/>
        </w:rPr>
        <w:t>Extensions:</w:t>
      </w:r>
    </w:p>
    <w:p w14:paraId="5E670002" w14:textId="77777777" w:rsidR="001035B7" w:rsidRPr="007D5341" w:rsidRDefault="001035B7"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0782478" w14:textId="6CA9FAD3" w:rsidR="001035B7" w:rsidRPr="007D5341" w:rsidRDefault="001035B7" w:rsidP="001B219A">
      <w:pPr>
        <w:pStyle w:val="ListParagraph"/>
        <w:numPr>
          <w:ilvl w:val="0"/>
          <w:numId w:val="34"/>
        </w:numPr>
        <w:spacing w:line="256" w:lineRule="auto"/>
        <w:jc w:val="both"/>
        <w:rPr>
          <w:rFonts w:ascii="Arial" w:hAnsi="Arial" w:cs="Arial"/>
        </w:rPr>
      </w:pPr>
      <w:r w:rsidRPr="007D5341">
        <w:rPr>
          <w:rFonts w:ascii="Arial" w:hAnsi="Arial" w:cs="Arial"/>
        </w:rPr>
        <w:t>System displays an error message</w:t>
      </w:r>
      <w:r w:rsidR="00716BF1" w:rsidRPr="007D5341">
        <w:rPr>
          <w:rFonts w:ascii="Arial" w:hAnsi="Arial" w:cs="Arial"/>
        </w:rPr>
        <w:t xml:space="preserve"> and cancels the update request</w:t>
      </w:r>
      <w:r w:rsidRPr="007D5341">
        <w:rPr>
          <w:rFonts w:ascii="Arial" w:hAnsi="Arial" w:cs="Arial"/>
        </w:rPr>
        <w:t>.</w:t>
      </w:r>
    </w:p>
    <w:p w14:paraId="0C1BDDF9" w14:textId="77777777" w:rsidR="001035B7" w:rsidRPr="007D5341" w:rsidRDefault="001035B7" w:rsidP="001B219A">
      <w:pPr>
        <w:pStyle w:val="ListParagraph"/>
        <w:numPr>
          <w:ilvl w:val="0"/>
          <w:numId w:val="34"/>
        </w:numPr>
        <w:spacing w:line="256" w:lineRule="auto"/>
        <w:jc w:val="both"/>
        <w:rPr>
          <w:rFonts w:ascii="Arial" w:hAnsi="Arial" w:cs="Arial"/>
        </w:rPr>
      </w:pPr>
      <w:r w:rsidRPr="007D5341">
        <w:rPr>
          <w:rFonts w:ascii="Arial" w:hAnsi="Arial" w:cs="Arial"/>
        </w:rPr>
        <w:t>User restarts the system.</w:t>
      </w:r>
    </w:p>
    <w:p w14:paraId="5FD17EC1" w14:textId="62604118" w:rsidR="001035B7" w:rsidRPr="007D5341" w:rsidRDefault="001035B7" w:rsidP="008B6B6D">
      <w:pPr>
        <w:jc w:val="both"/>
        <w:rPr>
          <w:rFonts w:ascii="Arial" w:hAnsi="Arial" w:cs="Arial"/>
        </w:rPr>
      </w:pPr>
      <w:r w:rsidRPr="007D5341">
        <w:rPr>
          <w:rFonts w:ascii="Arial" w:hAnsi="Arial" w:cs="Arial"/>
          <w:b/>
        </w:rPr>
        <w:t>3a.</w:t>
      </w:r>
      <w:r w:rsidRPr="007D5341">
        <w:rPr>
          <w:rFonts w:ascii="Arial" w:hAnsi="Arial" w:cs="Arial"/>
        </w:rPr>
        <w:t xml:space="preserve"> </w:t>
      </w:r>
      <w:r w:rsidR="00F35826">
        <w:rPr>
          <w:rFonts w:ascii="Arial" w:hAnsi="Arial" w:cs="Arial"/>
        </w:rPr>
        <w:t>User wants to change password:</w:t>
      </w:r>
    </w:p>
    <w:p w14:paraId="02F893C0" w14:textId="358F0AE6" w:rsidR="001035B7" w:rsidRPr="007D5341" w:rsidRDefault="00331DD4" w:rsidP="001B219A">
      <w:pPr>
        <w:pStyle w:val="ListParagraph"/>
        <w:numPr>
          <w:ilvl w:val="0"/>
          <w:numId w:val="35"/>
        </w:numPr>
        <w:spacing w:line="256" w:lineRule="auto"/>
        <w:jc w:val="both"/>
        <w:rPr>
          <w:rFonts w:ascii="Arial" w:hAnsi="Arial" w:cs="Arial"/>
        </w:rPr>
      </w:pPr>
      <w:r>
        <w:rPr>
          <w:rFonts w:ascii="Arial" w:hAnsi="Arial" w:cs="Arial"/>
        </w:rPr>
        <w:t>System waits for current password and a new password.</w:t>
      </w:r>
    </w:p>
    <w:p w14:paraId="1548D3DE" w14:textId="424E13B5" w:rsidR="001035B7" w:rsidRDefault="001035B7" w:rsidP="001B219A">
      <w:pPr>
        <w:pStyle w:val="ListParagraph"/>
        <w:numPr>
          <w:ilvl w:val="0"/>
          <w:numId w:val="35"/>
        </w:numPr>
        <w:spacing w:line="256" w:lineRule="auto"/>
        <w:jc w:val="both"/>
        <w:rPr>
          <w:rFonts w:ascii="Arial" w:hAnsi="Arial" w:cs="Arial"/>
        </w:rPr>
      </w:pPr>
      <w:r w:rsidRPr="007D5341">
        <w:rPr>
          <w:rFonts w:ascii="Arial" w:hAnsi="Arial" w:cs="Arial"/>
        </w:rPr>
        <w:t xml:space="preserve">User </w:t>
      </w:r>
      <w:r w:rsidR="00331DD4">
        <w:rPr>
          <w:rFonts w:ascii="Arial" w:hAnsi="Arial" w:cs="Arial"/>
        </w:rPr>
        <w:t>enters both password information.</w:t>
      </w:r>
    </w:p>
    <w:p w14:paraId="25F49816" w14:textId="44543819" w:rsidR="001035B7" w:rsidRDefault="00331DD4" w:rsidP="001B219A">
      <w:pPr>
        <w:pStyle w:val="ListParagraph"/>
        <w:numPr>
          <w:ilvl w:val="0"/>
          <w:numId w:val="35"/>
        </w:numPr>
        <w:spacing w:line="256" w:lineRule="auto"/>
        <w:jc w:val="both"/>
        <w:rPr>
          <w:rFonts w:ascii="Arial" w:hAnsi="Arial" w:cs="Arial"/>
        </w:rPr>
      </w:pPr>
      <w:r>
        <w:rPr>
          <w:rFonts w:ascii="Arial" w:hAnsi="Arial" w:cs="Arial"/>
        </w:rPr>
        <w:t>System validates the current password</w:t>
      </w:r>
      <w:r w:rsidR="0073375B">
        <w:rPr>
          <w:rFonts w:ascii="Arial" w:hAnsi="Arial" w:cs="Arial"/>
        </w:rPr>
        <w:t xml:space="preserve"> and the new password. Then system saves the new password and flow </w:t>
      </w:r>
      <w:r w:rsidR="0073375B" w:rsidRPr="00305907">
        <w:rPr>
          <w:rFonts w:ascii="Arial" w:hAnsi="Arial" w:cs="Arial"/>
        </w:rPr>
        <w:t xml:space="preserve">continues </w:t>
      </w:r>
      <w:r w:rsidR="0073375B">
        <w:rPr>
          <w:rFonts w:ascii="Arial" w:hAnsi="Arial" w:cs="Arial"/>
        </w:rPr>
        <w:t xml:space="preserve">from </w:t>
      </w:r>
      <w:r w:rsidR="0073375B" w:rsidRPr="00305907">
        <w:rPr>
          <w:rFonts w:ascii="Arial" w:hAnsi="Arial" w:cs="Arial"/>
        </w:rPr>
        <w:t xml:space="preserve">step </w:t>
      </w:r>
      <w:r w:rsidR="0073375B">
        <w:rPr>
          <w:rFonts w:ascii="Arial" w:hAnsi="Arial" w:cs="Arial"/>
        </w:rPr>
        <w:t>4</w:t>
      </w:r>
      <w:r w:rsidR="0073375B" w:rsidRPr="00305907">
        <w:rPr>
          <w:rFonts w:ascii="Arial" w:hAnsi="Arial" w:cs="Arial"/>
        </w:rPr>
        <w:t xml:space="preserve"> of the main success scenario.</w:t>
      </w:r>
      <w:r w:rsidR="0073375B">
        <w:rPr>
          <w:rFonts w:ascii="Arial" w:hAnsi="Arial" w:cs="Arial"/>
        </w:rPr>
        <w:t xml:space="preserve"> </w:t>
      </w:r>
    </w:p>
    <w:p w14:paraId="6DF8E54E" w14:textId="0FC5E511" w:rsidR="0073375B" w:rsidRPr="0073375B" w:rsidRDefault="0073375B" w:rsidP="001B219A">
      <w:pPr>
        <w:pStyle w:val="ListParagraph"/>
        <w:numPr>
          <w:ilvl w:val="1"/>
          <w:numId w:val="35"/>
        </w:numPr>
        <w:spacing w:line="256" w:lineRule="auto"/>
        <w:jc w:val="both"/>
        <w:rPr>
          <w:rFonts w:ascii="Arial" w:hAnsi="Arial" w:cs="Arial"/>
        </w:rPr>
      </w:pPr>
      <w:r w:rsidRPr="0073375B">
        <w:rPr>
          <w:rFonts w:ascii="Arial" w:hAnsi="Arial" w:cs="Arial"/>
        </w:rPr>
        <w:t xml:space="preserve">If the validation is invalid extension scenario continues from step </w:t>
      </w:r>
      <w:r>
        <w:rPr>
          <w:rFonts w:ascii="Arial" w:hAnsi="Arial" w:cs="Arial"/>
        </w:rPr>
        <w:t>1</w:t>
      </w:r>
      <w:r w:rsidRPr="0073375B">
        <w:rPr>
          <w:rFonts w:ascii="Arial" w:hAnsi="Arial" w:cs="Arial"/>
        </w:rPr>
        <w:t xml:space="preserve"> until the validation is completed successfully.</w:t>
      </w:r>
    </w:p>
    <w:p w14:paraId="6158710B" w14:textId="77777777" w:rsidR="0073375B" w:rsidRPr="00305907" w:rsidRDefault="0073375B" w:rsidP="008B6B6D">
      <w:pPr>
        <w:jc w:val="both"/>
        <w:rPr>
          <w:rFonts w:ascii="Arial" w:hAnsi="Arial" w:cs="Arial"/>
          <w:b/>
        </w:rPr>
      </w:pPr>
      <w:r w:rsidRPr="00305907">
        <w:rPr>
          <w:rFonts w:ascii="Arial" w:hAnsi="Arial" w:cs="Arial"/>
          <w:b/>
        </w:rPr>
        <w:t>Special Requirements:</w:t>
      </w:r>
    </w:p>
    <w:p w14:paraId="18F5AE8E" w14:textId="0D987D6C" w:rsidR="0073375B" w:rsidRPr="00305907" w:rsidRDefault="0073375B" w:rsidP="001B219A">
      <w:pPr>
        <w:pStyle w:val="ListParagraph"/>
        <w:numPr>
          <w:ilvl w:val="0"/>
          <w:numId w:val="36"/>
        </w:numPr>
        <w:spacing w:line="256" w:lineRule="auto"/>
        <w:jc w:val="both"/>
        <w:rPr>
          <w:rFonts w:ascii="Arial" w:hAnsi="Arial" w:cs="Arial"/>
        </w:rPr>
      </w:pPr>
      <w:r>
        <w:rPr>
          <w:rFonts w:ascii="Arial" w:hAnsi="Arial" w:cs="Arial"/>
        </w:rPr>
        <w:t xml:space="preserve">Phone number should be </w:t>
      </w:r>
      <w:r w:rsidR="00EF3A86">
        <w:rPr>
          <w:rFonts w:ascii="Arial" w:hAnsi="Arial" w:cs="Arial"/>
        </w:rPr>
        <w:t>checked</w:t>
      </w:r>
      <w:r>
        <w:rPr>
          <w:rFonts w:ascii="Arial" w:hAnsi="Arial" w:cs="Arial"/>
        </w:rPr>
        <w:t xml:space="preserve"> according to phone number regex.</w:t>
      </w:r>
    </w:p>
    <w:p w14:paraId="510A41B2" w14:textId="4BF820DD" w:rsidR="0073375B" w:rsidRDefault="0073375B" w:rsidP="001B219A">
      <w:pPr>
        <w:pStyle w:val="ListParagraph"/>
        <w:numPr>
          <w:ilvl w:val="0"/>
          <w:numId w:val="36"/>
        </w:numPr>
        <w:spacing w:line="256" w:lineRule="auto"/>
        <w:jc w:val="both"/>
        <w:rPr>
          <w:rFonts w:ascii="Arial" w:hAnsi="Arial" w:cs="Arial"/>
        </w:rPr>
      </w:pPr>
      <w:r>
        <w:rPr>
          <w:rFonts w:ascii="Arial" w:hAnsi="Arial" w:cs="Arial"/>
        </w:rPr>
        <w:t xml:space="preserve">Current password and new password shouldn’t be </w:t>
      </w:r>
      <w:r w:rsidR="00BE3D68">
        <w:rPr>
          <w:rFonts w:ascii="Arial" w:hAnsi="Arial" w:cs="Arial"/>
        </w:rPr>
        <w:t>same.</w:t>
      </w:r>
    </w:p>
    <w:p w14:paraId="0911AD2F" w14:textId="4753F4A0" w:rsidR="007E2D1B" w:rsidRDefault="00480307" w:rsidP="001B219A">
      <w:pPr>
        <w:pStyle w:val="ListParagraph"/>
        <w:numPr>
          <w:ilvl w:val="0"/>
          <w:numId w:val="36"/>
        </w:numPr>
        <w:spacing w:line="256" w:lineRule="auto"/>
        <w:jc w:val="both"/>
        <w:rPr>
          <w:rFonts w:ascii="Arial" w:hAnsi="Arial" w:cs="Arial"/>
        </w:rPr>
      </w:pPr>
      <w:r>
        <w:rPr>
          <w:rFonts w:ascii="Arial" w:hAnsi="Arial" w:cs="Arial"/>
        </w:rPr>
        <w:t>KVKK</w:t>
      </w:r>
      <w:r w:rsidR="007E2D1B">
        <w:rPr>
          <w:rFonts w:ascii="Arial" w:hAnsi="Arial" w:cs="Arial"/>
        </w:rPr>
        <w:t xml:space="preserve"> confirmation should be taken.</w:t>
      </w:r>
    </w:p>
    <w:p w14:paraId="3C42B8CE" w14:textId="0FCBBD30" w:rsidR="007E2D1B" w:rsidRPr="00BE3D68" w:rsidRDefault="007E2D1B" w:rsidP="001B219A">
      <w:pPr>
        <w:pStyle w:val="ListParagraph"/>
        <w:numPr>
          <w:ilvl w:val="0"/>
          <w:numId w:val="36"/>
        </w:numPr>
        <w:spacing w:line="256" w:lineRule="auto"/>
        <w:jc w:val="both"/>
        <w:rPr>
          <w:rFonts w:ascii="Arial" w:hAnsi="Arial" w:cs="Arial"/>
        </w:rPr>
      </w:pPr>
      <w:r>
        <w:rPr>
          <w:rFonts w:ascii="Arial" w:hAnsi="Arial" w:cs="Arial"/>
        </w:rPr>
        <w:t>Phone number and address information are necessary for billing operations and customer support issues.</w:t>
      </w:r>
    </w:p>
    <w:p w14:paraId="517EFEB9" w14:textId="77777777" w:rsidR="00FD5561" w:rsidRDefault="00FD5561" w:rsidP="00FD5561">
      <w:pPr>
        <w:rPr>
          <w:noProof/>
        </w:rPr>
      </w:pPr>
    </w:p>
    <w:p w14:paraId="3FB3E934" w14:textId="77777777" w:rsidR="00FD5561" w:rsidRDefault="00FD5561" w:rsidP="00FD5561">
      <w:pPr>
        <w:rPr>
          <w:noProof/>
        </w:rPr>
      </w:pPr>
    </w:p>
    <w:p w14:paraId="2F44A83F" w14:textId="77777777" w:rsidR="00FD5561" w:rsidRDefault="00FD5561" w:rsidP="00FD5561">
      <w:pPr>
        <w:rPr>
          <w:noProof/>
        </w:rPr>
      </w:pPr>
    </w:p>
    <w:p w14:paraId="2046CCFA" w14:textId="77D0CFF6" w:rsidR="001035B7" w:rsidRPr="007D5341" w:rsidRDefault="001035B7" w:rsidP="00A11177">
      <w:pPr>
        <w:pStyle w:val="Heading1"/>
        <w:rPr>
          <w:noProof/>
        </w:rPr>
      </w:pPr>
      <w:bookmarkStart w:id="4" w:name="_Toc131933568"/>
      <w:r w:rsidRPr="007D5341">
        <w:rPr>
          <w:noProof/>
        </w:rPr>
        <w:lastRenderedPageBreak/>
        <w:t>Use Case UC</w:t>
      </w:r>
      <w:r w:rsidR="00223BC6" w:rsidRPr="007D5341">
        <w:rPr>
          <w:noProof/>
        </w:rPr>
        <w:t>4</w:t>
      </w:r>
      <w:r w:rsidRPr="007D5341">
        <w:rPr>
          <w:noProof/>
        </w:rPr>
        <w:t>: Manage Payment Information</w:t>
      </w:r>
      <w:bookmarkEnd w:id="4"/>
    </w:p>
    <w:p w14:paraId="6B035531" w14:textId="5B4F0628" w:rsidR="003C56E2" w:rsidRPr="00305907" w:rsidRDefault="003C56E2" w:rsidP="008B6B6D">
      <w:pPr>
        <w:jc w:val="both"/>
        <w:rPr>
          <w:rFonts w:ascii="Arial" w:hAnsi="Arial" w:cs="Arial"/>
        </w:rPr>
      </w:pPr>
      <w:r w:rsidRPr="00305907">
        <w:rPr>
          <w:rFonts w:ascii="Arial" w:hAnsi="Arial" w:cs="Arial"/>
        </w:rPr>
        <w:t xml:space="preserve">User wants to </w:t>
      </w:r>
      <w:r>
        <w:rPr>
          <w:rFonts w:ascii="Arial" w:hAnsi="Arial" w:cs="Arial"/>
        </w:rPr>
        <w:t>manage</w:t>
      </w:r>
      <w:r w:rsidRPr="00305907">
        <w:rPr>
          <w:rFonts w:ascii="Arial" w:hAnsi="Arial" w:cs="Arial"/>
        </w:rPr>
        <w:t xml:space="preserve"> the </w:t>
      </w:r>
      <w:r>
        <w:rPr>
          <w:rFonts w:ascii="Arial" w:hAnsi="Arial" w:cs="Arial"/>
        </w:rPr>
        <w:t>payment information</w:t>
      </w:r>
      <w:r w:rsidRPr="00305907">
        <w:rPr>
          <w:rFonts w:ascii="Arial" w:hAnsi="Arial" w:cs="Arial"/>
        </w:rPr>
        <w:t xml:space="preserve">. System displays </w:t>
      </w:r>
      <w:r>
        <w:rPr>
          <w:rFonts w:ascii="Arial" w:hAnsi="Arial" w:cs="Arial"/>
        </w:rPr>
        <w:t>payment information</w:t>
      </w:r>
      <w:r w:rsidRPr="00305907">
        <w:rPr>
          <w:rFonts w:ascii="Arial" w:hAnsi="Arial" w:cs="Arial"/>
        </w:rPr>
        <w:t xml:space="preserve"> page. User </w:t>
      </w:r>
      <w:r>
        <w:rPr>
          <w:rFonts w:ascii="Arial" w:hAnsi="Arial" w:cs="Arial"/>
        </w:rPr>
        <w:t>adds a new credit card information or removes a saved record</w:t>
      </w:r>
      <w:r w:rsidRPr="00305907">
        <w:rPr>
          <w:rFonts w:ascii="Arial" w:hAnsi="Arial" w:cs="Arial"/>
        </w:rPr>
        <w:t xml:space="preserve">. System </w:t>
      </w:r>
      <w:r>
        <w:rPr>
          <w:rFonts w:ascii="Arial" w:hAnsi="Arial" w:cs="Arial"/>
        </w:rPr>
        <w:t>saves the updates</w:t>
      </w:r>
      <w:r w:rsidRPr="00305907">
        <w:rPr>
          <w:rFonts w:ascii="Arial" w:hAnsi="Arial" w:cs="Arial"/>
        </w:rPr>
        <w:t xml:space="preserve"> and </w:t>
      </w:r>
      <w:r>
        <w:rPr>
          <w:rFonts w:ascii="Arial" w:hAnsi="Arial" w:cs="Arial"/>
        </w:rPr>
        <w:t>displays new information successfully.</w:t>
      </w:r>
    </w:p>
    <w:p w14:paraId="40CACBBF" w14:textId="5A02FA9F"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3EF722A6" w14:textId="77777777" w:rsidR="001035B7" w:rsidRPr="007D5341" w:rsidRDefault="001035B7" w:rsidP="008B6B6D">
      <w:pPr>
        <w:pStyle w:val="Default"/>
        <w:jc w:val="both"/>
        <w:rPr>
          <w:rFonts w:ascii="Arial" w:hAnsi="Arial" w:cs="Arial"/>
          <w:noProof/>
          <w:sz w:val="22"/>
          <w:szCs w:val="22"/>
          <w:lang w:val="en-US"/>
        </w:rPr>
      </w:pPr>
    </w:p>
    <w:p w14:paraId="29F8FFFD" w14:textId="77777777"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508163E7" w14:textId="77777777" w:rsidR="001035B7" w:rsidRPr="007D5341" w:rsidRDefault="001035B7" w:rsidP="008B6B6D">
      <w:pPr>
        <w:pStyle w:val="Default"/>
        <w:jc w:val="both"/>
        <w:rPr>
          <w:rFonts w:ascii="Arial" w:hAnsi="Arial" w:cs="Arial"/>
          <w:b/>
          <w:bCs/>
          <w:noProof/>
          <w:sz w:val="22"/>
          <w:szCs w:val="22"/>
          <w:lang w:val="en-US"/>
        </w:rPr>
      </w:pPr>
    </w:p>
    <w:p w14:paraId="0EE26A57" w14:textId="430632E3"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223BC6" w:rsidRPr="007D5341">
        <w:rPr>
          <w:rFonts w:ascii="Arial" w:hAnsi="Arial" w:cs="Arial"/>
          <w:noProof/>
          <w:sz w:val="22"/>
          <w:szCs w:val="22"/>
          <w:lang w:val="en-US"/>
        </w:rPr>
        <w:t>Standar</w:t>
      </w:r>
      <w:r w:rsidR="00C86177">
        <w:rPr>
          <w:rFonts w:ascii="Arial" w:hAnsi="Arial" w:cs="Arial"/>
          <w:noProof/>
          <w:sz w:val="22"/>
          <w:szCs w:val="22"/>
          <w:lang w:val="en-US"/>
        </w:rPr>
        <w:t>d</w:t>
      </w:r>
      <w:r w:rsidR="00223BC6" w:rsidRPr="007D5341">
        <w:rPr>
          <w:rFonts w:ascii="Arial" w:hAnsi="Arial" w:cs="Arial"/>
          <w:noProof/>
          <w:sz w:val="22"/>
          <w:szCs w:val="22"/>
          <w:lang w:val="en-US"/>
        </w:rPr>
        <w:t xml:space="preserve"> User, Premium User</w:t>
      </w:r>
    </w:p>
    <w:p w14:paraId="1F1641C8" w14:textId="77777777" w:rsidR="001035B7" w:rsidRPr="007D5341" w:rsidRDefault="001035B7" w:rsidP="008B6B6D">
      <w:pPr>
        <w:pStyle w:val="Default"/>
        <w:jc w:val="both"/>
        <w:rPr>
          <w:rFonts w:ascii="Arial" w:hAnsi="Arial" w:cs="Arial"/>
          <w:b/>
          <w:noProof/>
          <w:sz w:val="22"/>
          <w:szCs w:val="22"/>
          <w:lang w:val="en-US"/>
        </w:rPr>
      </w:pPr>
    </w:p>
    <w:p w14:paraId="33E655A5" w14:textId="5081A16B" w:rsidR="001035B7" w:rsidRPr="007D5341"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DA6D24" w:rsidRPr="007D5341">
        <w:rPr>
          <w:rFonts w:ascii="Arial" w:hAnsi="Arial" w:cs="Arial"/>
          <w:noProof/>
          <w:sz w:val="22"/>
          <w:szCs w:val="22"/>
          <w:lang w:val="en-US"/>
        </w:rPr>
        <w:t xml:space="preserve">User successfully </w:t>
      </w:r>
      <w:r w:rsidR="00DA6D24">
        <w:rPr>
          <w:rFonts w:ascii="Arial" w:hAnsi="Arial" w:cs="Arial"/>
          <w:noProof/>
          <w:sz w:val="22"/>
          <w:szCs w:val="22"/>
          <w:lang w:val="en-US"/>
        </w:rPr>
        <w:t>logins</w:t>
      </w:r>
      <w:r w:rsidR="00DA6D24" w:rsidRPr="007D5341">
        <w:rPr>
          <w:rFonts w:ascii="Arial" w:hAnsi="Arial" w:cs="Arial"/>
          <w:noProof/>
          <w:sz w:val="22"/>
          <w:szCs w:val="22"/>
          <w:lang w:val="en-US"/>
        </w:rPr>
        <w:t xml:space="preserve"> to the system</w:t>
      </w:r>
      <w:r w:rsidR="00DA6D24">
        <w:rPr>
          <w:rFonts w:ascii="Arial" w:hAnsi="Arial" w:cs="Arial"/>
          <w:noProof/>
          <w:sz w:val="22"/>
          <w:szCs w:val="22"/>
          <w:lang w:val="en-US"/>
        </w:rPr>
        <w:t xml:space="preserve"> and payment information page is loaded successfully</w:t>
      </w:r>
      <w:r w:rsidR="00DA6D24" w:rsidRPr="007D5341">
        <w:rPr>
          <w:rFonts w:ascii="Arial" w:hAnsi="Arial" w:cs="Arial"/>
          <w:noProof/>
          <w:sz w:val="22"/>
          <w:szCs w:val="22"/>
          <w:lang w:val="en-US"/>
        </w:rPr>
        <w:t>.</w:t>
      </w:r>
    </w:p>
    <w:p w14:paraId="2670796E" w14:textId="09997DA3" w:rsidR="001035B7" w:rsidRDefault="001035B7" w:rsidP="008B6B6D">
      <w:pPr>
        <w:pStyle w:val="Default"/>
        <w:jc w:val="both"/>
        <w:rPr>
          <w:rFonts w:ascii="Arial" w:hAnsi="Arial" w:cs="Arial"/>
          <w:noProof/>
          <w:sz w:val="22"/>
          <w:szCs w:val="22"/>
          <w:lang w:val="en-US"/>
        </w:rPr>
      </w:pPr>
    </w:p>
    <w:p w14:paraId="1A6383A1" w14:textId="77777777" w:rsidR="00DA6D24" w:rsidRPr="00305907" w:rsidRDefault="00DA6D24"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76BD686A" w14:textId="77777777" w:rsidR="00DA6D24" w:rsidRPr="00305907" w:rsidRDefault="00DA6D24" w:rsidP="008B6B6D">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 xml:space="preserve">System </w:t>
      </w:r>
      <w:r>
        <w:rPr>
          <w:rFonts w:ascii="Arial" w:eastAsia="Lucida Sans Unicode" w:hAnsi="Arial" w:cs="Arial"/>
          <w:sz w:val="22"/>
          <w:szCs w:val="22"/>
          <w:lang w:val="en-US"/>
        </w:rPr>
        <w:t>saves and displays the updated information successfully.</w:t>
      </w:r>
    </w:p>
    <w:p w14:paraId="60759860" w14:textId="77777777" w:rsidR="00DA6D24" w:rsidRPr="007D5341" w:rsidRDefault="00DA6D24" w:rsidP="008B6B6D">
      <w:pPr>
        <w:pStyle w:val="Default"/>
        <w:jc w:val="both"/>
        <w:rPr>
          <w:rFonts w:ascii="Arial" w:hAnsi="Arial" w:cs="Arial"/>
          <w:noProof/>
          <w:sz w:val="22"/>
          <w:szCs w:val="22"/>
          <w:lang w:val="en-US"/>
        </w:rPr>
      </w:pPr>
    </w:p>
    <w:p w14:paraId="43EF264F" w14:textId="181A5872" w:rsidR="001035B7"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45BFC755" w14:textId="77777777" w:rsidR="00DA6D24" w:rsidRPr="007D5341" w:rsidRDefault="00DA6D24" w:rsidP="008B6B6D">
      <w:pPr>
        <w:pStyle w:val="Default"/>
        <w:jc w:val="both"/>
        <w:rPr>
          <w:rFonts w:ascii="Arial" w:hAnsi="Arial" w:cs="Arial"/>
          <w:b/>
          <w:noProof/>
          <w:sz w:val="22"/>
          <w:szCs w:val="22"/>
          <w:lang w:val="en-US"/>
        </w:rPr>
      </w:pPr>
    </w:p>
    <w:p w14:paraId="489D8B20" w14:textId="77777777" w:rsidR="001035B7" w:rsidRPr="007D5341" w:rsidRDefault="001035B7" w:rsidP="008B6B6D">
      <w:pPr>
        <w:pStyle w:val="ListParagraph"/>
        <w:numPr>
          <w:ilvl w:val="0"/>
          <w:numId w:val="10"/>
        </w:numPr>
        <w:spacing w:line="256" w:lineRule="auto"/>
        <w:jc w:val="both"/>
        <w:rPr>
          <w:rFonts w:ascii="Arial" w:hAnsi="Arial" w:cs="Arial"/>
        </w:rPr>
      </w:pPr>
      <w:r w:rsidRPr="007D5341">
        <w:rPr>
          <w:rFonts w:ascii="Arial" w:hAnsi="Arial" w:cs="Arial"/>
        </w:rPr>
        <w:t xml:space="preserve">User wants to manage payment information. </w:t>
      </w:r>
    </w:p>
    <w:p w14:paraId="5EEF3014" w14:textId="77777777" w:rsidR="001035B7" w:rsidRPr="007D5341" w:rsidRDefault="001035B7" w:rsidP="008B6B6D">
      <w:pPr>
        <w:pStyle w:val="ListParagraph"/>
        <w:numPr>
          <w:ilvl w:val="0"/>
          <w:numId w:val="10"/>
        </w:numPr>
        <w:spacing w:line="256" w:lineRule="auto"/>
        <w:jc w:val="both"/>
        <w:rPr>
          <w:rFonts w:ascii="Arial" w:hAnsi="Arial" w:cs="Arial"/>
        </w:rPr>
      </w:pPr>
      <w:r w:rsidRPr="007D5341">
        <w:rPr>
          <w:rFonts w:ascii="Arial" w:hAnsi="Arial" w:cs="Arial"/>
        </w:rPr>
        <w:t xml:space="preserve">System displays payment information page. </w:t>
      </w:r>
    </w:p>
    <w:p w14:paraId="191446DC" w14:textId="546E55B3" w:rsidR="001035B7" w:rsidRPr="007D5341" w:rsidRDefault="001035B7" w:rsidP="008B6B6D">
      <w:pPr>
        <w:pStyle w:val="ListParagraph"/>
        <w:numPr>
          <w:ilvl w:val="0"/>
          <w:numId w:val="10"/>
        </w:numPr>
        <w:spacing w:line="256" w:lineRule="auto"/>
        <w:jc w:val="both"/>
        <w:rPr>
          <w:rFonts w:ascii="Arial" w:hAnsi="Arial" w:cs="Arial"/>
        </w:rPr>
      </w:pPr>
      <w:r w:rsidRPr="007D5341">
        <w:rPr>
          <w:rFonts w:ascii="Arial" w:hAnsi="Arial" w:cs="Arial"/>
        </w:rPr>
        <w:t xml:space="preserve">User </w:t>
      </w:r>
      <w:r w:rsidR="00EF3A86">
        <w:rPr>
          <w:rFonts w:ascii="Arial" w:hAnsi="Arial" w:cs="Arial"/>
        </w:rPr>
        <w:t>wants to add</w:t>
      </w:r>
      <w:r w:rsidR="00DA6D24">
        <w:rPr>
          <w:rFonts w:ascii="Arial" w:hAnsi="Arial" w:cs="Arial"/>
        </w:rPr>
        <w:t xml:space="preserve"> a new</w:t>
      </w:r>
      <w:r w:rsidRPr="007D5341">
        <w:rPr>
          <w:rFonts w:ascii="Arial" w:hAnsi="Arial" w:cs="Arial"/>
        </w:rPr>
        <w:t xml:space="preserve"> credit card information</w:t>
      </w:r>
      <w:r w:rsidR="00C509FE">
        <w:rPr>
          <w:rFonts w:ascii="Arial" w:hAnsi="Arial" w:cs="Arial"/>
        </w:rPr>
        <w:t xml:space="preserve"> and </w:t>
      </w:r>
      <w:r w:rsidR="00EF3A86">
        <w:rPr>
          <w:rFonts w:ascii="Arial" w:hAnsi="Arial" w:cs="Arial"/>
        </w:rPr>
        <w:t>enters card number, expiration date and security code</w:t>
      </w:r>
      <w:r w:rsidRPr="007D5341">
        <w:rPr>
          <w:rFonts w:ascii="Arial" w:hAnsi="Arial" w:cs="Arial"/>
        </w:rPr>
        <w:t>.</w:t>
      </w:r>
    </w:p>
    <w:p w14:paraId="39EF265C" w14:textId="5BD70078" w:rsidR="001035B7" w:rsidRPr="007D5341" w:rsidRDefault="001035B7" w:rsidP="008B6B6D">
      <w:pPr>
        <w:pStyle w:val="ListParagraph"/>
        <w:numPr>
          <w:ilvl w:val="0"/>
          <w:numId w:val="10"/>
        </w:numPr>
        <w:spacing w:line="256" w:lineRule="auto"/>
        <w:jc w:val="both"/>
        <w:rPr>
          <w:rFonts w:ascii="Arial" w:hAnsi="Arial" w:cs="Arial"/>
        </w:rPr>
      </w:pPr>
      <w:r w:rsidRPr="007D5341">
        <w:rPr>
          <w:rFonts w:ascii="Arial" w:hAnsi="Arial" w:cs="Arial"/>
        </w:rPr>
        <w:t>System</w:t>
      </w:r>
      <w:r w:rsidR="003C56E2">
        <w:rPr>
          <w:rFonts w:ascii="Arial" w:hAnsi="Arial" w:cs="Arial"/>
        </w:rPr>
        <w:t xml:space="preserve"> validates</w:t>
      </w:r>
      <w:r w:rsidR="00C509FE">
        <w:rPr>
          <w:rFonts w:ascii="Arial" w:hAnsi="Arial" w:cs="Arial"/>
        </w:rPr>
        <w:t xml:space="preserve"> </w:t>
      </w:r>
      <w:r w:rsidR="00C509FE" w:rsidRPr="00305907">
        <w:rPr>
          <w:rFonts w:ascii="Arial" w:eastAsia="Lucida Sans Unicode" w:hAnsi="Arial" w:cs="Arial"/>
        </w:rPr>
        <w:t xml:space="preserve">that </w:t>
      </w:r>
      <w:r w:rsidR="00C509FE">
        <w:rPr>
          <w:rFonts w:ascii="Arial" w:eastAsia="Lucida Sans Unicode" w:hAnsi="Arial" w:cs="Arial"/>
        </w:rPr>
        <w:t xml:space="preserve">the given credit card information </w:t>
      </w:r>
      <w:r w:rsidR="00375053">
        <w:rPr>
          <w:rFonts w:ascii="Arial" w:eastAsia="Lucida Sans Unicode" w:hAnsi="Arial" w:cs="Arial"/>
        </w:rPr>
        <w:t>does</w:t>
      </w:r>
      <w:r w:rsidR="00C509FE">
        <w:rPr>
          <w:rFonts w:ascii="Arial" w:eastAsia="Lucida Sans Unicode" w:hAnsi="Arial" w:cs="Arial"/>
        </w:rPr>
        <w:t xml:space="preserve"> not belongs to a different user</w:t>
      </w:r>
      <w:r w:rsidR="003C56E2">
        <w:rPr>
          <w:rFonts w:ascii="Arial" w:hAnsi="Arial" w:cs="Arial"/>
        </w:rPr>
        <w:t xml:space="preserve"> and</w:t>
      </w:r>
      <w:r w:rsidRPr="007D5341">
        <w:rPr>
          <w:rFonts w:ascii="Arial" w:hAnsi="Arial" w:cs="Arial"/>
        </w:rPr>
        <w:t xml:space="preserve"> saves the</w:t>
      </w:r>
      <w:r w:rsidR="00F35826">
        <w:rPr>
          <w:rFonts w:ascii="Arial" w:hAnsi="Arial" w:cs="Arial"/>
        </w:rPr>
        <w:t xml:space="preserve"> new credit card</w:t>
      </w:r>
      <w:r w:rsidRPr="007D5341">
        <w:rPr>
          <w:rFonts w:ascii="Arial" w:hAnsi="Arial" w:cs="Arial"/>
        </w:rPr>
        <w:t xml:space="preserve"> </w:t>
      </w:r>
      <w:r w:rsidR="00F35826">
        <w:rPr>
          <w:rFonts w:ascii="Arial" w:hAnsi="Arial" w:cs="Arial"/>
        </w:rPr>
        <w:t>information</w:t>
      </w:r>
      <w:r w:rsidRPr="007D5341">
        <w:rPr>
          <w:rFonts w:ascii="Arial" w:hAnsi="Arial" w:cs="Arial"/>
        </w:rPr>
        <w:t>.</w:t>
      </w:r>
    </w:p>
    <w:p w14:paraId="269F795B" w14:textId="7AAEB030" w:rsidR="001035B7" w:rsidRPr="00F35826" w:rsidRDefault="001035B7" w:rsidP="008B6B6D">
      <w:pPr>
        <w:pStyle w:val="ListParagraph"/>
        <w:jc w:val="both"/>
        <w:rPr>
          <w:rFonts w:ascii="Arial" w:hAnsi="Arial" w:cs="Arial"/>
          <w:i/>
        </w:rPr>
      </w:pPr>
      <w:r w:rsidRPr="00F35826">
        <w:rPr>
          <w:rFonts w:ascii="Arial" w:hAnsi="Arial" w:cs="Arial"/>
          <w:i/>
        </w:rPr>
        <w:t xml:space="preserve">User repeats steps 3-4 until </w:t>
      </w:r>
      <w:r w:rsidR="00F35826">
        <w:rPr>
          <w:rFonts w:ascii="Arial" w:hAnsi="Arial" w:cs="Arial"/>
          <w:i/>
        </w:rPr>
        <w:t xml:space="preserve">all </w:t>
      </w:r>
      <w:r w:rsidRPr="00F35826">
        <w:rPr>
          <w:rFonts w:ascii="Arial" w:hAnsi="Arial" w:cs="Arial"/>
          <w:i/>
        </w:rPr>
        <w:t>indicates done.</w:t>
      </w:r>
    </w:p>
    <w:p w14:paraId="4EFF5B0B" w14:textId="41147154" w:rsidR="001035B7" w:rsidRPr="007D5341" w:rsidRDefault="001035B7" w:rsidP="008B6B6D">
      <w:pPr>
        <w:jc w:val="both"/>
        <w:rPr>
          <w:rFonts w:ascii="Arial" w:hAnsi="Arial" w:cs="Arial"/>
          <w:b/>
        </w:rPr>
      </w:pPr>
      <w:r w:rsidRPr="007D5341">
        <w:rPr>
          <w:rFonts w:ascii="Arial" w:hAnsi="Arial" w:cs="Arial"/>
          <w:b/>
        </w:rPr>
        <w:t>Extensions:</w:t>
      </w:r>
    </w:p>
    <w:p w14:paraId="35549DAC" w14:textId="77777777" w:rsidR="001035B7" w:rsidRPr="007D5341" w:rsidRDefault="001035B7"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0A319FD0" w14:textId="1AAA12CE" w:rsidR="001035B7" w:rsidRPr="007D5341" w:rsidRDefault="001035B7" w:rsidP="008B6B6D">
      <w:pPr>
        <w:pStyle w:val="ListParagraph"/>
        <w:numPr>
          <w:ilvl w:val="0"/>
          <w:numId w:val="11"/>
        </w:numPr>
        <w:spacing w:line="256" w:lineRule="auto"/>
        <w:jc w:val="both"/>
        <w:rPr>
          <w:rFonts w:ascii="Arial" w:hAnsi="Arial" w:cs="Arial"/>
        </w:rPr>
      </w:pPr>
      <w:r w:rsidRPr="007D5341">
        <w:rPr>
          <w:rFonts w:ascii="Arial" w:hAnsi="Arial" w:cs="Arial"/>
        </w:rPr>
        <w:t>System displays an error message</w:t>
      </w:r>
      <w:r w:rsidR="00716BF1" w:rsidRPr="007D5341">
        <w:rPr>
          <w:rFonts w:ascii="Arial" w:hAnsi="Arial" w:cs="Arial"/>
        </w:rPr>
        <w:t xml:space="preserve"> and cancels the request</w:t>
      </w:r>
      <w:r w:rsidRPr="007D5341">
        <w:rPr>
          <w:rFonts w:ascii="Arial" w:hAnsi="Arial" w:cs="Arial"/>
        </w:rPr>
        <w:t>.</w:t>
      </w:r>
    </w:p>
    <w:p w14:paraId="2CCC9740" w14:textId="77777777" w:rsidR="001035B7" w:rsidRPr="007D5341" w:rsidRDefault="001035B7" w:rsidP="008B6B6D">
      <w:pPr>
        <w:pStyle w:val="ListParagraph"/>
        <w:numPr>
          <w:ilvl w:val="0"/>
          <w:numId w:val="11"/>
        </w:numPr>
        <w:spacing w:line="256" w:lineRule="auto"/>
        <w:jc w:val="both"/>
        <w:rPr>
          <w:rFonts w:ascii="Arial" w:hAnsi="Arial" w:cs="Arial"/>
        </w:rPr>
      </w:pPr>
      <w:r w:rsidRPr="007D5341">
        <w:rPr>
          <w:rFonts w:ascii="Arial" w:hAnsi="Arial" w:cs="Arial"/>
        </w:rPr>
        <w:t>User restarts the system.</w:t>
      </w:r>
    </w:p>
    <w:p w14:paraId="25FB9879" w14:textId="016515D0" w:rsidR="001035B7" w:rsidRPr="007D5341" w:rsidRDefault="001035B7" w:rsidP="008B6B6D">
      <w:pPr>
        <w:jc w:val="both"/>
        <w:rPr>
          <w:rFonts w:ascii="Arial" w:hAnsi="Arial" w:cs="Arial"/>
          <w:b/>
        </w:rPr>
      </w:pPr>
      <w:r w:rsidRPr="007D5341">
        <w:rPr>
          <w:rFonts w:ascii="Arial" w:hAnsi="Arial" w:cs="Arial"/>
          <w:b/>
        </w:rPr>
        <w:t xml:space="preserve">3a. </w:t>
      </w:r>
      <w:r w:rsidR="00F35826">
        <w:rPr>
          <w:rFonts w:ascii="Arial" w:hAnsi="Arial" w:cs="Arial"/>
        </w:rPr>
        <w:t>User wants to remove a saved credit card record:</w:t>
      </w:r>
    </w:p>
    <w:p w14:paraId="40151899" w14:textId="276A0636" w:rsidR="001035B7" w:rsidRPr="007D5341" w:rsidRDefault="00F35826" w:rsidP="008B6B6D">
      <w:pPr>
        <w:pStyle w:val="ListParagraph"/>
        <w:numPr>
          <w:ilvl w:val="0"/>
          <w:numId w:val="12"/>
        </w:numPr>
        <w:spacing w:line="256" w:lineRule="auto"/>
        <w:jc w:val="both"/>
        <w:rPr>
          <w:rFonts w:ascii="Arial" w:hAnsi="Arial" w:cs="Arial"/>
        </w:rPr>
      </w:pPr>
      <w:r>
        <w:rPr>
          <w:rFonts w:ascii="Arial" w:hAnsi="Arial" w:cs="Arial"/>
        </w:rPr>
        <w:t>User selects a record to remove.</w:t>
      </w:r>
    </w:p>
    <w:p w14:paraId="045D79BB" w14:textId="2FE3595F" w:rsidR="001035B7" w:rsidRDefault="00F35826" w:rsidP="008B6B6D">
      <w:pPr>
        <w:pStyle w:val="ListParagraph"/>
        <w:numPr>
          <w:ilvl w:val="0"/>
          <w:numId w:val="12"/>
        </w:numPr>
        <w:spacing w:line="256" w:lineRule="auto"/>
        <w:jc w:val="both"/>
        <w:rPr>
          <w:rFonts w:ascii="Arial" w:hAnsi="Arial" w:cs="Arial"/>
        </w:rPr>
      </w:pPr>
      <w:r>
        <w:rPr>
          <w:rFonts w:ascii="Arial" w:hAnsi="Arial" w:cs="Arial"/>
        </w:rPr>
        <w:t>System displays a message and waits for confirmation.</w:t>
      </w:r>
    </w:p>
    <w:p w14:paraId="3FE85FE3" w14:textId="3D561FDF" w:rsidR="00F35826" w:rsidRDefault="00F35826" w:rsidP="008B6B6D">
      <w:pPr>
        <w:pStyle w:val="ListParagraph"/>
        <w:numPr>
          <w:ilvl w:val="0"/>
          <w:numId w:val="12"/>
        </w:numPr>
        <w:spacing w:line="256" w:lineRule="auto"/>
        <w:jc w:val="both"/>
        <w:rPr>
          <w:rFonts w:ascii="Arial" w:hAnsi="Arial" w:cs="Arial"/>
        </w:rPr>
      </w:pPr>
      <w:r>
        <w:rPr>
          <w:rFonts w:ascii="Arial" w:hAnsi="Arial" w:cs="Arial"/>
        </w:rPr>
        <w:t>User gives confirmation.</w:t>
      </w:r>
    </w:p>
    <w:p w14:paraId="1113ADBD" w14:textId="3A8143EA" w:rsidR="001035B7" w:rsidRDefault="00F35826" w:rsidP="008B6B6D">
      <w:pPr>
        <w:pStyle w:val="ListParagraph"/>
        <w:numPr>
          <w:ilvl w:val="0"/>
          <w:numId w:val="12"/>
        </w:numPr>
        <w:spacing w:line="256" w:lineRule="auto"/>
        <w:jc w:val="both"/>
        <w:rPr>
          <w:rFonts w:ascii="Arial" w:hAnsi="Arial" w:cs="Arial"/>
        </w:rPr>
      </w:pPr>
      <w:r>
        <w:rPr>
          <w:rFonts w:ascii="Arial" w:hAnsi="Arial" w:cs="Arial"/>
        </w:rPr>
        <w:t xml:space="preserve">System removes the selected record. And the flow </w:t>
      </w:r>
      <w:r w:rsidRPr="00305907">
        <w:rPr>
          <w:rFonts w:ascii="Arial" w:hAnsi="Arial" w:cs="Arial"/>
        </w:rPr>
        <w:t xml:space="preserve">continues </w:t>
      </w:r>
      <w:r>
        <w:rPr>
          <w:rFonts w:ascii="Arial" w:hAnsi="Arial" w:cs="Arial"/>
        </w:rPr>
        <w:t xml:space="preserve">from </w:t>
      </w:r>
      <w:r w:rsidRPr="00305907">
        <w:rPr>
          <w:rFonts w:ascii="Arial" w:hAnsi="Arial" w:cs="Arial"/>
        </w:rPr>
        <w:t xml:space="preserve">step </w:t>
      </w:r>
      <w:r>
        <w:rPr>
          <w:rFonts w:ascii="Arial" w:hAnsi="Arial" w:cs="Arial"/>
        </w:rPr>
        <w:t>4</w:t>
      </w:r>
      <w:r w:rsidRPr="00305907">
        <w:rPr>
          <w:rFonts w:ascii="Arial" w:hAnsi="Arial" w:cs="Arial"/>
        </w:rPr>
        <w:t xml:space="preserve"> of the main success scenario</w:t>
      </w:r>
      <w:r>
        <w:rPr>
          <w:rFonts w:ascii="Arial" w:hAnsi="Arial" w:cs="Arial"/>
        </w:rPr>
        <w:t>.</w:t>
      </w:r>
    </w:p>
    <w:p w14:paraId="211848B2" w14:textId="598C8044" w:rsidR="00C509FE" w:rsidRPr="00305907" w:rsidRDefault="003C56E2" w:rsidP="008B6B6D">
      <w:pPr>
        <w:jc w:val="both"/>
        <w:rPr>
          <w:rFonts w:ascii="Arial" w:hAnsi="Arial" w:cs="Arial"/>
        </w:rPr>
      </w:pPr>
      <w:r>
        <w:rPr>
          <w:rFonts w:ascii="Arial" w:hAnsi="Arial" w:cs="Arial"/>
          <w:b/>
        </w:rPr>
        <w:t>4</w:t>
      </w:r>
      <w:r w:rsidRPr="007D5341">
        <w:rPr>
          <w:rFonts w:ascii="Arial" w:hAnsi="Arial" w:cs="Arial"/>
          <w:b/>
        </w:rPr>
        <w:t xml:space="preserve">a. </w:t>
      </w:r>
      <w:r w:rsidR="00C509FE">
        <w:rPr>
          <w:rFonts w:ascii="Arial" w:hAnsi="Arial" w:cs="Arial"/>
        </w:rPr>
        <w:t>Vali</w:t>
      </w:r>
      <w:r w:rsidR="00C509FE" w:rsidRPr="00305907">
        <w:rPr>
          <w:rFonts w:ascii="Arial" w:hAnsi="Arial" w:cs="Arial"/>
        </w:rPr>
        <w:t xml:space="preserve">dation is invalid because of </w:t>
      </w:r>
      <w:r w:rsidR="00C509FE">
        <w:rPr>
          <w:rFonts w:ascii="Arial" w:hAnsi="Arial" w:cs="Arial"/>
        </w:rPr>
        <w:t>missing information:</w:t>
      </w:r>
    </w:p>
    <w:p w14:paraId="534AE194" w14:textId="77777777" w:rsidR="00C509FE" w:rsidRPr="00305907" w:rsidRDefault="00C509FE" w:rsidP="001B219A">
      <w:pPr>
        <w:pStyle w:val="ListParagraph"/>
        <w:numPr>
          <w:ilvl w:val="0"/>
          <w:numId w:val="38"/>
        </w:numPr>
        <w:spacing w:line="256" w:lineRule="auto"/>
        <w:jc w:val="both"/>
        <w:rPr>
          <w:rFonts w:ascii="Arial" w:hAnsi="Arial" w:cs="Arial"/>
        </w:rPr>
      </w:pPr>
      <w:r w:rsidRPr="00305907">
        <w:rPr>
          <w:rFonts w:ascii="Arial" w:hAnsi="Arial" w:cs="Arial"/>
        </w:rPr>
        <w:t>System displays an error message.</w:t>
      </w:r>
    </w:p>
    <w:p w14:paraId="7ABCC3C7" w14:textId="77777777" w:rsidR="00C509FE" w:rsidRPr="00305907" w:rsidRDefault="00C509FE" w:rsidP="001B219A">
      <w:pPr>
        <w:pStyle w:val="ListParagraph"/>
        <w:numPr>
          <w:ilvl w:val="0"/>
          <w:numId w:val="38"/>
        </w:numPr>
        <w:spacing w:line="256" w:lineRule="auto"/>
        <w:jc w:val="both"/>
        <w:rPr>
          <w:rFonts w:ascii="Arial" w:hAnsi="Arial" w:cs="Arial"/>
        </w:rPr>
      </w:pPr>
      <w:r w:rsidRPr="00305907">
        <w:rPr>
          <w:rFonts w:ascii="Arial" w:hAnsi="Arial" w:cs="Arial"/>
        </w:rPr>
        <w:t xml:space="preserve">Flow continues from step </w:t>
      </w:r>
      <w:r>
        <w:rPr>
          <w:rFonts w:ascii="Arial" w:hAnsi="Arial" w:cs="Arial"/>
        </w:rPr>
        <w:t>3</w:t>
      </w:r>
      <w:r w:rsidRPr="00305907">
        <w:rPr>
          <w:rFonts w:ascii="Arial" w:hAnsi="Arial" w:cs="Arial"/>
        </w:rPr>
        <w:t xml:space="preserve"> of the main success scenario.</w:t>
      </w:r>
    </w:p>
    <w:p w14:paraId="12DB720A" w14:textId="77777777" w:rsidR="00DA6D24" w:rsidRPr="00305907" w:rsidRDefault="00DA6D24" w:rsidP="008B6B6D">
      <w:pPr>
        <w:jc w:val="both"/>
        <w:rPr>
          <w:rFonts w:ascii="Arial" w:hAnsi="Arial" w:cs="Arial"/>
          <w:b/>
        </w:rPr>
      </w:pPr>
      <w:r w:rsidRPr="00305907">
        <w:rPr>
          <w:rFonts w:ascii="Arial" w:hAnsi="Arial" w:cs="Arial"/>
          <w:b/>
        </w:rPr>
        <w:t>Special Requirements:</w:t>
      </w:r>
    </w:p>
    <w:p w14:paraId="07B2ABCC" w14:textId="4E3840D9" w:rsidR="00DA6D24" w:rsidRPr="00305907" w:rsidRDefault="00C509FE" w:rsidP="001B219A">
      <w:pPr>
        <w:pStyle w:val="ListParagraph"/>
        <w:numPr>
          <w:ilvl w:val="0"/>
          <w:numId w:val="37"/>
        </w:numPr>
        <w:spacing w:line="256" w:lineRule="auto"/>
        <w:jc w:val="both"/>
        <w:rPr>
          <w:rFonts w:ascii="Arial" w:hAnsi="Arial" w:cs="Arial"/>
        </w:rPr>
      </w:pPr>
      <w:r>
        <w:rPr>
          <w:rFonts w:ascii="Arial" w:hAnsi="Arial" w:cs="Arial"/>
        </w:rPr>
        <w:t>Each credit card should belong to one user, but a user can add one or more credit card.</w:t>
      </w:r>
    </w:p>
    <w:p w14:paraId="5BCAC031" w14:textId="2B770933" w:rsidR="00EF3A86" w:rsidRDefault="00C509FE" w:rsidP="001B219A">
      <w:pPr>
        <w:pStyle w:val="ListParagraph"/>
        <w:numPr>
          <w:ilvl w:val="0"/>
          <w:numId w:val="37"/>
        </w:numPr>
        <w:spacing w:line="256" w:lineRule="auto"/>
        <w:jc w:val="both"/>
        <w:rPr>
          <w:rFonts w:ascii="Arial" w:hAnsi="Arial" w:cs="Arial"/>
        </w:rPr>
      </w:pPr>
      <w:r>
        <w:rPr>
          <w:rFonts w:ascii="Arial" w:hAnsi="Arial" w:cs="Arial"/>
        </w:rPr>
        <w:t>Card number</w:t>
      </w:r>
      <w:r w:rsidR="00EF3A86">
        <w:rPr>
          <w:rFonts w:ascii="Arial" w:hAnsi="Arial" w:cs="Arial"/>
        </w:rPr>
        <w:t>, expiration date and security code should be checked according to the regex.</w:t>
      </w:r>
    </w:p>
    <w:p w14:paraId="10A8A699" w14:textId="7B039135" w:rsidR="00375053" w:rsidRDefault="00375053" w:rsidP="001B219A">
      <w:pPr>
        <w:pStyle w:val="ListParagraph"/>
        <w:numPr>
          <w:ilvl w:val="0"/>
          <w:numId w:val="37"/>
        </w:numPr>
        <w:spacing w:line="256" w:lineRule="auto"/>
        <w:jc w:val="both"/>
        <w:rPr>
          <w:rFonts w:ascii="Arial" w:hAnsi="Arial" w:cs="Arial"/>
        </w:rPr>
      </w:pPr>
      <w:r>
        <w:rPr>
          <w:rFonts w:ascii="Arial" w:hAnsi="Arial" w:cs="Arial"/>
        </w:rPr>
        <w:t>Credit card information should be encrypted.</w:t>
      </w:r>
    </w:p>
    <w:p w14:paraId="07B52078" w14:textId="77777777" w:rsidR="00EF3A86" w:rsidRDefault="00EF3A86" w:rsidP="00EF3A86">
      <w:pPr>
        <w:spacing w:line="256" w:lineRule="auto"/>
        <w:jc w:val="both"/>
        <w:rPr>
          <w:rFonts w:ascii="Arial" w:hAnsi="Arial" w:cs="Arial"/>
        </w:rPr>
      </w:pPr>
    </w:p>
    <w:p w14:paraId="308D674B" w14:textId="06DB91C0" w:rsidR="00DE45E3" w:rsidRPr="007D5341" w:rsidRDefault="00DE45E3" w:rsidP="00A11177">
      <w:pPr>
        <w:pStyle w:val="Heading1"/>
        <w:rPr>
          <w:noProof/>
        </w:rPr>
      </w:pPr>
      <w:bookmarkStart w:id="5" w:name="_Toc131933569"/>
      <w:r w:rsidRPr="007D5341">
        <w:rPr>
          <w:noProof/>
        </w:rPr>
        <w:lastRenderedPageBreak/>
        <w:t xml:space="preserve">Use Case UC5: </w:t>
      </w:r>
      <w:r w:rsidR="00C4163E">
        <w:rPr>
          <w:noProof/>
        </w:rPr>
        <w:t>Manage</w:t>
      </w:r>
      <w:r w:rsidRPr="007D5341">
        <w:rPr>
          <w:noProof/>
        </w:rPr>
        <w:t xml:space="preserve"> Account</w:t>
      </w:r>
      <w:bookmarkEnd w:id="5"/>
    </w:p>
    <w:p w14:paraId="64F72A92" w14:textId="45DFBECC" w:rsidR="00C4163E" w:rsidRPr="00305907" w:rsidRDefault="00C4163E" w:rsidP="008B6B6D">
      <w:pPr>
        <w:jc w:val="both"/>
        <w:rPr>
          <w:rFonts w:ascii="Arial" w:hAnsi="Arial" w:cs="Arial"/>
        </w:rPr>
      </w:pPr>
      <w:r w:rsidRPr="00305907">
        <w:rPr>
          <w:rFonts w:ascii="Arial" w:hAnsi="Arial" w:cs="Arial"/>
        </w:rPr>
        <w:t xml:space="preserve">User wants to </w:t>
      </w:r>
      <w:r>
        <w:rPr>
          <w:rFonts w:ascii="Arial" w:hAnsi="Arial" w:cs="Arial"/>
        </w:rPr>
        <w:t>manage</w:t>
      </w:r>
      <w:r w:rsidRPr="00305907">
        <w:rPr>
          <w:rFonts w:ascii="Arial" w:hAnsi="Arial" w:cs="Arial"/>
        </w:rPr>
        <w:t xml:space="preserve"> the </w:t>
      </w:r>
      <w:r>
        <w:rPr>
          <w:rFonts w:ascii="Arial" w:hAnsi="Arial" w:cs="Arial"/>
        </w:rPr>
        <w:t>account</w:t>
      </w:r>
      <w:r w:rsidRPr="00305907">
        <w:rPr>
          <w:rFonts w:ascii="Arial" w:hAnsi="Arial" w:cs="Arial"/>
        </w:rPr>
        <w:t xml:space="preserve">. System displays </w:t>
      </w:r>
      <w:r>
        <w:rPr>
          <w:rFonts w:ascii="Arial" w:hAnsi="Arial" w:cs="Arial"/>
        </w:rPr>
        <w:t>account information</w:t>
      </w:r>
      <w:r w:rsidRPr="00305907">
        <w:rPr>
          <w:rFonts w:ascii="Arial" w:hAnsi="Arial" w:cs="Arial"/>
        </w:rPr>
        <w:t xml:space="preserve"> page. User </w:t>
      </w:r>
      <w:r>
        <w:rPr>
          <w:rFonts w:ascii="Arial" w:hAnsi="Arial" w:cs="Arial"/>
        </w:rPr>
        <w:t xml:space="preserve">wants to change account type or remove account. </w:t>
      </w:r>
      <w:r w:rsidRPr="00305907">
        <w:rPr>
          <w:rFonts w:ascii="Arial" w:hAnsi="Arial" w:cs="Arial"/>
        </w:rPr>
        <w:t xml:space="preserve">System </w:t>
      </w:r>
      <w:r>
        <w:rPr>
          <w:rFonts w:ascii="Arial" w:hAnsi="Arial" w:cs="Arial"/>
        </w:rPr>
        <w:t>saves the updates</w:t>
      </w:r>
      <w:r w:rsidRPr="00305907">
        <w:rPr>
          <w:rFonts w:ascii="Arial" w:hAnsi="Arial" w:cs="Arial"/>
        </w:rPr>
        <w:t xml:space="preserve"> and </w:t>
      </w:r>
      <w:r>
        <w:rPr>
          <w:rFonts w:ascii="Arial" w:hAnsi="Arial" w:cs="Arial"/>
        </w:rPr>
        <w:t>displays new information successfully.</w:t>
      </w:r>
    </w:p>
    <w:p w14:paraId="6076F841" w14:textId="307317EA" w:rsidR="00DE45E3" w:rsidRPr="007D5341" w:rsidRDefault="00DE45E3"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4F1EB1B3" w14:textId="77777777" w:rsidR="00DE45E3" w:rsidRPr="007D5341" w:rsidRDefault="00DE45E3" w:rsidP="008B6B6D">
      <w:pPr>
        <w:pStyle w:val="Default"/>
        <w:jc w:val="both"/>
        <w:rPr>
          <w:rFonts w:ascii="Arial" w:hAnsi="Arial" w:cs="Arial"/>
          <w:noProof/>
          <w:sz w:val="22"/>
          <w:szCs w:val="22"/>
          <w:lang w:val="en-US"/>
        </w:rPr>
      </w:pPr>
    </w:p>
    <w:p w14:paraId="679402EE" w14:textId="77777777" w:rsidR="00DE45E3" w:rsidRPr="007D5341" w:rsidRDefault="00DE45E3"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34415BAC" w14:textId="77777777" w:rsidR="00DE45E3" w:rsidRPr="007D5341" w:rsidRDefault="00DE45E3" w:rsidP="008B6B6D">
      <w:pPr>
        <w:pStyle w:val="Default"/>
        <w:jc w:val="both"/>
        <w:rPr>
          <w:rFonts w:ascii="Arial" w:hAnsi="Arial" w:cs="Arial"/>
          <w:b/>
          <w:bCs/>
          <w:noProof/>
          <w:sz w:val="22"/>
          <w:szCs w:val="22"/>
          <w:lang w:val="en-US"/>
        </w:rPr>
      </w:pPr>
    </w:p>
    <w:p w14:paraId="4A66AEF3" w14:textId="4A69C8F8" w:rsidR="00DE45E3" w:rsidRPr="007D5341" w:rsidRDefault="00DE45E3"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Pr="007D5341">
        <w:rPr>
          <w:rFonts w:ascii="Arial" w:hAnsi="Arial" w:cs="Arial"/>
          <w:noProof/>
          <w:sz w:val="22"/>
          <w:szCs w:val="22"/>
          <w:lang w:val="en-US"/>
        </w:rPr>
        <w:t>Standar</w:t>
      </w:r>
      <w:r w:rsidR="00C86177">
        <w:rPr>
          <w:rFonts w:ascii="Arial" w:hAnsi="Arial" w:cs="Arial"/>
          <w:noProof/>
          <w:sz w:val="22"/>
          <w:szCs w:val="22"/>
          <w:lang w:val="en-US"/>
        </w:rPr>
        <w:t>d</w:t>
      </w:r>
      <w:r w:rsidRPr="007D5341">
        <w:rPr>
          <w:rFonts w:ascii="Arial" w:hAnsi="Arial" w:cs="Arial"/>
          <w:noProof/>
          <w:sz w:val="22"/>
          <w:szCs w:val="22"/>
          <w:lang w:val="en-US"/>
        </w:rPr>
        <w:t xml:space="preserve"> User</w:t>
      </w:r>
      <w:r w:rsidR="00C4163E">
        <w:rPr>
          <w:rFonts w:ascii="Arial" w:hAnsi="Arial" w:cs="Arial"/>
          <w:noProof/>
          <w:sz w:val="22"/>
          <w:szCs w:val="22"/>
          <w:lang w:val="en-US"/>
        </w:rPr>
        <w:t>, Premium User</w:t>
      </w:r>
      <w:r w:rsidR="00613AA8">
        <w:rPr>
          <w:rFonts w:ascii="Arial" w:hAnsi="Arial" w:cs="Arial"/>
          <w:noProof/>
          <w:sz w:val="22"/>
          <w:szCs w:val="22"/>
          <w:lang w:val="en-US"/>
        </w:rPr>
        <w:t>, Seller</w:t>
      </w:r>
    </w:p>
    <w:p w14:paraId="60527578" w14:textId="77777777" w:rsidR="00DE45E3" w:rsidRPr="007D5341" w:rsidRDefault="00DE45E3" w:rsidP="008B6B6D">
      <w:pPr>
        <w:pStyle w:val="Default"/>
        <w:jc w:val="both"/>
        <w:rPr>
          <w:rFonts w:ascii="Arial" w:hAnsi="Arial" w:cs="Arial"/>
          <w:b/>
          <w:noProof/>
          <w:sz w:val="22"/>
          <w:szCs w:val="22"/>
          <w:lang w:val="en-US"/>
        </w:rPr>
      </w:pPr>
    </w:p>
    <w:p w14:paraId="56716A96" w14:textId="0FC4B237" w:rsidR="00DE45E3" w:rsidRPr="007D5341" w:rsidRDefault="00DE45E3"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C4163E" w:rsidRPr="007D5341">
        <w:rPr>
          <w:rFonts w:ascii="Arial" w:hAnsi="Arial" w:cs="Arial"/>
          <w:noProof/>
          <w:sz w:val="22"/>
          <w:szCs w:val="22"/>
          <w:lang w:val="en-US"/>
        </w:rPr>
        <w:t xml:space="preserve">User successfully </w:t>
      </w:r>
      <w:r w:rsidR="00C4163E">
        <w:rPr>
          <w:rFonts w:ascii="Arial" w:hAnsi="Arial" w:cs="Arial"/>
          <w:noProof/>
          <w:sz w:val="22"/>
          <w:szCs w:val="22"/>
          <w:lang w:val="en-US"/>
        </w:rPr>
        <w:t>logins</w:t>
      </w:r>
      <w:r w:rsidR="00C4163E" w:rsidRPr="007D5341">
        <w:rPr>
          <w:rFonts w:ascii="Arial" w:hAnsi="Arial" w:cs="Arial"/>
          <w:noProof/>
          <w:sz w:val="22"/>
          <w:szCs w:val="22"/>
          <w:lang w:val="en-US"/>
        </w:rPr>
        <w:t xml:space="preserve"> to the system</w:t>
      </w:r>
      <w:r w:rsidR="00C4163E">
        <w:rPr>
          <w:rFonts w:ascii="Arial" w:hAnsi="Arial" w:cs="Arial"/>
          <w:noProof/>
          <w:sz w:val="22"/>
          <w:szCs w:val="22"/>
          <w:lang w:val="en-US"/>
        </w:rPr>
        <w:t xml:space="preserve"> and account information page is loaded successfully and user adds at least one credit card information to the system</w:t>
      </w:r>
      <w:r w:rsidR="00C4163E" w:rsidRPr="007D5341">
        <w:rPr>
          <w:rFonts w:ascii="Arial" w:hAnsi="Arial" w:cs="Arial"/>
          <w:noProof/>
          <w:sz w:val="22"/>
          <w:szCs w:val="22"/>
          <w:lang w:val="en-US"/>
        </w:rPr>
        <w:t>.</w:t>
      </w:r>
    </w:p>
    <w:p w14:paraId="5812EF35" w14:textId="77777777" w:rsidR="00DE45E3" w:rsidRPr="007D5341" w:rsidRDefault="00DE45E3" w:rsidP="008B6B6D">
      <w:pPr>
        <w:pStyle w:val="Default"/>
        <w:jc w:val="both"/>
        <w:rPr>
          <w:rFonts w:ascii="Arial" w:hAnsi="Arial" w:cs="Arial"/>
          <w:noProof/>
          <w:sz w:val="22"/>
          <w:szCs w:val="22"/>
          <w:lang w:val="en-US"/>
        </w:rPr>
      </w:pPr>
    </w:p>
    <w:p w14:paraId="491E5364" w14:textId="77777777" w:rsidR="00C4163E" w:rsidRPr="00305907" w:rsidRDefault="00C4163E"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2B7211A0" w14:textId="776B78B6" w:rsidR="00C4163E" w:rsidRPr="00305907" w:rsidRDefault="00C4163E" w:rsidP="008B6B6D">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 xml:space="preserve">System </w:t>
      </w:r>
      <w:r w:rsidR="008F6634">
        <w:rPr>
          <w:rFonts w:ascii="Arial" w:eastAsia="Lucida Sans Unicode" w:hAnsi="Arial" w:cs="Arial"/>
          <w:sz w:val="22"/>
          <w:szCs w:val="22"/>
          <w:lang w:val="en-US"/>
        </w:rPr>
        <w:t xml:space="preserve">checks payment </w:t>
      </w:r>
      <w:r>
        <w:rPr>
          <w:rFonts w:ascii="Arial" w:eastAsia="Lucida Sans Unicode" w:hAnsi="Arial" w:cs="Arial"/>
          <w:sz w:val="22"/>
          <w:szCs w:val="22"/>
          <w:lang w:val="en-US"/>
        </w:rPr>
        <w:t xml:space="preserve">and saves new account type and displays the updated account </w:t>
      </w:r>
      <w:r w:rsidR="008F6634">
        <w:rPr>
          <w:rFonts w:ascii="Arial" w:eastAsia="Lucida Sans Unicode" w:hAnsi="Arial" w:cs="Arial"/>
          <w:sz w:val="22"/>
          <w:szCs w:val="22"/>
          <w:lang w:val="en-US"/>
        </w:rPr>
        <w:t>information successfully.</w:t>
      </w:r>
    </w:p>
    <w:p w14:paraId="312A918B" w14:textId="77777777" w:rsidR="00C4163E" w:rsidRDefault="00C4163E" w:rsidP="00DE45E3">
      <w:pPr>
        <w:pStyle w:val="Default"/>
        <w:rPr>
          <w:rFonts w:ascii="Arial" w:hAnsi="Arial" w:cs="Arial"/>
          <w:b/>
          <w:noProof/>
          <w:sz w:val="22"/>
          <w:szCs w:val="22"/>
          <w:lang w:val="en-US"/>
        </w:rPr>
      </w:pPr>
    </w:p>
    <w:p w14:paraId="696FA19D" w14:textId="1A3C20AC" w:rsidR="00DE45E3" w:rsidRDefault="00DE45E3" w:rsidP="00DE45E3">
      <w:pPr>
        <w:pStyle w:val="Default"/>
        <w:rPr>
          <w:rFonts w:ascii="Arial" w:hAnsi="Arial" w:cs="Arial"/>
          <w:b/>
          <w:noProof/>
          <w:sz w:val="22"/>
          <w:szCs w:val="22"/>
          <w:lang w:val="en-US"/>
        </w:rPr>
      </w:pPr>
      <w:r w:rsidRPr="007D5341">
        <w:rPr>
          <w:rFonts w:ascii="Arial" w:hAnsi="Arial" w:cs="Arial"/>
          <w:b/>
          <w:noProof/>
          <w:sz w:val="22"/>
          <w:szCs w:val="22"/>
          <w:lang w:val="en-US"/>
        </w:rPr>
        <w:t>Main Success Scenario:</w:t>
      </w:r>
    </w:p>
    <w:p w14:paraId="0FBE2295" w14:textId="77777777" w:rsidR="00F8756F" w:rsidRPr="007D5341" w:rsidRDefault="00F8756F" w:rsidP="00DE45E3">
      <w:pPr>
        <w:pStyle w:val="Default"/>
        <w:rPr>
          <w:rFonts w:ascii="Arial" w:hAnsi="Arial" w:cs="Arial"/>
          <w:b/>
          <w:noProof/>
          <w:sz w:val="22"/>
          <w:szCs w:val="22"/>
          <w:lang w:val="en-US"/>
        </w:rPr>
      </w:pPr>
    </w:p>
    <w:p w14:paraId="26A73DBB" w14:textId="738F7527" w:rsidR="008F6634" w:rsidRDefault="008F6634" w:rsidP="00DD60CF">
      <w:pPr>
        <w:pStyle w:val="ListParagraph"/>
        <w:numPr>
          <w:ilvl w:val="0"/>
          <w:numId w:val="19"/>
        </w:numPr>
        <w:spacing w:line="256" w:lineRule="auto"/>
        <w:jc w:val="both"/>
        <w:rPr>
          <w:rFonts w:ascii="Arial" w:hAnsi="Arial" w:cs="Arial"/>
        </w:rPr>
      </w:pPr>
      <w:r>
        <w:rPr>
          <w:rFonts w:ascii="Arial" w:hAnsi="Arial" w:cs="Arial"/>
        </w:rPr>
        <w:t>User wants to manage account information.</w:t>
      </w:r>
    </w:p>
    <w:p w14:paraId="618E5BC4" w14:textId="16F2E668" w:rsidR="008F6634" w:rsidRDefault="008F6634" w:rsidP="00DD60CF">
      <w:pPr>
        <w:pStyle w:val="ListParagraph"/>
        <w:numPr>
          <w:ilvl w:val="0"/>
          <w:numId w:val="19"/>
        </w:numPr>
        <w:spacing w:line="256" w:lineRule="auto"/>
        <w:jc w:val="both"/>
        <w:rPr>
          <w:rFonts w:ascii="Arial" w:hAnsi="Arial" w:cs="Arial"/>
        </w:rPr>
      </w:pPr>
      <w:r>
        <w:rPr>
          <w:rFonts w:ascii="Arial" w:hAnsi="Arial" w:cs="Arial"/>
        </w:rPr>
        <w:t>System displays current account information.</w:t>
      </w:r>
    </w:p>
    <w:p w14:paraId="7A97EA4F" w14:textId="074E1505" w:rsidR="00DE45E3" w:rsidRPr="007D5341" w:rsidRDefault="00DE45E3" w:rsidP="00DD60CF">
      <w:pPr>
        <w:pStyle w:val="ListParagraph"/>
        <w:numPr>
          <w:ilvl w:val="0"/>
          <w:numId w:val="19"/>
        </w:numPr>
        <w:spacing w:line="256" w:lineRule="auto"/>
        <w:jc w:val="both"/>
        <w:rPr>
          <w:rFonts w:ascii="Arial" w:hAnsi="Arial" w:cs="Arial"/>
        </w:rPr>
      </w:pPr>
      <w:r w:rsidRPr="007D5341">
        <w:rPr>
          <w:rFonts w:ascii="Arial" w:hAnsi="Arial" w:cs="Arial"/>
        </w:rPr>
        <w:t>User want</w:t>
      </w:r>
      <w:r w:rsidR="008F6634">
        <w:rPr>
          <w:rFonts w:ascii="Arial" w:hAnsi="Arial" w:cs="Arial"/>
        </w:rPr>
        <w:t>s to switch to the premium account.</w:t>
      </w:r>
    </w:p>
    <w:p w14:paraId="3104D694" w14:textId="342390A2" w:rsidR="00DE45E3" w:rsidRPr="007D5341" w:rsidRDefault="00DE45E3" w:rsidP="00DD60CF">
      <w:pPr>
        <w:pStyle w:val="ListParagraph"/>
        <w:numPr>
          <w:ilvl w:val="0"/>
          <w:numId w:val="19"/>
        </w:numPr>
        <w:spacing w:line="256" w:lineRule="auto"/>
        <w:jc w:val="both"/>
        <w:rPr>
          <w:rFonts w:ascii="Arial" w:hAnsi="Arial" w:cs="Arial"/>
        </w:rPr>
      </w:pPr>
      <w:r w:rsidRPr="007D5341">
        <w:rPr>
          <w:rFonts w:ascii="Arial" w:hAnsi="Arial" w:cs="Arial"/>
        </w:rPr>
        <w:t xml:space="preserve">System displays </w:t>
      </w:r>
      <w:r w:rsidR="008F6634">
        <w:rPr>
          <w:rFonts w:ascii="Arial" w:hAnsi="Arial" w:cs="Arial"/>
        </w:rPr>
        <w:t>different premium account types that user can switch.</w:t>
      </w:r>
    </w:p>
    <w:p w14:paraId="4B747A06" w14:textId="07D42461" w:rsidR="00DE45E3" w:rsidRDefault="00DE45E3" w:rsidP="00DD60CF">
      <w:pPr>
        <w:pStyle w:val="ListParagraph"/>
        <w:numPr>
          <w:ilvl w:val="0"/>
          <w:numId w:val="19"/>
        </w:numPr>
        <w:spacing w:line="256" w:lineRule="auto"/>
        <w:jc w:val="both"/>
        <w:rPr>
          <w:rFonts w:ascii="Arial" w:hAnsi="Arial" w:cs="Arial"/>
        </w:rPr>
      </w:pPr>
      <w:r w:rsidRPr="007D5341">
        <w:rPr>
          <w:rFonts w:ascii="Arial" w:hAnsi="Arial" w:cs="Arial"/>
        </w:rPr>
        <w:t xml:space="preserve">User </w:t>
      </w:r>
      <w:r w:rsidR="00D046EE" w:rsidRPr="007D5341">
        <w:rPr>
          <w:rFonts w:ascii="Arial" w:hAnsi="Arial" w:cs="Arial"/>
        </w:rPr>
        <w:t xml:space="preserve">selects an </w:t>
      </w:r>
      <w:r w:rsidR="008F6634">
        <w:rPr>
          <w:rFonts w:ascii="Arial" w:hAnsi="Arial" w:cs="Arial"/>
        </w:rPr>
        <w:t>account type</w:t>
      </w:r>
      <w:r w:rsidRPr="007D5341">
        <w:rPr>
          <w:rFonts w:ascii="Arial" w:hAnsi="Arial" w:cs="Arial"/>
        </w:rPr>
        <w:t>.</w:t>
      </w:r>
    </w:p>
    <w:p w14:paraId="70845BF3" w14:textId="44C53E3C" w:rsidR="00D56646" w:rsidRDefault="00D56646" w:rsidP="00DD60CF">
      <w:pPr>
        <w:pStyle w:val="ListParagraph"/>
        <w:numPr>
          <w:ilvl w:val="0"/>
          <w:numId w:val="19"/>
        </w:numPr>
        <w:spacing w:line="256" w:lineRule="auto"/>
        <w:jc w:val="both"/>
        <w:rPr>
          <w:rFonts w:ascii="Arial" w:hAnsi="Arial" w:cs="Arial"/>
        </w:rPr>
      </w:pPr>
      <w:r>
        <w:rPr>
          <w:rFonts w:ascii="Arial" w:hAnsi="Arial" w:cs="Arial"/>
        </w:rPr>
        <w:t>System lists the credit cards registered in the system.</w:t>
      </w:r>
    </w:p>
    <w:p w14:paraId="5DF154CB" w14:textId="7071E87F" w:rsidR="00D56646" w:rsidRPr="007D5341" w:rsidRDefault="00D56646" w:rsidP="00DD60CF">
      <w:pPr>
        <w:pStyle w:val="ListParagraph"/>
        <w:numPr>
          <w:ilvl w:val="0"/>
          <w:numId w:val="19"/>
        </w:numPr>
        <w:spacing w:line="256" w:lineRule="auto"/>
        <w:jc w:val="both"/>
        <w:rPr>
          <w:rFonts w:ascii="Arial" w:hAnsi="Arial" w:cs="Arial"/>
        </w:rPr>
      </w:pPr>
      <w:r>
        <w:rPr>
          <w:rFonts w:ascii="Arial" w:hAnsi="Arial" w:cs="Arial"/>
        </w:rPr>
        <w:t>User selects a credit card.</w:t>
      </w:r>
    </w:p>
    <w:p w14:paraId="639792A2" w14:textId="5CF14E77" w:rsidR="00DE45E3" w:rsidRPr="007D5341" w:rsidRDefault="00DE45E3" w:rsidP="00DD60CF">
      <w:pPr>
        <w:pStyle w:val="ListParagraph"/>
        <w:numPr>
          <w:ilvl w:val="0"/>
          <w:numId w:val="19"/>
        </w:numPr>
        <w:spacing w:line="256" w:lineRule="auto"/>
        <w:jc w:val="both"/>
        <w:rPr>
          <w:rFonts w:ascii="Arial" w:hAnsi="Arial" w:cs="Arial"/>
        </w:rPr>
      </w:pPr>
      <w:r w:rsidRPr="007D5341">
        <w:rPr>
          <w:rFonts w:ascii="Arial" w:hAnsi="Arial" w:cs="Arial"/>
        </w:rPr>
        <w:t xml:space="preserve">System </w:t>
      </w:r>
      <w:r w:rsidR="00D046EE" w:rsidRPr="007D5341">
        <w:rPr>
          <w:rFonts w:ascii="Arial" w:hAnsi="Arial" w:cs="Arial"/>
        </w:rPr>
        <w:t>waits for con</w:t>
      </w:r>
      <w:r w:rsidR="008F6634">
        <w:rPr>
          <w:rFonts w:ascii="Arial" w:hAnsi="Arial" w:cs="Arial"/>
        </w:rPr>
        <w:t xml:space="preserve">firmation </w:t>
      </w:r>
      <w:r w:rsidR="00D046EE" w:rsidRPr="007D5341">
        <w:rPr>
          <w:rFonts w:ascii="Arial" w:hAnsi="Arial" w:cs="Arial"/>
        </w:rPr>
        <w:t>to continue the</w:t>
      </w:r>
      <w:r w:rsidR="008F6634">
        <w:rPr>
          <w:rFonts w:ascii="Arial" w:hAnsi="Arial" w:cs="Arial"/>
        </w:rPr>
        <w:t xml:space="preserve"> </w:t>
      </w:r>
      <w:r w:rsidR="00D046EE" w:rsidRPr="007D5341">
        <w:rPr>
          <w:rFonts w:ascii="Arial" w:hAnsi="Arial" w:cs="Arial"/>
        </w:rPr>
        <w:t>process</w:t>
      </w:r>
      <w:r w:rsidRPr="007D5341">
        <w:rPr>
          <w:rFonts w:ascii="Arial" w:hAnsi="Arial" w:cs="Arial"/>
        </w:rPr>
        <w:t>.</w:t>
      </w:r>
    </w:p>
    <w:p w14:paraId="78E8F595" w14:textId="305C0EA9" w:rsidR="008F6634" w:rsidRPr="008F6634" w:rsidRDefault="00D046EE" w:rsidP="00DD60CF">
      <w:pPr>
        <w:pStyle w:val="ListParagraph"/>
        <w:numPr>
          <w:ilvl w:val="0"/>
          <w:numId w:val="19"/>
        </w:numPr>
        <w:spacing w:line="256" w:lineRule="auto"/>
        <w:jc w:val="both"/>
        <w:rPr>
          <w:rFonts w:ascii="Arial" w:hAnsi="Arial" w:cs="Arial"/>
        </w:rPr>
      </w:pPr>
      <w:r w:rsidRPr="007D5341">
        <w:rPr>
          <w:rFonts w:ascii="Arial" w:hAnsi="Arial" w:cs="Arial"/>
        </w:rPr>
        <w:t xml:space="preserve">User gives </w:t>
      </w:r>
      <w:r w:rsidR="008F6634">
        <w:rPr>
          <w:rFonts w:ascii="Arial" w:hAnsi="Arial" w:cs="Arial"/>
        </w:rPr>
        <w:t xml:space="preserve">the </w:t>
      </w:r>
      <w:r w:rsidRPr="007D5341">
        <w:rPr>
          <w:rFonts w:ascii="Arial" w:hAnsi="Arial" w:cs="Arial"/>
        </w:rPr>
        <w:t>confirmation</w:t>
      </w:r>
      <w:r w:rsidR="008F6634">
        <w:rPr>
          <w:rFonts w:ascii="Arial" w:hAnsi="Arial" w:cs="Arial"/>
        </w:rPr>
        <w:t>.</w:t>
      </w:r>
    </w:p>
    <w:p w14:paraId="48E139D3" w14:textId="052EAAD7" w:rsidR="00DE45E3" w:rsidRPr="007D5341" w:rsidRDefault="00D046EE" w:rsidP="00DD60CF">
      <w:pPr>
        <w:pStyle w:val="ListParagraph"/>
        <w:numPr>
          <w:ilvl w:val="0"/>
          <w:numId w:val="19"/>
        </w:numPr>
        <w:spacing w:line="256" w:lineRule="auto"/>
        <w:jc w:val="both"/>
        <w:rPr>
          <w:rFonts w:ascii="Arial" w:hAnsi="Arial" w:cs="Arial"/>
        </w:rPr>
      </w:pPr>
      <w:r w:rsidRPr="007D5341">
        <w:rPr>
          <w:rFonts w:ascii="Arial" w:hAnsi="Arial" w:cs="Arial"/>
        </w:rPr>
        <w:t xml:space="preserve">System </w:t>
      </w:r>
      <w:r w:rsidR="008F6634">
        <w:rPr>
          <w:rFonts w:ascii="Arial" w:hAnsi="Arial" w:cs="Arial"/>
        </w:rPr>
        <w:t xml:space="preserve">connects to the Banking System, sends necessary payment information and </w:t>
      </w:r>
      <w:r w:rsidRPr="007D5341">
        <w:rPr>
          <w:rFonts w:ascii="Arial" w:hAnsi="Arial" w:cs="Arial"/>
        </w:rPr>
        <w:t xml:space="preserve">checks </w:t>
      </w:r>
      <w:r w:rsidR="008F6634">
        <w:rPr>
          <w:rFonts w:ascii="Arial" w:hAnsi="Arial" w:cs="Arial"/>
        </w:rPr>
        <w:t>the payment response from the Banking System and</w:t>
      </w:r>
      <w:r w:rsidRPr="007D5341">
        <w:rPr>
          <w:rFonts w:ascii="Arial" w:hAnsi="Arial" w:cs="Arial"/>
        </w:rPr>
        <w:t xml:space="preserve"> </w:t>
      </w:r>
      <w:r w:rsidR="00C814E8">
        <w:rPr>
          <w:rFonts w:ascii="Arial" w:hAnsi="Arial" w:cs="Arial"/>
        </w:rPr>
        <w:t>saves</w:t>
      </w:r>
      <w:r w:rsidRPr="007D5341">
        <w:rPr>
          <w:rFonts w:ascii="Arial" w:hAnsi="Arial" w:cs="Arial"/>
        </w:rPr>
        <w:t xml:space="preserve"> the </w:t>
      </w:r>
      <w:r w:rsidR="00C814E8">
        <w:rPr>
          <w:rFonts w:ascii="Arial" w:hAnsi="Arial" w:cs="Arial"/>
        </w:rPr>
        <w:t>new account type of the user.</w:t>
      </w:r>
    </w:p>
    <w:p w14:paraId="1DC24CC3" w14:textId="77777777" w:rsidR="00DE45E3" w:rsidRPr="007D5341" w:rsidRDefault="00DE45E3" w:rsidP="00DE45E3">
      <w:pPr>
        <w:rPr>
          <w:rFonts w:ascii="Arial" w:hAnsi="Arial" w:cs="Arial"/>
          <w:b/>
        </w:rPr>
      </w:pPr>
      <w:r w:rsidRPr="007D5341">
        <w:rPr>
          <w:rFonts w:ascii="Arial" w:hAnsi="Arial" w:cs="Arial"/>
          <w:b/>
        </w:rPr>
        <w:t>Extensions:</w:t>
      </w:r>
    </w:p>
    <w:p w14:paraId="4207A204" w14:textId="77777777" w:rsidR="00DE45E3" w:rsidRPr="007D5341" w:rsidRDefault="00DE45E3"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9DF50BD" w14:textId="6A5CA2A4" w:rsidR="00DE45E3" w:rsidRPr="007D5341" w:rsidRDefault="00DE45E3" w:rsidP="00DD60CF">
      <w:pPr>
        <w:pStyle w:val="ListParagraph"/>
        <w:numPr>
          <w:ilvl w:val="0"/>
          <w:numId w:val="20"/>
        </w:numPr>
        <w:spacing w:line="256" w:lineRule="auto"/>
        <w:jc w:val="both"/>
        <w:rPr>
          <w:rFonts w:ascii="Arial" w:hAnsi="Arial" w:cs="Arial"/>
        </w:rPr>
      </w:pPr>
      <w:r w:rsidRPr="007D5341">
        <w:rPr>
          <w:rFonts w:ascii="Arial" w:hAnsi="Arial" w:cs="Arial"/>
        </w:rPr>
        <w:t>System displays an error message and cancels the request.</w:t>
      </w:r>
    </w:p>
    <w:p w14:paraId="472941F8" w14:textId="77777777" w:rsidR="00DE45E3" w:rsidRPr="007D5341" w:rsidRDefault="00DE45E3" w:rsidP="00DD60CF">
      <w:pPr>
        <w:pStyle w:val="ListParagraph"/>
        <w:numPr>
          <w:ilvl w:val="0"/>
          <w:numId w:val="20"/>
        </w:numPr>
        <w:spacing w:line="256" w:lineRule="auto"/>
        <w:jc w:val="both"/>
        <w:rPr>
          <w:rFonts w:ascii="Arial" w:hAnsi="Arial" w:cs="Arial"/>
        </w:rPr>
      </w:pPr>
      <w:r w:rsidRPr="007D5341">
        <w:rPr>
          <w:rFonts w:ascii="Arial" w:hAnsi="Arial" w:cs="Arial"/>
        </w:rPr>
        <w:t>User restarts the system.</w:t>
      </w:r>
    </w:p>
    <w:p w14:paraId="14D4A2BC" w14:textId="180E6618" w:rsidR="00DE45E3" w:rsidRPr="007D5341" w:rsidRDefault="00DE45E3" w:rsidP="008B6B6D">
      <w:pPr>
        <w:jc w:val="both"/>
        <w:rPr>
          <w:rFonts w:ascii="Arial" w:hAnsi="Arial" w:cs="Arial"/>
          <w:b/>
        </w:rPr>
      </w:pPr>
      <w:r w:rsidRPr="007D5341">
        <w:rPr>
          <w:rFonts w:ascii="Arial" w:hAnsi="Arial" w:cs="Arial"/>
          <w:b/>
        </w:rPr>
        <w:t xml:space="preserve">3a. </w:t>
      </w:r>
      <w:r w:rsidR="00D046EE" w:rsidRPr="007D5341">
        <w:rPr>
          <w:rFonts w:ascii="Arial" w:hAnsi="Arial" w:cs="Arial"/>
        </w:rPr>
        <w:t xml:space="preserve">User wants to </w:t>
      </w:r>
      <w:r w:rsidR="00C814E8">
        <w:rPr>
          <w:rFonts w:ascii="Arial" w:hAnsi="Arial" w:cs="Arial"/>
        </w:rPr>
        <w:t>remove account:</w:t>
      </w:r>
    </w:p>
    <w:p w14:paraId="0A15A892" w14:textId="77777777" w:rsidR="00C814E8" w:rsidRDefault="00C814E8" w:rsidP="001B219A">
      <w:pPr>
        <w:pStyle w:val="ListParagraph"/>
        <w:numPr>
          <w:ilvl w:val="0"/>
          <w:numId w:val="39"/>
        </w:numPr>
        <w:spacing w:line="256" w:lineRule="auto"/>
        <w:jc w:val="both"/>
        <w:rPr>
          <w:rFonts w:ascii="Arial" w:hAnsi="Arial" w:cs="Arial"/>
        </w:rPr>
      </w:pPr>
      <w:r>
        <w:rPr>
          <w:rFonts w:ascii="Arial" w:hAnsi="Arial" w:cs="Arial"/>
        </w:rPr>
        <w:t>System displays a message and waits for confirmation.</w:t>
      </w:r>
    </w:p>
    <w:p w14:paraId="7BF0B251" w14:textId="77777777" w:rsidR="00C814E8" w:rsidRDefault="00C814E8" w:rsidP="001B219A">
      <w:pPr>
        <w:pStyle w:val="ListParagraph"/>
        <w:numPr>
          <w:ilvl w:val="0"/>
          <w:numId w:val="39"/>
        </w:numPr>
        <w:spacing w:line="256" w:lineRule="auto"/>
        <w:jc w:val="both"/>
        <w:rPr>
          <w:rFonts w:ascii="Arial" w:hAnsi="Arial" w:cs="Arial"/>
        </w:rPr>
      </w:pPr>
      <w:r>
        <w:rPr>
          <w:rFonts w:ascii="Arial" w:hAnsi="Arial" w:cs="Arial"/>
        </w:rPr>
        <w:t>User gives confirmation.</w:t>
      </w:r>
    </w:p>
    <w:p w14:paraId="5BF5BFFD" w14:textId="0C9FBA1E" w:rsidR="00C814E8" w:rsidRDefault="00C814E8" w:rsidP="001B219A">
      <w:pPr>
        <w:pStyle w:val="ListParagraph"/>
        <w:numPr>
          <w:ilvl w:val="0"/>
          <w:numId w:val="39"/>
        </w:numPr>
        <w:spacing w:line="256" w:lineRule="auto"/>
        <w:jc w:val="both"/>
        <w:rPr>
          <w:rFonts w:ascii="Arial" w:hAnsi="Arial" w:cs="Arial"/>
        </w:rPr>
      </w:pPr>
      <w:r>
        <w:rPr>
          <w:rFonts w:ascii="Arial" w:hAnsi="Arial" w:cs="Arial"/>
        </w:rPr>
        <w:t>System removes the account and deletes all personal data and directs user to the out of the system.</w:t>
      </w:r>
    </w:p>
    <w:p w14:paraId="62962105" w14:textId="3ACE4294" w:rsidR="00C814E8" w:rsidRPr="007D5341" w:rsidRDefault="00C814E8" w:rsidP="008B6B6D">
      <w:pPr>
        <w:jc w:val="both"/>
        <w:rPr>
          <w:rFonts w:ascii="Arial" w:hAnsi="Arial" w:cs="Arial"/>
          <w:b/>
        </w:rPr>
      </w:pPr>
      <w:r>
        <w:rPr>
          <w:rFonts w:ascii="Arial" w:hAnsi="Arial" w:cs="Arial"/>
          <w:b/>
        </w:rPr>
        <w:t>3b</w:t>
      </w:r>
      <w:r w:rsidRPr="007D5341">
        <w:rPr>
          <w:rFonts w:ascii="Arial" w:hAnsi="Arial" w:cs="Arial"/>
          <w:b/>
        </w:rPr>
        <w:t xml:space="preserve">. </w:t>
      </w:r>
      <w:r w:rsidRPr="007D5341">
        <w:rPr>
          <w:rFonts w:ascii="Arial" w:hAnsi="Arial" w:cs="Arial"/>
        </w:rPr>
        <w:t xml:space="preserve">User wants to </w:t>
      </w:r>
      <w:r>
        <w:rPr>
          <w:rFonts w:ascii="Arial" w:hAnsi="Arial" w:cs="Arial"/>
        </w:rPr>
        <w:t>switch standard account:</w:t>
      </w:r>
    </w:p>
    <w:p w14:paraId="347DB8AD" w14:textId="77777777" w:rsidR="00C814E8" w:rsidRDefault="00C814E8" w:rsidP="001B219A">
      <w:pPr>
        <w:pStyle w:val="ListParagraph"/>
        <w:numPr>
          <w:ilvl w:val="0"/>
          <w:numId w:val="40"/>
        </w:numPr>
        <w:spacing w:line="256" w:lineRule="auto"/>
        <w:jc w:val="both"/>
        <w:rPr>
          <w:rFonts w:ascii="Arial" w:hAnsi="Arial" w:cs="Arial"/>
        </w:rPr>
      </w:pPr>
      <w:r>
        <w:rPr>
          <w:rFonts w:ascii="Arial" w:hAnsi="Arial" w:cs="Arial"/>
        </w:rPr>
        <w:t>System displays a message and waits for confirmation.</w:t>
      </w:r>
    </w:p>
    <w:p w14:paraId="562281FD" w14:textId="77777777" w:rsidR="00C814E8" w:rsidRDefault="00C814E8" w:rsidP="001B219A">
      <w:pPr>
        <w:pStyle w:val="ListParagraph"/>
        <w:numPr>
          <w:ilvl w:val="0"/>
          <w:numId w:val="40"/>
        </w:numPr>
        <w:spacing w:line="256" w:lineRule="auto"/>
        <w:jc w:val="both"/>
        <w:rPr>
          <w:rFonts w:ascii="Arial" w:hAnsi="Arial" w:cs="Arial"/>
        </w:rPr>
      </w:pPr>
      <w:r>
        <w:rPr>
          <w:rFonts w:ascii="Arial" w:hAnsi="Arial" w:cs="Arial"/>
        </w:rPr>
        <w:t>User gives confirmation.</w:t>
      </w:r>
    </w:p>
    <w:p w14:paraId="04E1A925" w14:textId="7A65EE0D" w:rsidR="00C814E8" w:rsidRDefault="00C814E8" w:rsidP="001B219A">
      <w:pPr>
        <w:pStyle w:val="ListParagraph"/>
        <w:numPr>
          <w:ilvl w:val="0"/>
          <w:numId w:val="40"/>
        </w:numPr>
        <w:spacing w:line="256" w:lineRule="auto"/>
        <w:jc w:val="both"/>
        <w:rPr>
          <w:rFonts w:ascii="Arial" w:hAnsi="Arial" w:cs="Arial"/>
        </w:rPr>
      </w:pPr>
      <w:r>
        <w:rPr>
          <w:rFonts w:ascii="Arial" w:hAnsi="Arial" w:cs="Arial"/>
        </w:rPr>
        <w:t xml:space="preserve">System saves the cancelation request </w:t>
      </w:r>
      <w:r w:rsidR="002924C0">
        <w:rPr>
          <w:rFonts w:ascii="Arial" w:hAnsi="Arial" w:cs="Arial"/>
        </w:rPr>
        <w:t xml:space="preserve">and </w:t>
      </w:r>
      <w:r w:rsidR="000F6AFA">
        <w:rPr>
          <w:rFonts w:ascii="Arial" w:hAnsi="Arial" w:cs="Arial"/>
        </w:rPr>
        <w:t>switch the account type to standard account after the expiration date of the premium account.</w:t>
      </w:r>
    </w:p>
    <w:p w14:paraId="336A6E19" w14:textId="77777777" w:rsidR="000F6AFA" w:rsidRDefault="000F6AFA" w:rsidP="000F6AFA">
      <w:pPr>
        <w:pStyle w:val="ListParagraph"/>
        <w:spacing w:line="256" w:lineRule="auto"/>
        <w:jc w:val="both"/>
        <w:rPr>
          <w:rFonts w:ascii="Arial" w:hAnsi="Arial" w:cs="Arial"/>
        </w:rPr>
      </w:pPr>
    </w:p>
    <w:p w14:paraId="4B200BAD" w14:textId="123C059F" w:rsidR="00DE45E3" w:rsidRPr="007D5341" w:rsidRDefault="00D56646" w:rsidP="008B6B6D">
      <w:pPr>
        <w:jc w:val="both"/>
        <w:rPr>
          <w:rFonts w:ascii="Arial" w:hAnsi="Arial" w:cs="Arial"/>
        </w:rPr>
      </w:pPr>
      <w:r>
        <w:rPr>
          <w:rFonts w:ascii="Arial" w:hAnsi="Arial" w:cs="Arial"/>
          <w:b/>
        </w:rPr>
        <w:lastRenderedPageBreak/>
        <w:t>6</w:t>
      </w:r>
      <w:r w:rsidR="00D046EE" w:rsidRPr="007D5341">
        <w:rPr>
          <w:rFonts w:ascii="Arial" w:hAnsi="Arial" w:cs="Arial"/>
          <w:b/>
        </w:rPr>
        <w:t>a</w:t>
      </w:r>
      <w:r w:rsidR="00DE45E3" w:rsidRPr="007D5341">
        <w:rPr>
          <w:rFonts w:ascii="Arial" w:hAnsi="Arial" w:cs="Arial"/>
          <w:b/>
        </w:rPr>
        <w:t>.</w:t>
      </w:r>
      <w:r w:rsidR="00DE45E3" w:rsidRPr="007D5341">
        <w:rPr>
          <w:rFonts w:ascii="Arial" w:hAnsi="Arial" w:cs="Arial"/>
        </w:rPr>
        <w:t xml:space="preserve"> </w:t>
      </w:r>
      <w:r>
        <w:rPr>
          <w:rFonts w:ascii="Arial" w:hAnsi="Arial" w:cs="Arial"/>
        </w:rPr>
        <w:t>There is no registered credit card for the user</w:t>
      </w:r>
      <w:r w:rsidR="001142A2">
        <w:rPr>
          <w:rFonts w:ascii="Arial" w:hAnsi="Arial" w:cs="Arial"/>
        </w:rPr>
        <w:t>:</w:t>
      </w:r>
    </w:p>
    <w:p w14:paraId="7503582A" w14:textId="6AA07CC3" w:rsidR="00DE45E3" w:rsidRDefault="00DE45E3" w:rsidP="00DD60CF">
      <w:pPr>
        <w:pStyle w:val="ListParagraph"/>
        <w:numPr>
          <w:ilvl w:val="0"/>
          <w:numId w:val="21"/>
        </w:numPr>
        <w:spacing w:line="256" w:lineRule="auto"/>
        <w:jc w:val="both"/>
        <w:rPr>
          <w:rFonts w:ascii="Arial" w:hAnsi="Arial" w:cs="Arial"/>
        </w:rPr>
      </w:pPr>
      <w:r w:rsidRPr="007D5341">
        <w:rPr>
          <w:rFonts w:ascii="Arial" w:hAnsi="Arial" w:cs="Arial"/>
        </w:rPr>
        <w:t xml:space="preserve">System </w:t>
      </w:r>
      <w:r w:rsidR="00D56646">
        <w:rPr>
          <w:rFonts w:ascii="Arial" w:hAnsi="Arial" w:cs="Arial"/>
        </w:rPr>
        <w:t xml:space="preserve">shows error message and </w:t>
      </w:r>
      <w:r w:rsidR="00AF5C37">
        <w:rPr>
          <w:rFonts w:ascii="Arial" w:hAnsi="Arial" w:cs="Arial"/>
        </w:rPr>
        <w:t>cancels the request and directs user to the payment information page.</w:t>
      </w:r>
    </w:p>
    <w:p w14:paraId="732D8146" w14:textId="036F9519" w:rsidR="00D046EE" w:rsidRPr="007D5341" w:rsidRDefault="001142A2" w:rsidP="008B6B6D">
      <w:pPr>
        <w:jc w:val="both"/>
        <w:rPr>
          <w:rFonts w:ascii="Arial" w:hAnsi="Arial" w:cs="Arial"/>
        </w:rPr>
      </w:pPr>
      <w:r>
        <w:rPr>
          <w:rFonts w:ascii="Arial" w:hAnsi="Arial" w:cs="Arial"/>
          <w:b/>
        </w:rPr>
        <w:t>8</w:t>
      </w:r>
      <w:r w:rsidR="00D046EE" w:rsidRPr="007D5341">
        <w:rPr>
          <w:rFonts w:ascii="Arial" w:hAnsi="Arial" w:cs="Arial"/>
          <w:b/>
        </w:rPr>
        <w:t>a.</w:t>
      </w:r>
      <w:r w:rsidR="00D046EE" w:rsidRPr="007D5341">
        <w:rPr>
          <w:rFonts w:ascii="Arial" w:hAnsi="Arial" w:cs="Arial"/>
        </w:rPr>
        <w:t xml:space="preserve"> </w:t>
      </w:r>
      <w:r>
        <w:rPr>
          <w:rFonts w:ascii="Arial" w:hAnsi="Arial" w:cs="Arial"/>
        </w:rPr>
        <w:t>Payment response returns false</w:t>
      </w:r>
      <w:r w:rsidR="00D01C80">
        <w:rPr>
          <w:rFonts w:ascii="Arial" w:hAnsi="Arial" w:cs="Arial"/>
        </w:rPr>
        <w:t>:</w:t>
      </w:r>
    </w:p>
    <w:p w14:paraId="33C55982" w14:textId="4883CD84" w:rsidR="00D046EE" w:rsidRPr="00F8756F" w:rsidRDefault="001142A2" w:rsidP="001B219A">
      <w:pPr>
        <w:pStyle w:val="Default"/>
        <w:numPr>
          <w:ilvl w:val="0"/>
          <w:numId w:val="42"/>
        </w:numPr>
        <w:jc w:val="both"/>
        <w:rPr>
          <w:rFonts w:ascii="Arial" w:hAnsi="Arial" w:cs="Arial"/>
          <w:color w:val="auto"/>
          <w:sz w:val="22"/>
          <w:szCs w:val="22"/>
          <w:lang w:val="en-US"/>
        </w:rPr>
      </w:pPr>
      <w:r w:rsidRPr="00F8756F">
        <w:rPr>
          <w:rFonts w:ascii="Arial" w:hAnsi="Arial" w:cs="Arial"/>
          <w:color w:val="auto"/>
          <w:sz w:val="22"/>
          <w:szCs w:val="22"/>
          <w:lang w:val="en-US"/>
        </w:rPr>
        <w:t xml:space="preserve">System displays an error message and cancels the payment operation and </w:t>
      </w:r>
      <w:r w:rsidR="00F8756F" w:rsidRPr="00F8756F">
        <w:rPr>
          <w:rFonts w:ascii="Arial" w:hAnsi="Arial" w:cs="Arial"/>
          <w:color w:val="auto"/>
          <w:sz w:val="22"/>
          <w:szCs w:val="22"/>
          <w:lang w:val="en-US"/>
        </w:rPr>
        <w:t>the flow continues from step 2 of the main success scenario</w:t>
      </w:r>
    </w:p>
    <w:p w14:paraId="668FA2A6" w14:textId="77777777" w:rsidR="00F8756F" w:rsidRPr="00F8756F" w:rsidRDefault="00F8756F" w:rsidP="008B6B6D">
      <w:pPr>
        <w:pStyle w:val="Default"/>
        <w:jc w:val="both"/>
        <w:rPr>
          <w:rFonts w:ascii="Arial" w:hAnsi="Arial" w:cs="Arial"/>
          <w:noProof/>
          <w:sz w:val="22"/>
          <w:szCs w:val="22"/>
          <w:lang w:val="en-US"/>
        </w:rPr>
      </w:pPr>
    </w:p>
    <w:p w14:paraId="5DA3CE9F" w14:textId="7E67936C" w:rsidR="00F8756F" w:rsidRPr="00305907" w:rsidRDefault="00F8756F" w:rsidP="008B6B6D">
      <w:pPr>
        <w:jc w:val="both"/>
        <w:rPr>
          <w:rFonts w:ascii="Arial" w:hAnsi="Arial" w:cs="Arial"/>
          <w:b/>
        </w:rPr>
      </w:pPr>
      <w:r w:rsidRPr="00305907">
        <w:rPr>
          <w:rFonts w:ascii="Arial" w:hAnsi="Arial" w:cs="Arial"/>
          <w:b/>
        </w:rPr>
        <w:t>Special Requirements:</w:t>
      </w:r>
    </w:p>
    <w:p w14:paraId="3343935D" w14:textId="35DE2AAE" w:rsidR="00F8756F" w:rsidRDefault="000F6AFA" w:rsidP="001B219A">
      <w:pPr>
        <w:pStyle w:val="ListParagraph"/>
        <w:numPr>
          <w:ilvl w:val="0"/>
          <w:numId w:val="41"/>
        </w:numPr>
        <w:spacing w:line="256" w:lineRule="auto"/>
        <w:jc w:val="both"/>
        <w:rPr>
          <w:rFonts w:ascii="Arial" w:hAnsi="Arial" w:cs="Arial"/>
        </w:rPr>
      </w:pPr>
      <w:r>
        <w:rPr>
          <w:rFonts w:ascii="Arial" w:hAnsi="Arial" w:cs="Arial"/>
        </w:rPr>
        <w:t>Premium account is renewed automatically until the user switches to standard account or removes the account.</w:t>
      </w:r>
      <w:r w:rsidR="00F8756F">
        <w:rPr>
          <w:rFonts w:ascii="Arial" w:hAnsi="Arial" w:cs="Arial"/>
        </w:rPr>
        <w:t xml:space="preserve"> </w:t>
      </w:r>
    </w:p>
    <w:p w14:paraId="703AA0F8" w14:textId="38AF2C4F" w:rsidR="00F8756F" w:rsidRPr="00305907" w:rsidRDefault="00F8756F" w:rsidP="001B219A">
      <w:pPr>
        <w:pStyle w:val="ListParagraph"/>
        <w:numPr>
          <w:ilvl w:val="0"/>
          <w:numId w:val="41"/>
        </w:numPr>
        <w:spacing w:line="256" w:lineRule="auto"/>
        <w:jc w:val="both"/>
        <w:rPr>
          <w:rFonts w:ascii="Arial" w:hAnsi="Arial" w:cs="Arial"/>
        </w:rPr>
      </w:pPr>
      <w:r>
        <w:rPr>
          <w:rFonts w:ascii="Arial" w:hAnsi="Arial" w:cs="Arial"/>
        </w:rPr>
        <w:t>Each credit card should belong to one user, but a user can add one or more credit card.</w:t>
      </w:r>
    </w:p>
    <w:p w14:paraId="143E49ED" w14:textId="21516729" w:rsidR="00F8756F" w:rsidRDefault="00F8756F" w:rsidP="001B219A">
      <w:pPr>
        <w:pStyle w:val="ListParagraph"/>
        <w:numPr>
          <w:ilvl w:val="0"/>
          <w:numId w:val="41"/>
        </w:numPr>
        <w:spacing w:line="256" w:lineRule="auto"/>
        <w:jc w:val="both"/>
        <w:rPr>
          <w:rFonts w:ascii="Arial" w:hAnsi="Arial" w:cs="Arial"/>
        </w:rPr>
      </w:pPr>
      <w:r>
        <w:rPr>
          <w:rFonts w:ascii="Arial" w:hAnsi="Arial" w:cs="Arial"/>
        </w:rPr>
        <w:t>Card number, expiration date and security code should be checked according to the regex.</w:t>
      </w:r>
    </w:p>
    <w:p w14:paraId="26F99C32" w14:textId="308BE962" w:rsidR="00613AA8" w:rsidRDefault="00BC1B10" w:rsidP="001B219A">
      <w:pPr>
        <w:pStyle w:val="ListParagraph"/>
        <w:numPr>
          <w:ilvl w:val="0"/>
          <w:numId w:val="41"/>
        </w:numPr>
        <w:spacing w:line="256" w:lineRule="auto"/>
        <w:jc w:val="both"/>
        <w:rPr>
          <w:rFonts w:ascii="Arial" w:hAnsi="Arial" w:cs="Arial"/>
        </w:rPr>
      </w:pPr>
      <w:r>
        <w:rPr>
          <w:rFonts w:ascii="Arial" w:hAnsi="Arial" w:cs="Arial"/>
        </w:rPr>
        <w:t>There should be three types of premium account</w:t>
      </w:r>
      <w:r w:rsidR="007E2D1B">
        <w:rPr>
          <w:rFonts w:ascii="Arial" w:hAnsi="Arial" w:cs="Arial"/>
        </w:rPr>
        <w:t xml:space="preserve">: </w:t>
      </w:r>
      <w:r w:rsidR="007E2D1B" w:rsidRPr="007E2D1B">
        <w:rPr>
          <w:rFonts w:ascii="Arial" w:hAnsi="Arial" w:cs="Arial"/>
        </w:rPr>
        <w:t>monthly, semi-annual and annual</w:t>
      </w:r>
    </w:p>
    <w:p w14:paraId="4AEF447E" w14:textId="13CB5A98" w:rsidR="007E2D1B" w:rsidRDefault="00613AA8" w:rsidP="001B219A">
      <w:pPr>
        <w:pStyle w:val="ListParagraph"/>
        <w:numPr>
          <w:ilvl w:val="0"/>
          <w:numId w:val="41"/>
        </w:numPr>
        <w:spacing w:line="256" w:lineRule="auto"/>
        <w:jc w:val="both"/>
        <w:rPr>
          <w:rFonts w:ascii="Arial" w:hAnsi="Arial" w:cs="Arial"/>
        </w:rPr>
      </w:pPr>
      <w:r>
        <w:rPr>
          <w:rFonts w:ascii="Arial" w:hAnsi="Arial" w:cs="Arial"/>
        </w:rPr>
        <w:t>Sellers can’t change the account type, they can only remove their account.</w:t>
      </w:r>
      <w:r w:rsidR="007E2D1B">
        <w:rPr>
          <w:rFonts w:ascii="Arial" w:hAnsi="Arial" w:cs="Arial"/>
        </w:rPr>
        <w:t xml:space="preserve"> </w:t>
      </w:r>
    </w:p>
    <w:p w14:paraId="1DC359F4" w14:textId="3BD6E0DD" w:rsidR="009B64D9" w:rsidRPr="007D5341" w:rsidRDefault="009B64D9" w:rsidP="00A11177">
      <w:pPr>
        <w:pStyle w:val="Heading1"/>
        <w:rPr>
          <w:noProof/>
        </w:rPr>
      </w:pPr>
      <w:bookmarkStart w:id="6" w:name="_Toc131933570"/>
      <w:r w:rsidRPr="007D5341">
        <w:rPr>
          <w:noProof/>
        </w:rPr>
        <w:t>Use Case UC</w:t>
      </w:r>
      <w:r w:rsidR="00D87504" w:rsidRPr="007D5341">
        <w:rPr>
          <w:noProof/>
        </w:rPr>
        <w:t>6</w:t>
      </w:r>
      <w:r w:rsidRPr="007D5341">
        <w:rPr>
          <w:noProof/>
        </w:rPr>
        <w:t xml:space="preserve">: </w:t>
      </w:r>
      <w:r w:rsidR="001035B7" w:rsidRPr="007D5341">
        <w:rPr>
          <w:noProof/>
        </w:rPr>
        <w:t>Monit</w:t>
      </w:r>
      <w:r w:rsidR="0020433B" w:rsidRPr="007D5341">
        <w:rPr>
          <w:noProof/>
        </w:rPr>
        <w:t>or</w:t>
      </w:r>
      <w:r w:rsidRPr="007D5341">
        <w:rPr>
          <w:noProof/>
        </w:rPr>
        <w:t xml:space="preserve"> Products</w:t>
      </w:r>
      <w:bookmarkEnd w:id="6"/>
    </w:p>
    <w:p w14:paraId="306D65B8" w14:textId="1123366D" w:rsidR="00D01C80" w:rsidRPr="00305907" w:rsidRDefault="00D01C80" w:rsidP="008B6B6D">
      <w:pPr>
        <w:jc w:val="both"/>
        <w:rPr>
          <w:rFonts w:ascii="Arial" w:hAnsi="Arial" w:cs="Arial"/>
        </w:rPr>
      </w:pPr>
      <w:r w:rsidRPr="00305907">
        <w:rPr>
          <w:rFonts w:ascii="Arial" w:hAnsi="Arial" w:cs="Arial"/>
        </w:rPr>
        <w:t xml:space="preserve">User wants to </w:t>
      </w:r>
      <w:r>
        <w:rPr>
          <w:rFonts w:ascii="Arial" w:hAnsi="Arial" w:cs="Arial"/>
        </w:rPr>
        <w:t>monitor</w:t>
      </w:r>
      <w:r w:rsidRPr="00305907">
        <w:rPr>
          <w:rFonts w:ascii="Arial" w:hAnsi="Arial" w:cs="Arial"/>
        </w:rPr>
        <w:t xml:space="preserve"> </w:t>
      </w:r>
      <w:r>
        <w:rPr>
          <w:rFonts w:ascii="Arial" w:hAnsi="Arial" w:cs="Arial"/>
        </w:rPr>
        <w:t>products. System displays the list of the products</w:t>
      </w:r>
      <w:r w:rsidRPr="00305907">
        <w:rPr>
          <w:rFonts w:ascii="Arial" w:hAnsi="Arial" w:cs="Arial"/>
        </w:rPr>
        <w:t xml:space="preserve">. </w:t>
      </w:r>
      <w:r>
        <w:rPr>
          <w:rFonts w:ascii="Arial" w:hAnsi="Arial" w:cs="Arial"/>
        </w:rPr>
        <w:t>User selects one or more products to monitor. System displays the necessary information of the selected products.</w:t>
      </w:r>
    </w:p>
    <w:p w14:paraId="4B109AF7" w14:textId="00418146" w:rsidR="009B64D9" w:rsidRPr="007D5341" w:rsidRDefault="009B64D9"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0020433B" w:rsidRPr="007D5341">
        <w:rPr>
          <w:rFonts w:ascii="Arial" w:hAnsi="Arial" w:cs="Arial"/>
          <w:noProof/>
          <w:sz w:val="22"/>
          <w:szCs w:val="22"/>
          <w:lang w:val="en-US"/>
        </w:rPr>
        <w:t>AnyChange Software</w:t>
      </w:r>
    </w:p>
    <w:p w14:paraId="5715D676" w14:textId="77777777" w:rsidR="009B64D9" w:rsidRPr="007D5341" w:rsidRDefault="009B64D9" w:rsidP="008B6B6D">
      <w:pPr>
        <w:pStyle w:val="Default"/>
        <w:jc w:val="both"/>
        <w:rPr>
          <w:rFonts w:ascii="Arial" w:hAnsi="Arial" w:cs="Arial"/>
          <w:noProof/>
          <w:sz w:val="22"/>
          <w:szCs w:val="22"/>
          <w:lang w:val="en-US"/>
        </w:rPr>
      </w:pPr>
    </w:p>
    <w:p w14:paraId="7BD159CF" w14:textId="77777777" w:rsidR="009B64D9" w:rsidRPr="007D5341" w:rsidRDefault="009B64D9"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296F5E73" w14:textId="77777777" w:rsidR="009B64D9" w:rsidRPr="007D5341" w:rsidRDefault="009B64D9" w:rsidP="008B6B6D">
      <w:pPr>
        <w:pStyle w:val="Default"/>
        <w:jc w:val="both"/>
        <w:rPr>
          <w:rFonts w:ascii="Arial" w:hAnsi="Arial" w:cs="Arial"/>
          <w:b/>
          <w:bCs/>
          <w:noProof/>
          <w:sz w:val="22"/>
          <w:szCs w:val="22"/>
          <w:lang w:val="en-US"/>
        </w:rPr>
      </w:pPr>
    </w:p>
    <w:p w14:paraId="30872C2F" w14:textId="023C7F61" w:rsidR="009B64D9" w:rsidRPr="007D5341" w:rsidRDefault="009B64D9"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223BC6" w:rsidRPr="007D5341">
        <w:rPr>
          <w:rFonts w:ascii="Arial" w:hAnsi="Arial" w:cs="Arial"/>
          <w:noProof/>
          <w:sz w:val="22"/>
          <w:szCs w:val="22"/>
          <w:lang w:val="en-US"/>
        </w:rPr>
        <w:t>Standar</w:t>
      </w:r>
      <w:r w:rsidR="00C86177">
        <w:rPr>
          <w:rFonts w:ascii="Arial" w:hAnsi="Arial" w:cs="Arial"/>
          <w:noProof/>
          <w:sz w:val="22"/>
          <w:szCs w:val="22"/>
          <w:lang w:val="en-US"/>
        </w:rPr>
        <w:t>d</w:t>
      </w:r>
      <w:r w:rsidR="00223BC6" w:rsidRPr="007D5341">
        <w:rPr>
          <w:rFonts w:ascii="Arial" w:hAnsi="Arial" w:cs="Arial"/>
          <w:noProof/>
          <w:sz w:val="22"/>
          <w:szCs w:val="22"/>
          <w:lang w:val="en-US"/>
        </w:rPr>
        <w:t xml:space="preserve"> User, Premium User</w:t>
      </w:r>
    </w:p>
    <w:p w14:paraId="4CB6C8B6" w14:textId="77777777" w:rsidR="009B64D9" w:rsidRPr="007D5341" w:rsidRDefault="009B64D9" w:rsidP="008B6B6D">
      <w:pPr>
        <w:pStyle w:val="Default"/>
        <w:jc w:val="both"/>
        <w:rPr>
          <w:rFonts w:ascii="Arial" w:hAnsi="Arial" w:cs="Arial"/>
          <w:noProof/>
          <w:sz w:val="22"/>
          <w:szCs w:val="22"/>
          <w:lang w:val="en-US"/>
        </w:rPr>
      </w:pPr>
    </w:p>
    <w:p w14:paraId="4C77392C" w14:textId="64C52098" w:rsidR="00B73C42" w:rsidRPr="007D5341" w:rsidRDefault="009B64D9"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noProof/>
          <w:sz w:val="22"/>
          <w:szCs w:val="22"/>
          <w:lang w:val="en-US"/>
        </w:rPr>
        <w:t>User succe</w:t>
      </w:r>
      <w:r w:rsidR="00B73C42">
        <w:rPr>
          <w:rFonts w:ascii="Arial" w:hAnsi="Arial" w:cs="Arial"/>
          <w:noProof/>
          <w:sz w:val="22"/>
          <w:szCs w:val="22"/>
          <w:lang w:val="en-US"/>
        </w:rPr>
        <w:t xml:space="preserve">ssfully </w:t>
      </w:r>
      <w:r w:rsidR="00143BC9">
        <w:rPr>
          <w:rFonts w:ascii="Arial" w:hAnsi="Arial" w:cs="Arial"/>
          <w:noProof/>
          <w:sz w:val="22"/>
          <w:szCs w:val="22"/>
          <w:lang w:val="en-US"/>
        </w:rPr>
        <w:t>logins</w:t>
      </w:r>
      <w:r w:rsidR="00B73C42">
        <w:rPr>
          <w:rFonts w:ascii="Arial" w:hAnsi="Arial" w:cs="Arial"/>
          <w:noProof/>
          <w:sz w:val="22"/>
          <w:szCs w:val="22"/>
          <w:lang w:val="en-US"/>
        </w:rPr>
        <w:t xml:space="preserve"> to the system and there are some products already added to the system and product list is loaded successfully and </w:t>
      </w:r>
      <w:r w:rsidR="008B6B6D">
        <w:rPr>
          <w:rFonts w:ascii="Arial" w:hAnsi="Arial" w:cs="Arial"/>
          <w:noProof/>
          <w:sz w:val="22"/>
          <w:szCs w:val="22"/>
          <w:lang w:val="en-US"/>
        </w:rPr>
        <w:t>connection between price platforms works</w:t>
      </w:r>
    </w:p>
    <w:p w14:paraId="1B3ECC74" w14:textId="17E522DD" w:rsidR="009B64D9" w:rsidRPr="007D5341" w:rsidRDefault="009B64D9" w:rsidP="008B6B6D">
      <w:pPr>
        <w:pStyle w:val="Default"/>
        <w:jc w:val="both"/>
        <w:rPr>
          <w:rFonts w:ascii="Arial" w:hAnsi="Arial" w:cs="Arial"/>
          <w:b/>
          <w:noProof/>
          <w:sz w:val="22"/>
          <w:szCs w:val="22"/>
          <w:lang w:val="en-US"/>
        </w:rPr>
      </w:pPr>
    </w:p>
    <w:p w14:paraId="51EED1C6" w14:textId="77777777" w:rsidR="00D01C80" w:rsidRPr="00305907" w:rsidRDefault="00D01C80"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51F273AB" w14:textId="0C5CF912" w:rsidR="00D01C80" w:rsidRPr="00305907" w:rsidRDefault="008B6B6D" w:rsidP="008B6B6D">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displays the product list, connects to the price platforms and brings </w:t>
      </w:r>
      <w:r w:rsidRPr="008B6B6D">
        <w:rPr>
          <w:rFonts w:ascii="Arial" w:eastAsia="Lucida Sans Unicode" w:hAnsi="Arial" w:cs="Arial"/>
          <w:sz w:val="22"/>
          <w:szCs w:val="22"/>
          <w:lang w:val="en-US"/>
        </w:rPr>
        <w:t>the most up-to-date prices</w:t>
      </w:r>
      <w:r>
        <w:rPr>
          <w:rFonts w:ascii="Arial" w:eastAsia="Lucida Sans Unicode" w:hAnsi="Arial" w:cs="Arial"/>
          <w:sz w:val="22"/>
          <w:szCs w:val="22"/>
          <w:lang w:val="en-US"/>
        </w:rPr>
        <w:t xml:space="preserve"> and other detail information for the selected products successfully.</w:t>
      </w:r>
    </w:p>
    <w:p w14:paraId="5562FF73" w14:textId="77777777" w:rsidR="00D01C80" w:rsidRDefault="00D01C80" w:rsidP="008B6B6D">
      <w:pPr>
        <w:pStyle w:val="Default"/>
        <w:jc w:val="both"/>
        <w:rPr>
          <w:rFonts w:ascii="Arial" w:hAnsi="Arial" w:cs="Arial"/>
          <w:b/>
          <w:noProof/>
          <w:sz w:val="22"/>
          <w:szCs w:val="22"/>
          <w:lang w:val="en-US"/>
        </w:rPr>
      </w:pPr>
    </w:p>
    <w:p w14:paraId="650B3EAD" w14:textId="1578C67A" w:rsidR="009B64D9" w:rsidRPr="007D5341" w:rsidRDefault="009B64D9"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B70578C" w14:textId="77777777" w:rsidR="009B64D9" w:rsidRPr="007D5341" w:rsidRDefault="009B64D9" w:rsidP="008B6B6D">
      <w:pPr>
        <w:pStyle w:val="Default"/>
        <w:jc w:val="both"/>
        <w:rPr>
          <w:rFonts w:ascii="Arial" w:hAnsi="Arial" w:cs="Arial"/>
          <w:noProof/>
          <w:sz w:val="22"/>
          <w:szCs w:val="22"/>
          <w:lang w:val="en-US"/>
        </w:rPr>
      </w:pPr>
    </w:p>
    <w:p w14:paraId="1FDB9ADC" w14:textId="5B30215E" w:rsidR="009B64D9" w:rsidRPr="007D5341" w:rsidRDefault="009B64D9" w:rsidP="008B6B6D">
      <w:pPr>
        <w:pStyle w:val="ListParagraph"/>
        <w:numPr>
          <w:ilvl w:val="0"/>
          <w:numId w:val="1"/>
        </w:numPr>
        <w:spacing w:line="256" w:lineRule="auto"/>
        <w:jc w:val="both"/>
        <w:rPr>
          <w:rFonts w:ascii="Arial" w:hAnsi="Arial" w:cs="Arial"/>
        </w:rPr>
      </w:pPr>
      <w:r w:rsidRPr="007D5341">
        <w:rPr>
          <w:rFonts w:ascii="Arial" w:hAnsi="Arial" w:cs="Arial"/>
        </w:rPr>
        <w:t xml:space="preserve">User wants to </w:t>
      </w:r>
      <w:r w:rsidR="0020433B" w:rsidRPr="007D5341">
        <w:rPr>
          <w:rFonts w:ascii="Arial" w:hAnsi="Arial" w:cs="Arial"/>
        </w:rPr>
        <w:t>monitor</w:t>
      </w:r>
      <w:r w:rsidRPr="007D5341">
        <w:rPr>
          <w:rFonts w:ascii="Arial" w:hAnsi="Arial" w:cs="Arial"/>
        </w:rPr>
        <w:t xml:space="preserve"> products. </w:t>
      </w:r>
    </w:p>
    <w:p w14:paraId="46D0AD48" w14:textId="2C64F0C4" w:rsidR="009B64D9" w:rsidRPr="007D5341" w:rsidRDefault="009B64D9" w:rsidP="008B6B6D">
      <w:pPr>
        <w:pStyle w:val="ListParagraph"/>
        <w:numPr>
          <w:ilvl w:val="0"/>
          <w:numId w:val="1"/>
        </w:numPr>
        <w:spacing w:line="256" w:lineRule="auto"/>
        <w:jc w:val="both"/>
        <w:rPr>
          <w:rFonts w:ascii="Arial" w:hAnsi="Arial" w:cs="Arial"/>
        </w:rPr>
      </w:pPr>
      <w:r w:rsidRPr="007D5341">
        <w:rPr>
          <w:rFonts w:ascii="Arial" w:hAnsi="Arial" w:cs="Arial"/>
        </w:rPr>
        <w:t xml:space="preserve">System presents the </w:t>
      </w:r>
      <w:r w:rsidR="008B6B6D">
        <w:rPr>
          <w:rFonts w:ascii="Arial" w:hAnsi="Arial" w:cs="Arial"/>
        </w:rPr>
        <w:t xml:space="preserve">registered </w:t>
      </w:r>
      <w:r w:rsidRPr="007D5341">
        <w:rPr>
          <w:rFonts w:ascii="Arial" w:hAnsi="Arial" w:cs="Arial"/>
        </w:rPr>
        <w:t>product list</w:t>
      </w:r>
      <w:r w:rsidR="008B6B6D">
        <w:rPr>
          <w:rFonts w:ascii="Arial" w:hAnsi="Arial" w:cs="Arial"/>
        </w:rPr>
        <w:t xml:space="preserve"> in the system</w:t>
      </w:r>
      <w:r w:rsidRPr="007D5341">
        <w:rPr>
          <w:rFonts w:ascii="Arial" w:hAnsi="Arial" w:cs="Arial"/>
        </w:rPr>
        <w:t xml:space="preserve"> and shows </w:t>
      </w:r>
      <w:r w:rsidR="0020433B" w:rsidRPr="007D5341">
        <w:rPr>
          <w:rFonts w:ascii="Arial" w:hAnsi="Arial" w:cs="Arial"/>
        </w:rPr>
        <w:t>some brief information about product</w:t>
      </w:r>
      <w:r w:rsidR="00D01C80">
        <w:rPr>
          <w:rFonts w:ascii="Arial" w:hAnsi="Arial" w:cs="Arial"/>
        </w:rPr>
        <w:t>s.</w:t>
      </w:r>
      <w:r w:rsidRPr="007D5341">
        <w:rPr>
          <w:rFonts w:ascii="Arial" w:hAnsi="Arial" w:cs="Arial"/>
        </w:rPr>
        <w:t xml:space="preserve"> </w:t>
      </w:r>
    </w:p>
    <w:p w14:paraId="6219210A" w14:textId="4890C1E7" w:rsidR="00B73C42" w:rsidRPr="007D5341" w:rsidRDefault="009B64D9" w:rsidP="008B6B6D">
      <w:pPr>
        <w:pStyle w:val="ListParagraph"/>
        <w:numPr>
          <w:ilvl w:val="0"/>
          <w:numId w:val="1"/>
        </w:numPr>
        <w:spacing w:line="256" w:lineRule="auto"/>
        <w:jc w:val="both"/>
        <w:rPr>
          <w:rFonts w:ascii="Arial" w:hAnsi="Arial" w:cs="Arial"/>
        </w:rPr>
      </w:pPr>
      <w:r w:rsidRPr="007D5341">
        <w:rPr>
          <w:rFonts w:ascii="Arial" w:hAnsi="Arial" w:cs="Arial"/>
        </w:rPr>
        <w:t xml:space="preserve">User </w:t>
      </w:r>
      <w:r w:rsidR="0020433B" w:rsidRPr="007D5341">
        <w:rPr>
          <w:rFonts w:ascii="Arial" w:hAnsi="Arial" w:cs="Arial"/>
        </w:rPr>
        <w:t>selects</w:t>
      </w:r>
      <w:r w:rsidRPr="007D5341">
        <w:rPr>
          <w:rFonts w:ascii="Arial" w:hAnsi="Arial" w:cs="Arial"/>
        </w:rPr>
        <w:t xml:space="preserve"> </w:t>
      </w:r>
      <w:r w:rsidR="00D01C80">
        <w:rPr>
          <w:rFonts w:ascii="Arial" w:hAnsi="Arial" w:cs="Arial"/>
        </w:rPr>
        <w:t>one or more products</w:t>
      </w:r>
      <w:r w:rsidRPr="007D5341">
        <w:rPr>
          <w:rFonts w:ascii="Arial" w:hAnsi="Arial" w:cs="Arial"/>
        </w:rPr>
        <w:t xml:space="preserve"> to </w:t>
      </w:r>
      <w:r w:rsidR="0020433B" w:rsidRPr="007D5341">
        <w:rPr>
          <w:rFonts w:ascii="Arial" w:hAnsi="Arial" w:cs="Arial"/>
        </w:rPr>
        <w:t xml:space="preserve">monitor </w:t>
      </w:r>
      <w:r w:rsidR="00D01C80">
        <w:rPr>
          <w:rFonts w:ascii="Arial" w:hAnsi="Arial" w:cs="Arial"/>
        </w:rPr>
        <w:t>detail information about the selected products.</w:t>
      </w:r>
    </w:p>
    <w:p w14:paraId="717C6993" w14:textId="7D633DFF" w:rsidR="009B64D9" w:rsidRPr="007D5341" w:rsidRDefault="009B64D9" w:rsidP="008B6B6D">
      <w:pPr>
        <w:pStyle w:val="ListParagraph"/>
        <w:numPr>
          <w:ilvl w:val="0"/>
          <w:numId w:val="1"/>
        </w:numPr>
        <w:spacing w:line="256" w:lineRule="auto"/>
        <w:jc w:val="both"/>
        <w:rPr>
          <w:rFonts w:ascii="Arial" w:hAnsi="Arial" w:cs="Arial"/>
        </w:rPr>
      </w:pPr>
      <w:r w:rsidRPr="007D5341">
        <w:rPr>
          <w:rFonts w:ascii="Arial" w:hAnsi="Arial" w:cs="Arial"/>
        </w:rPr>
        <w:t xml:space="preserve">System </w:t>
      </w:r>
      <w:r w:rsidR="00FE33F3">
        <w:rPr>
          <w:rFonts w:ascii="Arial" w:hAnsi="Arial" w:cs="Arial"/>
        </w:rPr>
        <w:t xml:space="preserve">connects to each platform and </w:t>
      </w:r>
      <w:r w:rsidRPr="007D5341">
        <w:rPr>
          <w:rFonts w:ascii="Arial" w:hAnsi="Arial" w:cs="Arial"/>
        </w:rPr>
        <w:t>displays</w:t>
      </w:r>
      <w:r w:rsidR="00D01C80">
        <w:rPr>
          <w:rFonts w:ascii="Arial" w:hAnsi="Arial" w:cs="Arial"/>
        </w:rPr>
        <w:t xml:space="preserve"> the actual price</w:t>
      </w:r>
      <w:r w:rsidR="00FE33F3">
        <w:rPr>
          <w:rFonts w:ascii="Arial" w:hAnsi="Arial" w:cs="Arial"/>
        </w:rPr>
        <w:t>s</w:t>
      </w:r>
      <w:r w:rsidR="00D01C80">
        <w:rPr>
          <w:rFonts w:ascii="Arial" w:hAnsi="Arial" w:cs="Arial"/>
        </w:rPr>
        <w:t xml:space="preserve"> of the selected products and other detail information in each price platforms and for each seller.</w:t>
      </w:r>
    </w:p>
    <w:p w14:paraId="4CEB3333" w14:textId="77777777" w:rsidR="009B64D9" w:rsidRPr="007D5341" w:rsidRDefault="009B64D9" w:rsidP="008B6B6D">
      <w:pPr>
        <w:jc w:val="both"/>
        <w:rPr>
          <w:rFonts w:ascii="Arial" w:hAnsi="Arial" w:cs="Arial"/>
          <w:b/>
        </w:rPr>
      </w:pPr>
      <w:r w:rsidRPr="007D5341">
        <w:rPr>
          <w:rFonts w:ascii="Arial" w:hAnsi="Arial" w:cs="Arial"/>
          <w:b/>
        </w:rPr>
        <w:t>Extensions:</w:t>
      </w:r>
    </w:p>
    <w:p w14:paraId="7617FCAC" w14:textId="77777777" w:rsidR="009B64D9" w:rsidRPr="007D5341" w:rsidRDefault="009B64D9"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114547D3" w14:textId="79EB318A" w:rsidR="009B64D9" w:rsidRPr="007D5341" w:rsidRDefault="009B64D9" w:rsidP="008B6B6D">
      <w:pPr>
        <w:pStyle w:val="ListParagraph"/>
        <w:numPr>
          <w:ilvl w:val="0"/>
          <w:numId w:val="2"/>
        </w:numPr>
        <w:spacing w:line="256" w:lineRule="auto"/>
        <w:jc w:val="both"/>
        <w:rPr>
          <w:rFonts w:ascii="Arial" w:hAnsi="Arial" w:cs="Arial"/>
        </w:rPr>
      </w:pPr>
      <w:r w:rsidRPr="007D5341">
        <w:rPr>
          <w:rFonts w:ascii="Arial" w:hAnsi="Arial" w:cs="Arial"/>
        </w:rPr>
        <w:t>System displays an error message.</w:t>
      </w:r>
    </w:p>
    <w:p w14:paraId="29E12E83" w14:textId="50ADBC43" w:rsidR="009B64D9" w:rsidRDefault="009B64D9" w:rsidP="008B6B6D">
      <w:pPr>
        <w:pStyle w:val="ListParagraph"/>
        <w:numPr>
          <w:ilvl w:val="0"/>
          <w:numId w:val="2"/>
        </w:numPr>
        <w:spacing w:line="256" w:lineRule="auto"/>
        <w:jc w:val="both"/>
        <w:rPr>
          <w:rFonts w:ascii="Arial" w:hAnsi="Arial" w:cs="Arial"/>
        </w:rPr>
      </w:pPr>
      <w:r w:rsidRPr="007D5341">
        <w:rPr>
          <w:rFonts w:ascii="Arial" w:hAnsi="Arial" w:cs="Arial"/>
        </w:rPr>
        <w:t>User restarts the system.</w:t>
      </w:r>
    </w:p>
    <w:p w14:paraId="341C2FF5" w14:textId="77777777" w:rsidR="00804AB9" w:rsidRPr="00804AB9" w:rsidRDefault="00804AB9" w:rsidP="00804AB9">
      <w:pPr>
        <w:spacing w:line="256" w:lineRule="auto"/>
        <w:jc w:val="both"/>
        <w:rPr>
          <w:rFonts w:ascii="Arial" w:hAnsi="Arial" w:cs="Arial"/>
        </w:rPr>
      </w:pPr>
    </w:p>
    <w:p w14:paraId="21197646" w14:textId="2C266C2F" w:rsidR="009B64D9" w:rsidRPr="007D5341" w:rsidRDefault="00D01C80" w:rsidP="008B6B6D">
      <w:pPr>
        <w:jc w:val="both"/>
        <w:rPr>
          <w:rFonts w:ascii="Arial" w:hAnsi="Arial" w:cs="Arial"/>
        </w:rPr>
      </w:pPr>
      <w:r>
        <w:rPr>
          <w:rFonts w:ascii="Arial" w:hAnsi="Arial" w:cs="Arial"/>
          <w:b/>
        </w:rPr>
        <w:lastRenderedPageBreak/>
        <w:t>4</w:t>
      </w:r>
      <w:r w:rsidR="009B64D9" w:rsidRPr="007D5341">
        <w:rPr>
          <w:rFonts w:ascii="Arial" w:hAnsi="Arial" w:cs="Arial"/>
          <w:b/>
        </w:rPr>
        <w:t>a.</w:t>
      </w:r>
      <w:r w:rsidR="009B64D9" w:rsidRPr="007D5341">
        <w:rPr>
          <w:rFonts w:ascii="Arial" w:hAnsi="Arial" w:cs="Arial"/>
        </w:rPr>
        <w:t xml:space="preserve"> User wants to remove</w:t>
      </w:r>
      <w:r>
        <w:rPr>
          <w:rFonts w:ascii="Arial" w:hAnsi="Arial" w:cs="Arial"/>
        </w:rPr>
        <w:t xml:space="preserve"> </w:t>
      </w:r>
      <w:r w:rsidR="00B73C42">
        <w:rPr>
          <w:rFonts w:ascii="Arial" w:hAnsi="Arial" w:cs="Arial"/>
        </w:rPr>
        <w:t>one or more products from the list:</w:t>
      </w:r>
    </w:p>
    <w:p w14:paraId="68DB2F46" w14:textId="200E80E6" w:rsidR="009B64D9" w:rsidRPr="007D5341" w:rsidRDefault="00B73C42" w:rsidP="008B6B6D">
      <w:pPr>
        <w:pStyle w:val="ListParagraph"/>
        <w:numPr>
          <w:ilvl w:val="0"/>
          <w:numId w:val="3"/>
        </w:numPr>
        <w:spacing w:line="256" w:lineRule="auto"/>
        <w:jc w:val="both"/>
        <w:rPr>
          <w:rFonts w:ascii="Arial" w:hAnsi="Arial" w:cs="Arial"/>
        </w:rPr>
      </w:pPr>
      <w:r>
        <w:rPr>
          <w:rFonts w:ascii="Arial" w:hAnsi="Arial" w:cs="Arial"/>
        </w:rPr>
        <w:t>User selects one or more products to remove from the list.</w:t>
      </w:r>
    </w:p>
    <w:p w14:paraId="21BF39CC" w14:textId="3CE45916" w:rsidR="009B64D9" w:rsidRPr="00B73C42" w:rsidRDefault="00B73C42" w:rsidP="008B6B6D">
      <w:pPr>
        <w:pStyle w:val="ListParagraph"/>
        <w:numPr>
          <w:ilvl w:val="0"/>
          <w:numId w:val="3"/>
        </w:numPr>
        <w:spacing w:line="256" w:lineRule="auto"/>
        <w:jc w:val="both"/>
        <w:rPr>
          <w:rFonts w:ascii="Arial" w:hAnsi="Arial" w:cs="Arial"/>
        </w:rPr>
      </w:pPr>
      <w:r>
        <w:rPr>
          <w:rFonts w:ascii="Arial" w:hAnsi="Arial" w:cs="Arial"/>
        </w:rPr>
        <w:t>System removes the selected products and updates the list.</w:t>
      </w:r>
    </w:p>
    <w:p w14:paraId="40191DBA" w14:textId="5AF209A6" w:rsidR="009B64D9" w:rsidRPr="007D5341" w:rsidRDefault="00B73C42" w:rsidP="008B6B6D">
      <w:pPr>
        <w:jc w:val="both"/>
        <w:rPr>
          <w:rFonts w:ascii="Arial" w:hAnsi="Arial" w:cs="Arial"/>
        </w:rPr>
      </w:pPr>
      <w:r>
        <w:rPr>
          <w:rFonts w:ascii="Arial" w:hAnsi="Arial" w:cs="Arial"/>
          <w:b/>
        </w:rPr>
        <w:t>4</w:t>
      </w:r>
      <w:r w:rsidR="009B64D9" w:rsidRPr="007D5341">
        <w:rPr>
          <w:rFonts w:ascii="Arial" w:hAnsi="Arial" w:cs="Arial"/>
          <w:b/>
        </w:rPr>
        <w:t xml:space="preserve">b. </w:t>
      </w:r>
      <w:r w:rsidR="009B64D9" w:rsidRPr="007D5341">
        <w:rPr>
          <w:rFonts w:ascii="Arial" w:hAnsi="Arial" w:cs="Arial"/>
        </w:rPr>
        <w:t xml:space="preserve">User wants to </w:t>
      </w:r>
      <w:r>
        <w:rPr>
          <w:rFonts w:ascii="Arial" w:hAnsi="Arial" w:cs="Arial"/>
        </w:rPr>
        <w:t>add one or more</w:t>
      </w:r>
      <w:r w:rsidR="009B64D9" w:rsidRPr="007D5341">
        <w:rPr>
          <w:rFonts w:ascii="Arial" w:hAnsi="Arial" w:cs="Arial"/>
        </w:rPr>
        <w:t xml:space="preserve"> products</w:t>
      </w:r>
      <w:r w:rsidR="008B6B6D">
        <w:rPr>
          <w:rFonts w:ascii="Arial" w:hAnsi="Arial" w:cs="Arial"/>
        </w:rPr>
        <w:t>:</w:t>
      </w:r>
      <w:r w:rsidR="009B64D9" w:rsidRPr="007D5341">
        <w:rPr>
          <w:rFonts w:ascii="Arial" w:hAnsi="Arial" w:cs="Arial"/>
        </w:rPr>
        <w:t xml:space="preserve"> </w:t>
      </w:r>
    </w:p>
    <w:p w14:paraId="36E03FA1" w14:textId="5EA04F17" w:rsidR="009B64D9" w:rsidRDefault="009B64D9" w:rsidP="008B6B6D">
      <w:pPr>
        <w:pStyle w:val="ListParagraph"/>
        <w:numPr>
          <w:ilvl w:val="0"/>
          <w:numId w:val="4"/>
        </w:numPr>
        <w:spacing w:line="256" w:lineRule="auto"/>
        <w:jc w:val="both"/>
        <w:rPr>
          <w:rFonts w:ascii="Arial" w:hAnsi="Arial" w:cs="Arial"/>
        </w:rPr>
      </w:pPr>
      <w:r w:rsidRPr="007D5341">
        <w:rPr>
          <w:rFonts w:ascii="Arial" w:hAnsi="Arial" w:cs="Arial"/>
        </w:rPr>
        <w:t xml:space="preserve">System </w:t>
      </w:r>
      <w:r w:rsidR="008B6B6D" w:rsidRPr="007D5341">
        <w:rPr>
          <w:rFonts w:ascii="Arial" w:hAnsi="Arial" w:cs="Arial"/>
        </w:rPr>
        <w:t>presents the product list</w:t>
      </w:r>
      <w:r w:rsidR="008B6B6D">
        <w:rPr>
          <w:rFonts w:ascii="Arial" w:hAnsi="Arial" w:cs="Arial"/>
        </w:rPr>
        <w:t xml:space="preserve"> and the flow continues from the step 3 of the main success scenario.</w:t>
      </w:r>
    </w:p>
    <w:p w14:paraId="45EF082A" w14:textId="2EA75C86" w:rsidR="00FE33F3" w:rsidRPr="007D5341" w:rsidRDefault="00FE33F3" w:rsidP="00FE33F3">
      <w:pPr>
        <w:jc w:val="both"/>
        <w:rPr>
          <w:rFonts w:ascii="Arial" w:hAnsi="Arial" w:cs="Arial"/>
        </w:rPr>
      </w:pPr>
      <w:r>
        <w:rPr>
          <w:rFonts w:ascii="Arial" w:hAnsi="Arial" w:cs="Arial"/>
          <w:b/>
        </w:rPr>
        <w:t>4c</w:t>
      </w:r>
      <w:r w:rsidRPr="007D5341">
        <w:rPr>
          <w:rFonts w:ascii="Arial" w:hAnsi="Arial" w:cs="Arial"/>
          <w:b/>
        </w:rPr>
        <w:t xml:space="preserve">. </w:t>
      </w:r>
      <w:r>
        <w:rPr>
          <w:rFonts w:ascii="Arial" w:hAnsi="Arial" w:cs="Arial"/>
        </w:rPr>
        <w:t>Connection fails for one or more price platforms:</w:t>
      </w:r>
      <w:r w:rsidRPr="007D5341">
        <w:rPr>
          <w:rFonts w:ascii="Arial" w:hAnsi="Arial" w:cs="Arial"/>
        </w:rPr>
        <w:t xml:space="preserve"> </w:t>
      </w:r>
    </w:p>
    <w:p w14:paraId="7E19182F" w14:textId="2D500DFD" w:rsidR="00FE33F3" w:rsidRPr="007D5341" w:rsidRDefault="00FE33F3" w:rsidP="001B219A">
      <w:pPr>
        <w:pStyle w:val="ListParagraph"/>
        <w:numPr>
          <w:ilvl w:val="0"/>
          <w:numId w:val="44"/>
        </w:numPr>
        <w:spacing w:line="256" w:lineRule="auto"/>
        <w:jc w:val="both"/>
        <w:rPr>
          <w:rFonts w:ascii="Arial" w:hAnsi="Arial" w:cs="Arial"/>
        </w:rPr>
      </w:pPr>
      <w:r>
        <w:rPr>
          <w:rFonts w:ascii="Arial" w:hAnsi="Arial" w:cs="Arial"/>
        </w:rPr>
        <w:t>System shows a message about connection status and displays the last prices saved in the system for each product.</w:t>
      </w:r>
    </w:p>
    <w:p w14:paraId="3ADB9FD6" w14:textId="77777777" w:rsidR="008B6B6D" w:rsidRPr="00305907" w:rsidRDefault="008B6B6D" w:rsidP="008B6B6D">
      <w:pPr>
        <w:jc w:val="both"/>
        <w:rPr>
          <w:rFonts w:ascii="Arial" w:hAnsi="Arial" w:cs="Arial"/>
          <w:b/>
        </w:rPr>
      </w:pPr>
      <w:r w:rsidRPr="00305907">
        <w:rPr>
          <w:rFonts w:ascii="Arial" w:hAnsi="Arial" w:cs="Arial"/>
          <w:b/>
        </w:rPr>
        <w:t>Special Requirements:</w:t>
      </w:r>
    </w:p>
    <w:p w14:paraId="73DB7945" w14:textId="308070F4" w:rsidR="008B6B6D" w:rsidRDefault="008204DF" w:rsidP="001B219A">
      <w:pPr>
        <w:pStyle w:val="ListParagraph"/>
        <w:numPr>
          <w:ilvl w:val="0"/>
          <w:numId w:val="43"/>
        </w:numPr>
        <w:spacing w:line="256" w:lineRule="auto"/>
        <w:jc w:val="both"/>
        <w:rPr>
          <w:rFonts w:ascii="Arial" w:hAnsi="Arial" w:cs="Arial"/>
        </w:rPr>
      </w:pPr>
      <w:r>
        <w:rPr>
          <w:rFonts w:ascii="Arial" w:hAnsi="Arial" w:cs="Arial"/>
        </w:rPr>
        <w:t>System should connect at least two different price platform.</w:t>
      </w:r>
    </w:p>
    <w:p w14:paraId="4A7A19F4" w14:textId="431235E8" w:rsidR="008204DF" w:rsidRDefault="008204DF" w:rsidP="001B219A">
      <w:pPr>
        <w:pStyle w:val="ListParagraph"/>
        <w:numPr>
          <w:ilvl w:val="0"/>
          <w:numId w:val="43"/>
        </w:numPr>
        <w:spacing w:line="256" w:lineRule="auto"/>
        <w:jc w:val="both"/>
        <w:rPr>
          <w:rFonts w:ascii="Arial" w:hAnsi="Arial" w:cs="Arial"/>
        </w:rPr>
      </w:pPr>
      <w:r w:rsidRPr="008204DF">
        <w:rPr>
          <w:rFonts w:ascii="Arial" w:hAnsi="Arial" w:cs="Arial"/>
        </w:rPr>
        <w:t>Even if no user triggers it, the system should record the price information of all registered products into the system on a daily basis.</w:t>
      </w:r>
    </w:p>
    <w:p w14:paraId="2608D2A6" w14:textId="2FBC1529" w:rsidR="009B64D9" w:rsidRPr="007D5341" w:rsidRDefault="009B64D9" w:rsidP="00A11177">
      <w:pPr>
        <w:pStyle w:val="Heading1"/>
        <w:rPr>
          <w:noProof/>
        </w:rPr>
      </w:pPr>
      <w:bookmarkStart w:id="7" w:name="_Toc131933571"/>
      <w:r w:rsidRPr="007D5341">
        <w:rPr>
          <w:noProof/>
        </w:rPr>
        <w:t>Use Case UC</w:t>
      </w:r>
      <w:r w:rsidR="00D87504" w:rsidRPr="007D5341">
        <w:rPr>
          <w:noProof/>
        </w:rPr>
        <w:t>7</w:t>
      </w:r>
      <w:r w:rsidRPr="007D5341">
        <w:rPr>
          <w:noProof/>
        </w:rPr>
        <w:t xml:space="preserve">: </w:t>
      </w:r>
      <w:r w:rsidR="00716BF1" w:rsidRPr="007D5341">
        <w:rPr>
          <w:noProof/>
        </w:rPr>
        <w:t>Manage Notification</w:t>
      </w:r>
      <w:bookmarkEnd w:id="7"/>
    </w:p>
    <w:p w14:paraId="2447DE75" w14:textId="40EC1535" w:rsidR="009A1BFD" w:rsidRPr="00305907" w:rsidRDefault="009A1BFD" w:rsidP="009A1BFD">
      <w:pPr>
        <w:jc w:val="both"/>
        <w:rPr>
          <w:rFonts w:ascii="Arial" w:hAnsi="Arial" w:cs="Arial"/>
        </w:rPr>
      </w:pPr>
      <w:r w:rsidRPr="00305907">
        <w:rPr>
          <w:rFonts w:ascii="Arial" w:hAnsi="Arial" w:cs="Arial"/>
        </w:rPr>
        <w:t xml:space="preserve">User wants to </w:t>
      </w:r>
      <w:r>
        <w:rPr>
          <w:rFonts w:ascii="Arial" w:hAnsi="Arial" w:cs="Arial"/>
        </w:rPr>
        <w:t>manage notification configuration. System displays the list of the registered products in the system</w:t>
      </w:r>
      <w:r w:rsidRPr="00305907">
        <w:rPr>
          <w:rFonts w:ascii="Arial" w:hAnsi="Arial" w:cs="Arial"/>
        </w:rPr>
        <w:t xml:space="preserve">. </w:t>
      </w:r>
      <w:r>
        <w:rPr>
          <w:rFonts w:ascii="Arial" w:hAnsi="Arial" w:cs="Arial"/>
        </w:rPr>
        <w:t xml:space="preserve">User selects one or more products to configure notification properties. System saves the notification configuration for each selected product and sends notification to the user </w:t>
      </w:r>
      <w:r>
        <w:rPr>
          <w:rFonts w:ascii="Arial" w:eastAsia="Lucida Sans Unicode" w:hAnsi="Arial" w:cs="Arial"/>
        </w:rPr>
        <w:t>successfully.</w:t>
      </w:r>
    </w:p>
    <w:p w14:paraId="1BBC3AC2" w14:textId="1C4B7531" w:rsidR="009B64D9" w:rsidRPr="007D5341" w:rsidRDefault="009B64D9" w:rsidP="009A1BF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00716BF1" w:rsidRPr="007D5341">
        <w:rPr>
          <w:rFonts w:ascii="Arial" w:hAnsi="Arial" w:cs="Arial"/>
          <w:noProof/>
          <w:sz w:val="22"/>
          <w:szCs w:val="22"/>
          <w:lang w:val="en-US"/>
        </w:rPr>
        <w:t>AnyChange Software</w:t>
      </w:r>
    </w:p>
    <w:p w14:paraId="1F26EE22" w14:textId="77777777" w:rsidR="009B64D9" w:rsidRPr="007D5341" w:rsidRDefault="009B64D9" w:rsidP="009A1BFD">
      <w:pPr>
        <w:pStyle w:val="Default"/>
        <w:jc w:val="both"/>
        <w:rPr>
          <w:rFonts w:ascii="Arial" w:hAnsi="Arial" w:cs="Arial"/>
          <w:noProof/>
          <w:sz w:val="22"/>
          <w:szCs w:val="22"/>
          <w:lang w:val="en-US"/>
        </w:rPr>
      </w:pPr>
    </w:p>
    <w:p w14:paraId="338A5708" w14:textId="77777777" w:rsidR="009B64D9" w:rsidRPr="007D5341" w:rsidRDefault="009B64D9" w:rsidP="009A1BF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5D39AF16" w14:textId="77777777" w:rsidR="009B64D9" w:rsidRPr="007D5341" w:rsidRDefault="009B64D9" w:rsidP="009A1BFD">
      <w:pPr>
        <w:pStyle w:val="Default"/>
        <w:jc w:val="both"/>
        <w:rPr>
          <w:rFonts w:ascii="Arial" w:hAnsi="Arial" w:cs="Arial"/>
          <w:b/>
          <w:bCs/>
          <w:noProof/>
          <w:sz w:val="22"/>
          <w:szCs w:val="22"/>
          <w:lang w:val="en-US"/>
        </w:rPr>
      </w:pPr>
    </w:p>
    <w:p w14:paraId="08FECF63" w14:textId="40DD9823" w:rsidR="009B64D9" w:rsidRPr="007D5341" w:rsidRDefault="009B64D9" w:rsidP="009A1BF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D87504" w:rsidRPr="007D5341">
        <w:rPr>
          <w:rFonts w:ascii="Arial" w:hAnsi="Arial" w:cs="Arial"/>
          <w:noProof/>
          <w:sz w:val="22"/>
          <w:szCs w:val="22"/>
          <w:lang w:val="en-US"/>
        </w:rPr>
        <w:t>Premium</w:t>
      </w:r>
      <w:r w:rsidR="00D87504" w:rsidRPr="007D5341">
        <w:rPr>
          <w:rFonts w:ascii="Arial" w:hAnsi="Arial" w:cs="Arial"/>
          <w:b/>
          <w:bCs/>
          <w:noProof/>
          <w:sz w:val="22"/>
          <w:szCs w:val="22"/>
          <w:lang w:val="en-US"/>
        </w:rPr>
        <w:t xml:space="preserve"> </w:t>
      </w:r>
      <w:r w:rsidRPr="007D5341">
        <w:rPr>
          <w:rFonts w:ascii="Arial" w:hAnsi="Arial" w:cs="Arial"/>
          <w:noProof/>
          <w:sz w:val="22"/>
          <w:szCs w:val="22"/>
          <w:lang w:val="en-US"/>
        </w:rPr>
        <w:t>User</w:t>
      </w:r>
    </w:p>
    <w:p w14:paraId="3266CE20" w14:textId="77777777" w:rsidR="009B64D9" w:rsidRPr="007D5341" w:rsidRDefault="009B64D9" w:rsidP="009A1BFD">
      <w:pPr>
        <w:pStyle w:val="Default"/>
        <w:jc w:val="both"/>
        <w:rPr>
          <w:rFonts w:ascii="Arial" w:hAnsi="Arial" w:cs="Arial"/>
          <w:b/>
          <w:noProof/>
          <w:sz w:val="22"/>
          <w:szCs w:val="22"/>
          <w:lang w:val="en-US"/>
        </w:rPr>
      </w:pPr>
    </w:p>
    <w:p w14:paraId="2CFE6E34" w14:textId="28B82BAC" w:rsidR="009B64D9" w:rsidRPr="007D5341" w:rsidRDefault="009B64D9" w:rsidP="009A1BF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9A1BFD" w:rsidRPr="007D5341">
        <w:rPr>
          <w:rFonts w:ascii="Arial" w:hAnsi="Arial" w:cs="Arial"/>
          <w:noProof/>
          <w:sz w:val="22"/>
          <w:szCs w:val="22"/>
          <w:lang w:val="en-US"/>
        </w:rPr>
        <w:t xml:space="preserve">User </w:t>
      </w:r>
      <w:r w:rsidR="00143BC9">
        <w:rPr>
          <w:rFonts w:ascii="Arial" w:hAnsi="Arial" w:cs="Arial"/>
          <w:noProof/>
          <w:sz w:val="22"/>
          <w:szCs w:val="22"/>
          <w:lang w:val="en-US"/>
        </w:rPr>
        <w:t>logins</w:t>
      </w:r>
      <w:r w:rsidR="009A1BFD">
        <w:rPr>
          <w:rFonts w:ascii="Arial" w:hAnsi="Arial" w:cs="Arial"/>
          <w:noProof/>
          <w:sz w:val="22"/>
          <w:szCs w:val="22"/>
          <w:lang w:val="en-US"/>
        </w:rPr>
        <w:t xml:space="preserve"> the system and</w:t>
      </w:r>
      <w:r w:rsidR="00143BC9">
        <w:rPr>
          <w:rFonts w:ascii="Arial" w:hAnsi="Arial" w:cs="Arial"/>
          <w:noProof/>
          <w:sz w:val="22"/>
          <w:szCs w:val="22"/>
          <w:lang w:val="en-US"/>
        </w:rPr>
        <w:t xml:space="preserve"> notification configuration page is loaded</w:t>
      </w:r>
      <w:r w:rsidR="009A1BFD">
        <w:rPr>
          <w:rFonts w:ascii="Arial" w:hAnsi="Arial" w:cs="Arial"/>
          <w:noProof/>
          <w:sz w:val="22"/>
          <w:szCs w:val="22"/>
          <w:lang w:val="en-US"/>
        </w:rPr>
        <w:t xml:space="preserve"> </w:t>
      </w:r>
      <w:r w:rsidR="00143BC9">
        <w:rPr>
          <w:rFonts w:ascii="Arial" w:hAnsi="Arial" w:cs="Arial"/>
          <w:noProof/>
          <w:sz w:val="22"/>
          <w:szCs w:val="22"/>
          <w:lang w:val="en-US"/>
        </w:rPr>
        <w:t>and notification via e-mail structure works successfully.</w:t>
      </w:r>
    </w:p>
    <w:p w14:paraId="37D68CCB" w14:textId="2CEC7398" w:rsidR="009B64D9" w:rsidRDefault="009B64D9" w:rsidP="009A1BFD">
      <w:pPr>
        <w:pStyle w:val="Default"/>
        <w:jc w:val="both"/>
        <w:rPr>
          <w:rFonts w:ascii="Arial" w:hAnsi="Arial" w:cs="Arial"/>
          <w:noProof/>
          <w:sz w:val="22"/>
          <w:szCs w:val="22"/>
          <w:lang w:val="en-US"/>
        </w:rPr>
      </w:pPr>
    </w:p>
    <w:p w14:paraId="627CCFC0" w14:textId="77777777" w:rsidR="009A1BFD" w:rsidRPr="00305907" w:rsidRDefault="009A1BFD" w:rsidP="009A1BF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93AF0C8" w14:textId="494FE522" w:rsidR="009A1BFD" w:rsidRPr="00305907" w:rsidRDefault="009A1BFD" w:rsidP="009A1BFD">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143BC9">
        <w:rPr>
          <w:rFonts w:ascii="Arial" w:eastAsia="Lucida Sans Unicode" w:hAnsi="Arial" w:cs="Arial"/>
          <w:sz w:val="22"/>
          <w:szCs w:val="22"/>
          <w:lang w:val="en-US"/>
        </w:rPr>
        <w:t>saves the notification configuration for each product that user selected and sends e-mail to the user according to the configuration successfully.</w:t>
      </w:r>
    </w:p>
    <w:p w14:paraId="061B5AF3" w14:textId="77777777" w:rsidR="009A1BFD" w:rsidRPr="007D5341" w:rsidRDefault="009A1BFD" w:rsidP="009A1BFD">
      <w:pPr>
        <w:pStyle w:val="Default"/>
        <w:jc w:val="both"/>
        <w:rPr>
          <w:rFonts w:ascii="Arial" w:hAnsi="Arial" w:cs="Arial"/>
          <w:noProof/>
          <w:sz w:val="22"/>
          <w:szCs w:val="22"/>
          <w:lang w:val="en-US"/>
        </w:rPr>
      </w:pPr>
    </w:p>
    <w:p w14:paraId="3CE421A9" w14:textId="3BF6589D" w:rsidR="009B64D9" w:rsidRDefault="009B64D9" w:rsidP="009A1BF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4B24803" w14:textId="77777777" w:rsidR="009A1BFD" w:rsidRPr="007D5341" w:rsidRDefault="009A1BFD" w:rsidP="009A1BFD">
      <w:pPr>
        <w:pStyle w:val="Default"/>
        <w:jc w:val="both"/>
        <w:rPr>
          <w:rFonts w:ascii="Arial" w:hAnsi="Arial" w:cs="Arial"/>
          <w:b/>
          <w:noProof/>
          <w:sz w:val="22"/>
          <w:szCs w:val="22"/>
          <w:lang w:val="en-US"/>
        </w:rPr>
      </w:pPr>
    </w:p>
    <w:p w14:paraId="16EC290A" w14:textId="7EE24535" w:rsidR="009B64D9" w:rsidRPr="007D5341" w:rsidRDefault="009B64D9" w:rsidP="009A1BFD">
      <w:pPr>
        <w:pStyle w:val="ListParagraph"/>
        <w:numPr>
          <w:ilvl w:val="0"/>
          <w:numId w:val="5"/>
        </w:numPr>
        <w:spacing w:line="256" w:lineRule="auto"/>
        <w:jc w:val="both"/>
        <w:rPr>
          <w:rFonts w:ascii="Arial" w:hAnsi="Arial" w:cs="Arial"/>
        </w:rPr>
      </w:pPr>
      <w:r w:rsidRPr="007D5341">
        <w:rPr>
          <w:rFonts w:ascii="Arial" w:hAnsi="Arial" w:cs="Arial"/>
        </w:rPr>
        <w:t xml:space="preserve">User wants to </w:t>
      </w:r>
      <w:r w:rsidR="00143BC9">
        <w:rPr>
          <w:rFonts w:ascii="Arial" w:hAnsi="Arial" w:cs="Arial"/>
        </w:rPr>
        <w:t>manage</w:t>
      </w:r>
      <w:r w:rsidR="00716BF1" w:rsidRPr="007D5341">
        <w:rPr>
          <w:rFonts w:ascii="Arial" w:hAnsi="Arial" w:cs="Arial"/>
        </w:rPr>
        <w:t xml:space="preserve"> notification</w:t>
      </w:r>
      <w:r w:rsidR="00223BC6" w:rsidRPr="007D5341">
        <w:rPr>
          <w:rFonts w:ascii="Arial" w:hAnsi="Arial" w:cs="Arial"/>
        </w:rPr>
        <w:t xml:space="preserve"> </w:t>
      </w:r>
      <w:r w:rsidR="00143BC9">
        <w:rPr>
          <w:rFonts w:ascii="Arial" w:hAnsi="Arial" w:cs="Arial"/>
        </w:rPr>
        <w:t>configuration for one or more products</w:t>
      </w:r>
      <w:r w:rsidRPr="007D5341">
        <w:rPr>
          <w:rFonts w:ascii="Arial" w:hAnsi="Arial" w:cs="Arial"/>
        </w:rPr>
        <w:t xml:space="preserve">. </w:t>
      </w:r>
    </w:p>
    <w:p w14:paraId="7CEF1389" w14:textId="42529978" w:rsidR="009B64D9" w:rsidRPr="007D5341" w:rsidRDefault="009B64D9" w:rsidP="009A1BFD">
      <w:pPr>
        <w:pStyle w:val="ListParagraph"/>
        <w:numPr>
          <w:ilvl w:val="0"/>
          <w:numId w:val="5"/>
        </w:numPr>
        <w:spacing w:line="256" w:lineRule="auto"/>
        <w:jc w:val="both"/>
        <w:rPr>
          <w:rFonts w:ascii="Arial" w:hAnsi="Arial" w:cs="Arial"/>
        </w:rPr>
      </w:pPr>
      <w:r w:rsidRPr="007D5341">
        <w:rPr>
          <w:rFonts w:ascii="Arial" w:hAnsi="Arial" w:cs="Arial"/>
        </w:rPr>
        <w:t xml:space="preserve">System </w:t>
      </w:r>
      <w:r w:rsidR="00143BC9">
        <w:rPr>
          <w:rFonts w:ascii="Arial" w:hAnsi="Arial" w:cs="Arial"/>
        </w:rPr>
        <w:t>lists</w:t>
      </w:r>
      <w:r w:rsidRPr="007D5341">
        <w:rPr>
          <w:rFonts w:ascii="Arial" w:hAnsi="Arial" w:cs="Arial"/>
        </w:rPr>
        <w:t xml:space="preserve"> </w:t>
      </w:r>
      <w:r w:rsidR="00D87504" w:rsidRPr="007D5341">
        <w:rPr>
          <w:rFonts w:ascii="Arial" w:hAnsi="Arial" w:cs="Arial"/>
        </w:rPr>
        <w:t xml:space="preserve">the </w:t>
      </w:r>
      <w:r w:rsidR="00143BC9">
        <w:rPr>
          <w:rFonts w:ascii="Arial" w:hAnsi="Arial" w:cs="Arial"/>
        </w:rPr>
        <w:t xml:space="preserve">registered </w:t>
      </w:r>
      <w:r w:rsidR="00D87504" w:rsidRPr="007D5341">
        <w:rPr>
          <w:rFonts w:ascii="Arial" w:hAnsi="Arial" w:cs="Arial"/>
        </w:rPr>
        <w:t>products</w:t>
      </w:r>
      <w:r w:rsidRPr="007D5341">
        <w:rPr>
          <w:rFonts w:ascii="Arial" w:hAnsi="Arial" w:cs="Arial"/>
        </w:rPr>
        <w:t xml:space="preserve">. </w:t>
      </w:r>
    </w:p>
    <w:p w14:paraId="782D80BD" w14:textId="3D86338C" w:rsidR="00B308F0" w:rsidRPr="007D5341" w:rsidRDefault="009B64D9" w:rsidP="009A1BFD">
      <w:pPr>
        <w:pStyle w:val="ListParagraph"/>
        <w:numPr>
          <w:ilvl w:val="0"/>
          <w:numId w:val="5"/>
        </w:numPr>
        <w:spacing w:line="256" w:lineRule="auto"/>
        <w:jc w:val="both"/>
        <w:rPr>
          <w:rFonts w:ascii="Arial" w:hAnsi="Arial" w:cs="Arial"/>
        </w:rPr>
      </w:pPr>
      <w:r w:rsidRPr="007D5341">
        <w:rPr>
          <w:rFonts w:ascii="Arial" w:hAnsi="Arial" w:cs="Arial"/>
        </w:rPr>
        <w:t xml:space="preserve">User selects </w:t>
      </w:r>
      <w:r w:rsidR="00143BC9">
        <w:rPr>
          <w:rFonts w:ascii="Arial" w:hAnsi="Arial" w:cs="Arial"/>
        </w:rPr>
        <w:t>one or more products</w:t>
      </w:r>
      <w:r w:rsidR="00D87504" w:rsidRPr="007D5341">
        <w:rPr>
          <w:rFonts w:ascii="Arial" w:hAnsi="Arial" w:cs="Arial"/>
        </w:rPr>
        <w:t xml:space="preserve"> </w:t>
      </w:r>
      <w:r w:rsidR="00143BC9">
        <w:rPr>
          <w:rFonts w:ascii="Arial" w:hAnsi="Arial" w:cs="Arial"/>
        </w:rPr>
        <w:t>to configure notification properties</w:t>
      </w:r>
      <w:r w:rsidR="00B308F0" w:rsidRPr="007D5341">
        <w:rPr>
          <w:rFonts w:ascii="Arial" w:hAnsi="Arial" w:cs="Arial"/>
        </w:rPr>
        <w:t>.</w:t>
      </w:r>
    </w:p>
    <w:p w14:paraId="3477EB9B" w14:textId="68C1763B" w:rsidR="009B64D9" w:rsidRPr="007D5341" w:rsidRDefault="009B64D9" w:rsidP="009A1BFD">
      <w:pPr>
        <w:pStyle w:val="ListParagraph"/>
        <w:numPr>
          <w:ilvl w:val="0"/>
          <w:numId w:val="5"/>
        </w:numPr>
        <w:spacing w:line="256" w:lineRule="auto"/>
        <w:jc w:val="both"/>
        <w:rPr>
          <w:rFonts w:ascii="Arial" w:hAnsi="Arial" w:cs="Arial"/>
        </w:rPr>
      </w:pPr>
      <w:r w:rsidRPr="007D5341">
        <w:rPr>
          <w:rFonts w:ascii="Arial" w:hAnsi="Arial" w:cs="Arial"/>
        </w:rPr>
        <w:t xml:space="preserve">System </w:t>
      </w:r>
      <w:r w:rsidR="00B308F0" w:rsidRPr="007D5341">
        <w:rPr>
          <w:rFonts w:ascii="Arial" w:hAnsi="Arial" w:cs="Arial"/>
        </w:rPr>
        <w:t>display</w:t>
      </w:r>
      <w:r w:rsidR="00D87504" w:rsidRPr="007D5341">
        <w:rPr>
          <w:rFonts w:ascii="Arial" w:hAnsi="Arial" w:cs="Arial"/>
        </w:rPr>
        <w:t>s</w:t>
      </w:r>
      <w:r w:rsidR="00B308F0" w:rsidRPr="007D5341">
        <w:rPr>
          <w:rFonts w:ascii="Arial" w:hAnsi="Arial" w:cs="Arial"/>
        </w:rPr>
        <w:t xml:space="preserve"> </w:t>
      </w:r>
      <w:r w:rsidR="00143BC9">
        <w:rPr>
          <w:rFonts w:ascii="Arial" w:hAnsi="Arial" w:cs="Arial"/>
        </w:rPr>
        <w:t>different notification</w:t>
      </w:r>
      <w:r w:rsidR="00D87504" w:rsidRPr="007D5341">
        <w:rPr>
          <w:rFonts w:ascii="Arial" w:hAnsi="Arial" w:cs="Arial"/>
        </w:rPr>
        <w:t xml:space="preserve"> </w:t>
      </w:r>
      <w:r w:rsidR="00143BC9">
        <w:rPr>
          <w:rFonts w:ascii="Arial" w:hAnsi="Arial" w:cs="Arial"/>
        </w:rPr>
        <w:t>options su</w:t>
      </w:r>
      <w:r w:rsidR="00AC2EA3">
        <w:rPr>
          <w:rFonts w:ascii="Arial" w:hAnsi="Arial" w:cs="Arial"/>
        </w:rPr>
        <w:t>c</w:t>
      </w:r>
      <w:r w:rsidR="00143BC9">
        <w:rPr>
          <w:rFonts w:ascii="Arial" w:hAnsi="Arial" w:cs="Arial"/>
        </w:rPr>
        <w:t>h as period based or price limit based or availability based</w:t>
      </w:r>
      <w:r w:rsidR="00AC2EA3">
        <w:rPr>
          <w:rFonts w:ascii="Arial" w:hAnsi="Arial" w:cs="Arial"/>
        </w:rPr>
        <w:t>.</w:t>
      </w:r>
    </w:p>
    <w:p w14:paraId="779657B9" w14:textId="7B18C343" w:rsidR="009B64D9" w:rsidRPr="007D5341" w:rsidRDefault="009B64D9" w:rsidP="009A1BFD">
      <w:pPr>
        <w:pStyle w:val="ListParagraph"/>
        <w:numPr>
          <w:ilvl w:val="0"/>
          <w:numId w:val="5"/>
        </w:numPr>
        <w:spacing w:line="256" w:lineRule="auto"/>
        <w:jc w:val="both"/>
        <w:rPr>
          <w:rFonts w:ascii="Arial" w:hAnsi="Arial" w:cs="Arial"/>
        </w:rPr>
      </w:pPr>
      <w:r w:rsidRPr="007D5341">
        <w:rPr>
          <w:rFonts w:ascii="Arial" w:hAnsi="Arial" w:cs="Arial"/>
        </w:rPr>
        <w:t xml:space="preserve">User </w:t>
      </w:r>
      <w:r w:rsidR="00AC2EA3">
        <w:rPr>
          <w:rFonts w:ascii="Arial" w:hAnsi="Arial" w:cs="Arial"/>
        </w:rPr>
        <w:t xml:space="preserve">selects one or more notification options and enters necessary information according to selection </w:t>
      </w:r>
      <w:r w:rsidR="00AC2EA3" w:rsidRPr="00AC2EA3">
        <w:rPr>
          <w:rFonts w:ascii="Arial" w:hAnsi="Arial" w:cs="Arial"/>
          <w:i/>
        </w:rPr>
        <w:t>(for example: if period based notification</w:t>
      </w:r>
      <w:r w:rsidR="00AC2EA3">
        <w:rPr>
          <w:rFonts w:ascii="Arial" w:hAnsi="Arial" w:cs="Arial"/>
          <w:i/>
        </w:rPr>
        <w:t xml:space="preserve"> is selected</w:t>
      </w:r>
      <w:r w:rsidR="00AC2EA3" w:rsidRPr="00AC2EA3">
        <w:rPr>
          <w:rFonts w:ascii="Arial" w:hAnsi="Arial" w:cs="Arial"/>
          <w:i/>
        </w:rPr>
        <w:t>, user should enter the period value)</w:t>
      </w:r>
      <w:r w:rsidR="00B308F0" w:rsidRPr="007D5341">
        <w:rPr>
          <w:rFonts w:ascii="Arial" w:hAnsi="Arial" w:cs="Arial"/>
        </w:rPr>
        <w:t>.</w:t>
      </w:r>
    </w:p>
    <w:p w14:paraId="5DB039CF" w14:textId="2E410C4F" w:rsidR="009B64D9" w:rsidRPr="007D5341" w:rsidRDefault="009B64D9" w:rsidP="009A1BFD">
      <w:pPr>
        <w:pStyle w:val="ListParagraph"/>
        <w:numPr>
          <w:ilvl w:val="0"/>
          <w:numId w:val="5"/>
        </w:numPr>
        <w:spacing w:line="256" w:lineRule="auto"/>
        <w:jc w:val="both"/>
        <w:rPr>
          <w:rFonts w:ascii="Arial" w:hAnsi="Arial" w:cs="Arial"/>
        </w:rPr>
      </w:pPr>
      <w:r w:rsidRPr="007D5341">
        <w:rPr>
          <w:rFonts w:ascii="Arial" w:hAnsi="Arial" w:cs="Arial"/>
        </w:rPr>
        <w:t xml:space="preserve">System </w:t>
      </w:r>
      <w:r w:rsidR="00D87504" w:rsidRPr="007D5341">
        <w:rPr>
          <w:rFonts w:ascii="Arial" w:hAnsi="Arial" w:cs="Arial"/>
        </w:rPr>
        <w:t xml:space="preserve">saves </w:t>
      </w:r>
      <w:r w:rsidR="00AC2EA3">
        <w:rPr>
          <w:rFonts w:ascii="Arial" w:hAnsi="Arial" w:cs="Arial"/>
        </w:rPr>
        <w:t xml:space="preserve">the </w:t>
      </w:r>
      <w:r w:rsidR="00D87504" w:rsidRPr="007D5341">
        <w:rPr>
          <w:rFonts w:ascii="Arial" w:hAnsi="Arial" w:cs="Arial"/>
        </w:rPr>
        <w:t xml:space="preserve">notification </w:t>
      </w:r>
      <w:r w:rsidR="00AC2EA3">
        <w:rPr>
          <w:rFonts w:ascii="Arial" w:hAnsi="Arial" w:cs="Arial"/>
        </w:rPr>
        <w:t>configuration for each product and sends notification correctly to the user according to the configuration via e-mail</w:t>
      </w:r>
      <w:r w:rsidRPr="007D5341">
        <w:rPr>
          <w:rFonts w:ascii="Arial" w:hAnsi="Arial" w:cs="Arial"/>
        </w:rPr>
        <w:t>.</w:t>
      </w:r>
    </w:p>
    <w:p w14:paraId="66EF4C68" w14:textId="77777777" w:rsidR="00804AB9" w:rsidRDefault="00804AB9" w:rsidP="009A1BFD">
      <w:pPr>
        <w:jc w:val="both"/>
        <w:rPr>
          <w:rFonts w:ascii="Arial" w:hAnsi="Arial" w:cs="Arial"/>
          <w:b/>
        </w:rPr>
      </w:pPr>
    </w:p>
    <w:p w14:paraId="6363C5B5" w14:textId="77777777" w:rsidR="00804AB9" w:rsidRDefault="00804AB9" w:rsidP="009A1BFD">
      <w:pPr>
        <w:jc w:val="both"/>
        <w:rPr>
          <w:rFonts w:ascii="Arial" w:hAnsi="Arial" w:cs="Arial"/>
          <w:b/>
        </w:rPr>
      </w:pPr>
    </w:p>
    <w:p w14:paraId="5848B1AB" w14:textId="05532FF7" w:rsidR="009B64D9" w:rsidRPr="007D5341" w:rsidRDefault="009B64D9" w:rsidP="009A1BFD">
      <w:pPr>
        <w:jc w:val="both"/>
        <w:rPr>
          <w:rFonts w:ascii="Arial" w:hAnsi="Arial" w:cs="Arial"/>
          <w:b/>
        </w:rPr>
      </w:pPr>
      <w:r w:rsidRPr="007D5341">
        <w:rPr>
          <w:rFonts w:ascii="Arial" w:hAnsi="Arial" w:cs="Arial"/>
          <w:b/>
        </w:rPr>
        <w:lastRenderedPageBreak/>
        <w:t>Extensions:</w:t>
      </w:r>
    </w:p>
    <w:p w14:paraId="77D4CF6D" w14:textId="77777777" w:rsidR="009B64D9" w:rsidRPr="007D5341" w:rsidRDefault="009B64D9" w:rsidP="009A1BF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A266E6D" w14:textId="1731BD3F" w:rsidR="009B64D9" w:rsidRPr="007D5341" w:rsidRDefault="009B64D9" w:rsidP="009A1BFD">
      <w:pPr>
        <w:pStyle w:val="ListParagraph"/>
        <w:numPr>
          <w:ilvl w:val="0"/>
          <w:numId w:val="6"/>
        </w:numPr>
        <w:spacing w:line="256" w:lineRule="auto"/>
        <w:jc w:val="both"/>
        <w:rPr>
          <w:rFonts w:ascii="Arial" w:hAnsi="Arial" w:cs="Arial"/>
        </w:rPr>
      </w:pPr>
      <w:r w:rsidRPr="007D5341">
        <w:rPr>
          <w:rFonts w:ascii="Arial" w:hAnsi="Arial" w:cs="Arial"/>
        </w:rPr>
        <w:t>System displays an error message</w:t>
      </w:r>
      <w:r w:rsidR="00D87504" w:rsidRPr="007D5341">
        <w:rPr>
          <w:rFonts w:ascii="Arial" w:hAnsi="Arial" w:cs="Arial"/>
        </w:rPr>
        <w:t xml:space="preserve"> and cancels the </w:t>
      </w:r>
      <w:r w:rsidR="00AC2EA3">
        <w:rPr>
          <w:rFonts w:ascii="Arial" w:hAnsi="Arial" w:cs="Arial"/>
        </w:rPr>
        <w:t>o</w:t>
      </w:r>
      <w:r w:rsidR="00E73FD8">
        <w:rPr>
          <w:rFonts w:ascii="Arial" w:hAnsi="Arial" w:cs="Arial"/>
        </w:rPr>
        <w:t>peration</w:t>
      </w:r>
      <w:r w:rsidRPr="007D5341">
        <w:rPr>
          <w:rFonts w:ascii="Arial" w:hAnsi="Arial" w:cs="Arial"/>
        </w:rPr>
        <w:t>.</w:t>
      </w:r>
    </w:p>
    <w:p w14:paraId="6F671FBD" w14:textId="77777777" w:rsidR="009B64D9" w:rsidRPr="007D5341" w:rsidRDefault="009B64D9" w:rsidP="009A1BFD">
      <w:pPr>
        <w:pStyle w:val="ListParagraph"/>
        <w:numPr>
          <w:ilvl w:val="0"/>
          <w:numId w:val="6"/>
        </w:numPr>
        <w:spacing w:line="256" w:lineRule="auto"/>
        <w:jc w:val="both"/>
        <w:rPr>
          <w:rFonts w:ascii="Arial" w:hAnsi="Arial" w:cs="Arial"/>
        </w:rPr>
      </w:pPr>
      <w:r w:rsidRPr="007D5341">
        <w:rPr>
          <w:rFonts w:ascii="Arial" w:hAnsi="Arial" w:cs="Arial"/>
        </w:rPr>
        <w:t>User restarts the system.</w:t>
      </w:r>
    </w:p>
    <w:p w14:paraId="561D3245" w14:textId="41E522D2" w:rsidR="009B64D9" w:rsidRPr="007D5341" w:rsidRDefault="00871BB0" w:rsidP="009A1BFD">
      <w:pPr>
        <w:jc w:val="both"/>
        <w:rPr>
          <w:rFonts w:ascii="Arial" w:hAnsi="Arial" w:cs="Arial"/>
          <w:b/>
        </w:rPr>
      </w:pPr>
      <w:r>
        <w:rPr>
          <w:rFonts w:ascii="Arial" w:hAnsi="Arial" w:cs="Arial"/>
          <w:b/>
        </w:rPr>
        <w:t>4</w:t>
      </w:r>
      <w:r w:rsidR="009B64D9" w:rsidRPr="007D5341">
        <w:rPr>
          <w:rFonts w:ascii="Arial" w:hAnsi="Arial" w:cs="Arial"/>
          <w:b/>
        </w:rPr>
        <w:t xml:space="preserve">a. </w:t>
      </w:r>
      <w:r w:rsidR="001608DB" w:rsidRPr="001608DB">
        <w:rPr>
          <w:rFonts w:ascii="Arial" w:hAnsi="Arial" w:cs="Arial"/>
        </w:rPr>
        <w:t xml:space="preserve">User wants to </w:t>
      </w:r>
      <w:r w:rsidR="003A5954">
        <w:rPr>
          <w:rFonts w:ascii="Arial" w:hAnsi="Arial" w:cs="Arial"/>
        </w:rPr>
        <w:t>remove</w:t>
      </w:r>
      <w:r w:rsidR="001608DB" w:rsidRPr="001608DB">
        <w:rPr>
          <w:rFonts w:ascii="Arial" w:hAnsi="Arial" w:cs="Arial"/>
        </w:rPr>
        <w:t xml:space="preserve"> the registered notification configuration:</w:t>
      </w:r>
    </w:p>
    <w:p w14:paraId="4F54EF71" w14:textId="73A8B823" w:rsidR="00D87504" w:rsidRPr="007D5341" w:rsidRDefault="00D87504" w:rsidP="00DD60CF">
      <w:pPr>
        <w:pStyle w:val="ListParagraph"/>
        <w:numPr>
          <w:ilvl w:val="0"/>
          <w:numId w:val="22"/>
        </w:numPr>
        <w:spacing w:line="256" w:lineRule="auto"/>
        <w:jc w:val="both"/>
        <w:rPr>
          <w:rFonts w:ascii="Arial" w:hAnsi="Arial" w:cs="Arial"/>
        </w:rPr>
      </w:pPr>
      <w:r w:rsidRPr="007D5341">
        <w:rPr>
          <w:rFonts w:ascii="Arial" w:hAnsi="Arial" w:cs="Arial"/>
        </w:rPr>
        <w:t xml:space="preserve">System displays the </w:t>
      </w:r>
      <w:r w:rsidR="001608DB">
        <w:rPr>
          <w:rFonts w:ascii="Arial" w:hAnsi="Arial" w:cs="Arial"/>
        </w:rPr>
        <w:t xml:space="preserve">saved </w:t>
      </w:r>
      <w:r w:rsidR="00871BB0">
        <w:rPr>
          <w:rFonts w:ascii="Arial" w:hAnsi="Arial" w:cs="Arial"/>
        </w:rPr>
        <w:t>notification configuration</w:t>
      </w:r>
      <w:r w:rsidR="003A5954">
        <w:rPr>
          <w:rFonts w:ascii="Arial" w:hAnsi="Arial" w:cs="Arial"/>
        </w:rPr>
        <w:t xml:space="preserve"> for selected product</w:t>
      </w:r>
      <w:r w:rsidRPr="007D5341">
        <w:rPr>
          <w:rFonts w:ascii="Arial" w:hAnsi="Arial" w:cs="Arial"/>
        </w:rPr>
        <w:t xml:space="preserve">. </w:t>
      </w:r>
    </w:p>
    <w:p w14:paraId="0872B0F3" w14:textId="1BBCAD84" w:rsidR="00D87504" w:rsidRDefault="00D87504" w:rsidP="00DD60CF">
      <w:pPr>
        <w:pStyle w:val="ListParagraph"/>
        <w:numPr>
          <w:ilvl w:val="0"/>
          <w:numId w:val="22"/>
        </w:numPr>
        <w:spacing w:line="256" w:lineRule="auto"/>
        <w:jc w:val="both"/>
        <w:rPr>
          <w:rFonts w:ascii="Arial" w:hAnsi="Arial" w:cs="Arial"/>
        </w:rPr>
      </w:pPr>
      <w:r w:rsidRPr="007D5341">
        <w:rPr>
          <w:rFonts w:ascii="Arial" w:hAnsi="Arial" w:cs="Arial"/>
        </w:rPr>
        <w:t xml:space="preserve">User </w:t>
      </w:r>
      <w:r w:rsidR="003A5954">
        <w:rPr>
          <w:rFonts w:ascii="Arial" w:hAnsi="Arial" w:cs="Arial"/>
        </w:rPr>
        <w:t>removes the notification</w:t>
      </w:r>
      <w:r w:rsidR="001608DB">
        <w:rPr>
          <w:rFonts w:ascii="Arial" w:hAnsi="Arial" w:cs="Arial"/>
        </w:rPr>
        <w:t xml:space="preserve"> configuration</w:t>
      </w:r>
      <w:r w:rsidRPr="007D5341">
        <w:rPr>
          <w:rFonts w:ascii="Arial" w:hAnsi="Arial" w:cs="Arial"/>
        </w:rPr>
        <w:t>.</w:t>
      </w:r>
    </w:p>
    <w:p w14:paraId="305960A5" w14:textId="6AE9429B" w:rsidR="003A5954" w:rsidRDefault="003A5954" w:rsidP="00DD60CF">
      <w:pPr>
        <w:pStyle w:val="ListParagraph"/>
        <w:numPr>
          <w:ilvl w:val="0"/>
          <w:numId w:val="22"/>
        </w:numPr>
        <w:spacing w:line="256" w:lineRule="auto"/>
        <w:jc w:val="both"/>
        <w:rPr>
          <w:rFonts w:ascii="Arial" w:hAnsi="Arial" w:cs="Arial"/>
        </w:rPr>
      </w:pPr>
      <w:r>
        <w:rPr>
          <w:rFonts w:ascii="Arial" w:hAnsi="Arial" w:cs="Arial"/>
        </w:rPr>
        <w:t>System displays a confirmation message and waits for confirmation.</w:t>
      </w:r>
    </w:p>
    <w:p w14:paraId="3923E109" w14:textId="487907F3" w:rsidR="003A5954" w:rsidRPr="00305907" w:rsidRDefault="003A5954" w:rsidP="00DD60CF">
      <w:pPr>
        <w:pStyle w:val="ListParagraph"/>
        <w:numPr>
          <w:ilvl w:val="1"/>
          <w:numId w:val="22"/>
        </w:numPr>
        <w:spacing w:line="256" w:lineRule="auto"/>
        <w:jc w:val="both"/>
        <w:rPr>
          <w:rFonts w:ascii="Arial" w:hAnsi="Arial" w:cs="Arial"/>
        </w:rPr>
      </w:pPr>
      <w:r>
        <w:rPr>
          <w:rFonts w:ascii="Arial" w:hAnsi="Arial" w:cs="Arial"/>
        </w:rPr>
        <w:t>If the user doesn’t give confirmation system cancels the removing request and the flow continues from the step 2 of the main success scenario.</w:t>
      </w:r>
    </w:p>
    <w:p w14:paraId="32FB0729" w14:textId="0E3E3F89" w:rsidR="00D87504" w:rsidRDefault="00D87504" w:rsidP="00DD60CF">
      <w:pPr>
        <w:pStyle w:val="ListParagraph"/>
        <w:numPr>
          <w:ilvl w:val="0"/>
          <w:numId w:val="22"/>
        </w:numPr>
        <w:spacing w:line="256" w:lineRule="auto"/>
        <w:jc w:val="both"/>
        <w:rPr>
          <w:rFonts w:ascii="Arial" w:hAnsi="Arial" w:cs="Arial"/>
        </w:rPr>
      </w:pPr>
      <w:r w:rsidRPr="007D5341">
        <w:rPr>
          <w:rFonts w:ascii="Arial" w:hAnsi="Arial" w:cs="Arial"/>
        </w:rPr>
        <w:t xml:space="preserve">System </w:t>
      </w:r>
      <w:r w:rsidR="003A5954">
        <w:rPr>
          <w:rFonts w:ascii="Arial" w:hAnsi="Arial" w:cs="Arial"/>
        </w:rPr>
        <w:t>removes the notification configuration for selected product.</w:t>
      </w:r>
    </w:p>
    <w:p w14:paraId="6DE3D38D" w14:textId="77777777" w:rsidR="003A5954" w:rsidRPr="00305907" w:rsidRDefault="003A5954" w:rsidP="003A5954">
      <w:pPr>
        <w:jc w:val="both"/>
        <w:rPr>
          <w:rFonts w:ascii="Arial" w:hAnsi="Arial" w:cs="Arial"/>
          <w:b/>
        </w:rPr>
      </w:pPr>
      <w:r w:rsidRPr="00305907">
        <w:rPr>
          <w:rFonts w:ascii="Arial" w:hAnsi="Arial" w:cs="Arial"/>
          <w:b/>
        </w:rPr>
        <w:t>Special Requirements:</w:t>
      </w:r>
    </w:p>
    <w:p w14:paraId="5837C9C6" w14:textId="29D4835B" w:rsidR="003A5954" w:rsidRDefault="002136D2" w:rsidP="001B219A">
      <w:pPr>
        <w:pStyle w:val="ListParagraph"/>
        <w:numPr>
          <w:ilvl w:val="0"/>
          <w:numId w:val="45"/>
        </w:numPr>
        <w:spacing w:line="256" w:lineRule="auto"/>
        <w:jc w:val="both"/>
        <w:rPr>
          <w:rFonts w:ascii="Arial" w:hAnsi="Arial" w:cs="Arial"/>
        </w:rPr>
      </w:pPr>
      <w:r>
        <w:rPr>
          <w:rFonts w:ascii="Arial" w:hAnsi="Arial" w:cs="Arial"/>
        </w:rPr>
        <w:t>Period value should base on days and it can be at least 1 and at most 10 days.</w:t>
      </w:r>
    </w:p>
    <w:p w14:paraId="58BFFFF7" w14:textId="6AD1E2AA" w:rsidR="002136D2" w:rsidRDefault="002136D2" w:rsidP="001B219A">
      <w:pPr>
        <w:pStyle w:val="ListParagraph"/>
        <w:numPr>
          <w:ilvl w:val="0"/>
          <w:numId w:val="45"/>
        </w:numPr>
        <w:spacing w:line="256" w:lineRule="auto"/>
        <w:jc w:val="both"/>
        <w:rPr>
          <w:rFonts w:ascii="Arial" w:hAnsi="Arial" w:cs="Arial"/>
        </w:rPr>
      </w:pPr>
      <w:r>
        <w:rPr>
          <w:rFonts w:ascii="Arial" w:hAnsi="Arial" w:cs="Arial"/>
        </w:rPr>
        <w:t>If user selects more than one notification option, notification should be sent after all options are met.</w:t>
      </w:r>
      <w:r w:rsidR="00BF2B78">
        <w:rPr>
          <w:rFonts w:ascii="Arial" w:hAnsi="Arial" w:cs="Arial"/>
        </w:rPr>
        <w:t xml:space="preserve"> In </w:t>
      </w:r>
      <w:r w:rsidR="00BF2B78" w:rsidRPr="00BF2B78">
        <w:rPr>
          <w:rFonts w:ascii="Arial" w:hAnsi="Arial" w:cs="Arial"/>
        </w:rPr>
        <w:t xml:space="preserve">other words, the link between the </w:t>
      </w:r>
      <w:r w:rsidR="00BF2B78">
        <w:rPr>
          <w:rFonts w:ascii="Arial" w:hAnsi="Arial" w:cs="Arial"/>
        </w:rPr>
        <w:t>selected options</w:t>
      </w:r>
      <w:r w:rsidR="00BF2B78" w:rsidRPr="00BF2B78">
        <w:rPr>
          <w:rFonts w:ascii="Arial" w:hAnsi="Arial" w:cs="Arial"/>
        </w:rPr>
        <w:t xml:space="preserve"> must be </w:t>
      </w:r>
      <w:r w:rsidR="00BF2B78">
        <w:rPr>
          <w:rFonts w:ascii="Arial" w:hAnsi="Arial" w:cs="Arial"/>
        </w:rPr>
        <w:t>“</w:t>
      </w:r>
      <w:r w:rsidR="00BF2B78" w:rsidRPr="00BF2B78">
        <w:rPr>
          <w:rFonts w:ascii="Arial" w:hAnsi="Arial" w:cs="Arial"/>
        </w:rPr>
        <w:t>AND</w:t>
      </w:r>
      <w:r w:rsidR="00BF2B78">
        <w:rPr>
          <w:rFonts w:ascii="Arial" w:hAnsi="Arial" w:cs="Arial"/>
        </w:rPr>
        <w:t>”</w:t>
      </w:r>
      <w:r w:rsidR="00BF2B78" w:rsidRPr="00BF2B78">
        <w:rPr>
          <w:rFonts w:ascii="Arial" w:hAnsi="Arial" w:cs="Arial"/>
        </w:rPr>
        <w:t xml:space="preserve"> based.</w:t>
      </w:r>
      <w:r>
        <w:rPr>
          <w:rFonts w:ascii="Arial" w:hAnsi="Arial" w:cs="Arial"/>
        </w:rPr>
        <w:t xml:space="preserve"> </w:t>
      </w:r>
    </w:p>
    <w:p w14:paraId="74468C0E" w14:textId="4939A18A" w:rsidR="00964FD2" w:rsidRPr="007D5341" w:rsidRDefault="00964FD2" w:rsidP="00A11177">
      <w:pPr>
        <w:pStyle w:val="Heading1"/>
        <w:rPr>
          <w:noProof/>
        </w:rPr>
      </w:pPr>
      <w:bookmarkStart w:id="8" w:name="_Toc131933572"/>
      <w:r w:rsidRPr="007D5341">
        <w:rPr>
          <w:noProof/>
        </w:rPr>
        <w:t>Use Case UC8: Search Product</w:t>
      </w:r>
      <w:bookmarkEnd w:id="8"/>
    </w:p>
    <w:p w14:paraId="2713C2A7" w14:textId="052C652B" w:rsidR="009F512D" w:rsidRPr="00305907" w:rsidRDefault="009F512D" w:rsidP="000B624A">
      <w:pPr>
        <w:jc w:val="both"/>
        <w:rPr>
          <w:rFonts w:ascii="Arial" w:hAnsi="Arial" w:cs="Arial"/>
        </w:rPr>
      </w:pPr>
      <w:r w:rsidRPr="00305907">
        <w:rPr>
          <w:rFonts w:ascii="Arial" w:hAnsi="Arial" w:cs="Arial"/>
        </w:rPr>
        <w:t xml:space="preserve">User wants to </w:t>
      </w:r>
      <w:r w:rsidR="001A382C">
        <w:rPr>
          <w:rFonts w:ascii="Arial" w:hAnsi="Arial" w:cs="Arial"/>
        </w:rPr>
        <w:t>search a specific product among</w:t>
      </w:r>
      <w:r>
        <w:rPr>
          <w:rFonts w:ascii="Arial" w:hAnsi="Arial" w:cs="Arial"/>
        </w:rPr>
        <w:t xml:space="preserve"> the list of the registered products in the system</w:t>
      </w:r>
      <w:r w:rsidRPr="00305907">
        <w:rPr>
          <w:rFonts w:ascii="Arial" w:hAnsi="Arial" w:cs="Arial"/>
        </w:rPr>
        <w:t xml:space="preserve">. </w:t>
      </w:r>
      <w:r w:rsidR="001A382C">
        <w:rPr>
          <w:rFonts w:ascii="Arial" w:hAnsi="Arial" w:cs="Arial"/>
        </w:rPr>
        <w:t>System displays different filtering option to the user. User selects one or more filters and enters necessary information for filtering. System searches in the registered products and displays the result successfully.</w:t>
      </w:r>
    </w:p>
    <w:p w14:paraId="000480EA" w14:textId="4DC63D11" w:rsidR="00964FD2" w:rsidRPr="007D5341" w:rsidRDefault="00964FD2" w:rsidP="000B624A">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47D23187" w14:textId="77777777" w:rsidR="00964FD2" w:rsidRPr="007D5341" w:rsidRDefault="00964FD2" w:rsidP="000B624A">
      <w:pPr>
        <w:pStyle w:val="Default"/>
        <w:jc w:val="both"/>
        <w:rPr>
          <w:rFonts w:ascii="Arial" w:hAnsi="Arial" w:cs="Arial"/>
          <w:noProof/>
          <w:sz w:val="22"/>
          <w:szCs w:val="22"/>
          <w:lang w:val="en-US"/>
        </w:rPr>
      </w:pPr>
    </w:p>
    <w:p w14:paraId="65C2DB70" w14:textId="77777777" w:rsidR="00964FD2" w:rsidRPr="007D5341" w:rsidRDefault="00964FD2" w:rsidP="000B624A">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7F6945C1" w14:textId="77777777" w:rsidR="00964FD2" w:rsidRPr="007D5341" w:rsidRDefault="00964FD2" w:rsidP="000B624A">
      <w:pPr>
        <w:pStyle w:val="Default"/>
        <w:jc w:val="both"/>
        <w:rPr>
          <w:rFonts w:ascii="Arial" w:hAnsi="Arial" w:cs="Arial"/>
          <w:b/>
          <w:bCs/>
          <w:noProof/>
          <w:sz w:val="22"/>
          <w:szCs w:val="22"/>
          <w:lang w:val="en-US"/>
        </w:rPr>
      </w:pPr>
    </w:p>
    <w:p w14:paraId="04A5F6CD" w14:textId="299CB3A6" w:rsidR="00964FD2" w:rsidRPr="007D5341" w:rsidRDefault="00964FD2" w:rsidP="000B624A">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Pr="007D5341">
        <w:rPr>
          <w:rFonts w:ascii="Arial" w:hAnsi="Arial" w:cs="Arial"/>
          <w:noProof/>
          <w:sz w:val="22"/>
          <w:szCs w:val="22"/>
          <w:lang w:val="en-US"/>
        </w:rPr>
        <w:t>Standar</w:t>
      </w:r>
      <w:r w:rsidR="00C86177">
        <w:rPr>
          <w:rFonts w:ascii="Arial" w:hAnsi="Arial" w:cs="Arial"/>
          <w:noProof/>
          <w:sz w:val="22"/>
          <w:szCs w:val="22"/>
          <w:lang w:val="en-US"/>
        </w:rPr>
        <w:t>d</w:t>
      </w:r>
      <w:r w:rsidRPr="007D5341">
        <w:rPr>
          <w:rFonts w:ascii="Arial" w:hAnsi="Arial" w:cs="Arial"/>
          <w:noProof/>
          <w:sz w:val="22"/>
          <w:szCs w:val="22"/>
          <w:lang w:val="en-US"/>
        </w:rPr>
        <w:t xml:space="preserve"> User,</w:t>
      </w:r>
      <w:r w:rsidRPr="007D5341">
        <w:rPr>
          <w:rFonts w:ascii="Arial" w:hAnsi="Arial" w:cs="Arial"/>
          <w:b/>
          <w:bCs/>
          <w:noProof/>
          <w:sz w:val="22"/>
          <w:szCs w:val="22"/>
          <w:lang w:val="en-US"/>
        </w:rPr>
        <w:t xml:space="preserve"> </w:t>
      </w:r>
      <w:r w:rsidRPr="007D5341">
        <w:rPr>
          <w:rFonts w:ascii="Arial" w:hAnsi="Arial" w:cs="Arial"/>
          <w:noProof/>
          <w:sz w:val="22"/>
          <w:szCs w:val="22"/>
          <w:lang w:val="en-US"/>
        </w:rPr>
        <w:t>Premium</w:t>
      </w:r>
      <w:r w:rsidRPr="007D5341">
        <w:rPr>
          <w:rFonts w:ascii="Arial" w:hAnsi="Arial" w:cs="Arial"/>
          <w:b/>
          <w:bCs/>
          <w:noProof/>
          <w:sz w:val="22"/>
          <w:szCs w:val="22"/>
          <w:lang w:val="en-US"/>
        </w:rPr>
        <w:t xml:space="preserve"> </w:t>
      </w:r>
      <w:r w:rsidRPr="007D5341">
        <w:rPr>
          <w:rFonts w:ascii="Arial" w:hAnsi="Arial" w:cs="Arial"/>
          <w:noProof/>
          <w:sz w:val="22"/>
          <w:szCs w:val="22"/>
          <w:lang w:val="en-US"/>
        </w:rPr>
        <w:t>User, Seller</w:t>
      </w:r>
    </w:p>
    <w:p w14:paraId="6DF9C959" w14:textId="77777777" w:rsidR="00964FD2" w:rsidRPr="007D5341" w:rsidRDefault="00964FD2" w:rsidP="000B624A">
      <w:pPr>
        <w:pStyle w:val="Default"/>
        <w:jc w:val="both"/>
        <w:rPr>
          <w:rFonts w:ascii="Arial" w:hAnsi="Arial" w:cs="Arial"/>
          <w:b/>
          <w:noProof/>
          <w:sz w:val="22"/>
          <w:szCs w:val="22"/>
          <w:lang w:val="en-US"/>
        </w:rPr>
      </w:pPr>
    </w:p>
    <w:p w14:paraId="22AE41FC" w14:textId="5F5F35C7" w:rsidR="00964FD2" w:rsidRDefault="00964FD2" w:rsidP="000B624A">
      <w:pPr>
        <w:pStyle w:val="Default"/>
        <w:jc w:val="both"/>
        <w:rPr>
          <w:rFonts w:ascii="Arial" w:hAnsi="Arial" w:cs="Arial"/>
          <w:noProof/>
          <w:sz w:val="22"/>
          <w:szCs w:val="22"/>
          <w:lang w:val="en-US"/>
        </w:rPr>
      </w:pPr>
      <w:r w:rsidRPr="007D5341">
        <w:rPr>
          <w:rFonts w:ascii="Arial" w:hAnsi="Arial" w:cs="Arial"/>
          <w:b/>
          <w:noProof/>
          <w:sz w:val="22"/>
          <w:szCs w:val="22"/>
          <w:lang w:val="en-US"/>
        </w:rPr>
        <w:t xml:space="preserve">Preconditions: </w:t>
      </w:r>
      <w:r w:rsidR="000B624A">
        <w:rPr>
          <w:rFonts w:ascii="Arial" w:hAnsi="Arial" w:cs="Arial"/>
          <w:noProof/>
          <w:sz w:val="22"/>
          <w:szCs w:val="22"/>
          <w:lang w:val="en-US"/>
        </w:rPr>
        <w:t>There are registered products in the system and products list page is loaded successfully</w:t>
      </w:r>
    </w:p>
    <w:p w14:paraId="6982EAEB" w14:textId="77777777" w:rsidR="001A382C" w:rsidRPr="001A382C" w:rsidRDefault="001A382C" w:rsidP="000B624A">
      <w:pPr>
        <w:pStyle w:val="Default"/>
        <w:jc w:val="both"/>
        <w:rPr>
          <w:rFonts w:ascii="Arial" w:hAnsi="Arial" w:cs="Arial"/>
          <w:noProof/>
          <w:sz w:val="22"/>
          <w:szCs w:val="22"/>
          <w:lang w:val="en-US"/>
        </w:rPr>
      </w:pPr>
    </w:p>
    <w:p w14:paraId="14143041" w14:textId="51DB6A1E" w:rsidR="001A382C" w:rsidRPr="00305907" w:rsidRDefault="001A382C" w:rsidP="000B624A">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58BF338" w14:textId="16E49FA2" w:rsidR="001A382C" w:rsidRPr="00305907" w:rsidRDefault="001A382C" w:rsidP="000B624A">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0B624A">
        <w:rPr>
          <w:rFonts w:ascii="Arial" w:eastAsia="Lucida Sans Unicode" w:hAnsi="Arial" w:cs="Arial"/>
          <w:sz w:val="22"/>
          <w:szCs w:val="22"/>
          <w:lang w:val="en-US"/>
        </w:rPr>
        <w:t>displays different filtering options and takes the filtering request and shows the result correctly.</w:t>
      </w:r>
    </w:p>
    <w:p w14:paraId="122634B2" w14:textId="77777777" w:rsidR="00964FD2" w:rsidRPr="007D5341" w:rsidRDefault="00964FD2" w:rsidP="000B624A">
      <w:pPr>
        <w:pStyle w:val="Default"/>
        <w:jc w:val="both"/>
        <w:rPr>
          <w:rFonts w:ascii="Arial" w:hAnsi="Arial" w:cs="Arial"/>
          <w:noProof/>
          <w:sz w:val="22"/>
          <w:szCs w:val="22"/>
          <w:lang w:val="en-US"/>
        </w:rPr>
      </w:pPr>
    </w:p>
    <w:p w14:paraId="5EC04377" w14:textId="1331C2D8" w:rsidR="00964FD2" w:rsidRDefault="00964FD2" w:rsidP="000B624A">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70C8FFD" w14:textId="77777777" w:rsidR="001A382C" w:rsidRPr="007D5341" w:rsidRDefault="001A382C" w:rsidP="000B624A">
      <w:pPr>
        <w:pStyle w:val="Default"/>
        <w:jc w:val="both"/>
        <w:rPr>
          <w:rFonts w:ascii="Arial" w:hAnsi="Arial" w:cs="Arial"/>
          <w:b/>
          <w:noProof/>
          <w:sz w:val="22"/>
          <w:szCs w:val="22"/>
          <w:lang w:val="en-US"/>
        </w:rPr>
      </w:pPr>
    </w:p>
    <w:p w14:paraId="07FBBF19" w14:textId="6EC95AF7" w:rsidR="00FC3EDC" w:rsidRDefault="00FC3EDC" w:rsidP="00DD60CF">
      <w:pPr>
        <w:pStyle w:val="ListParagraph"/>
        <w:numPr>
          <w:ilvl w:val="0"/>
          <w:numId w:val="23"/>
        </w:numPr>
        <w:spacing w:line="256" w:lineRule="auto"/>
        <w:jc w:val="both"/>
        <w:rPr>
          <w:rFonts w:ascii="Arial" w:hAnsi="Arial" w:cs="Arial"/>
        </w:rPr>
      </w:pPr>
      <w:r>
        <w:rPr>
          <w:rFonts w:ascii="Arial" w:hAnsi="Arial" w:cs="Arial"/>
        </w:rPr>
        <w:t>User enters to the product list page.</w:t>
      </w:r>
    </w:p>
    <w:p w14:paraId="3DB3B93B" w14:textId="5574DB7D" w:rsidR="00FC3EDC" w:rsidRDefault="00FC3EDC" w:rsidP="00DD60CF">
      <w:pPr>
        <w:pStyle w:val="ListParagraph"/>
        <w:numPr>
          <w:ilvl w:val="0"/>
          <w:numId w:val="23"/>
        </w:numPr>
        <w:spacing w:line="256" w:lineRule="auto"/>
        <w:jc w:val="both"/>
        <w:rPr>
          <w:rFonts w:ascii="Arial" w:hAnsi="Arial" w:cs="Arial"/>
        </w:rPr>
      </w:pPr>
      <w:r>
        <w:rPr>
          <w:rFonts w:ascii="Arial" w:hAnsi="Arial" w:cs="Arial"/>
        </w:rPr>
        <w:t>System lists the registered products in the system.</w:t>
      </w:r>
    </w:p>
    <w:p w14:paraId="2132FB5F" w14:textId="3A69CD74" w:rsidR="00964FD2" w:rsidRPr="007D5341" w:rsidRDefault="00964FD2" w:rsidP="00DD60CF">
      <w:pPr>
        <w:pStyle w:val="ListParagraph"/>
        <w:numPr>
          <w:ilvl w:val="0"/>
          <w:numId w:val="23"/>
        </w:numPr>
        <w:spacing w:line="256" w:lineRule="auto"/>
        <w:jc w:val="both"/>
        <w:rPr>
          <w:rFonts w:ascii="Arial" w:hAnsi="Arial" w:cs="Arial"/>
        </w:rPr>
      </w:pPr>
      <w:r w:rsidRPr="007D5341">
        <w:rPr>
          <w:rFonts w:ascii="Arial" w:hAnsi="Arial" w:cs="Arial"/>
        </w:rPr>
        <w:t xml:space="preserve">User </w:t>
      </w:r>
      <w:r w:rsidR="000B624A">
        <w:rPr>
          <w:rFonts w:ascii="Arial" w:hAnsi="Arial" w:cs="Arial"/>
        </w:rPr>
        <w:t>wants to search a specific product among all the products</w:t>
      </w:r>
      <w:r w:rsidRPr="007D5341">
        <w:rPr>
          <w:rFonts w:ascii="Arial" w:hAnsi="Arial" w:cs="Arial"/>
        </w:rPr>
        <w:t>.</w:t>
      </w:r>
    </w:p>
    <w:p w14:paraId="784E6B82" w14:textId="5F43964F" w:rsidR="00964FD2" w:rsidRPr="007D5341" w:rsidRDefault="00964FD2" w:rsidP="00DD60CF">
      <w:pPr>
        <w:pStyle w:val="ListParagraph"/>
        <w:numPr>
          <w:ilvl w:val="0"/>
          <w:numId w:val="23"/>
        </w:numPr>
        <w:spacing w:line="256" w:lineRule="auto"/>
        <w:jc w:val="both"/>
        <w:rPr>
          <w:rFonts w:ascii="Arial" w:hAnsi="Arial" w:cs="Arial"/>
        </w:rPr>
      </w:pPr>
      <w:r w:rsidRPr="007D5341">
        <w:rPr>
          <w:rFonts w:ascii="Arial" w:hAnsi="Arial" w:cs="Arial"/>
        </w:rPr>
        <w:t xml:space="preserve">System displays </w:t>
      </w:r>
      <w:r w:rsidR="000B624A">
        <w:rPr>
          <w:rFonts w:ascii="Arial" w:hAnsi="Arial" w:cs="Arial"/>
        </w:rPr>
        <w:t>filtering options such as product name or seller or price platform or price limit or availability or product category or brand</w:t>
      </w:r>
      <w:r w:rsidRPr="007D5341">
        <w:rPr>
          <w:rFonts w:ascii="Arial" w:hAnsi="Arial" w:cs="Arial"/>
        </w:rPr>
        <w:t>.</w:t>
      </w:r>
    </w:p>
    <w:p w14:paraId="118ED9C5" w14:textId="444D0FCE" w:rsidR="00964FD2" w:rsidRPr="007D5341" w:rsidRDefault="00964FD2" w:rsidP="00DD60CF">
      <w:pPr>
        <w:pStyle w:val="ListParagraph"/>
        <w:numPr>
          <w:ilvl w:val="0"/>
          <w:numId w:val="23"/>
        </w:numPr>
        <w:spacing w:line="256" w:lineRule="auto"/>
        <w:jc w:val="both"/>
        <w:rPr>
          <w:rFonts w:ascii="Arial" w:hAnsi="Arial" w:cs="Arial"/>
        </w:rPr>
      </w:pPr>
      <w:r w:rsidRPr="007D5341">
        <w:rPr>
          <w:rFonts w:ascii="Arial" w:hAnsi="Arial" w:cs="Arial"/>
        </w:rPr>
        <w:t>User selects one or more filtering options</w:t>
      </w:r>
      <w:r w:rsidR="000B624A">
        <w:rPr>
          <w:rFonts w:ascii="Arial" w:hAnsi="Arial" w:cs="Arial"/>
        </w:rPr>
        <w:t xml:space="preserve"> and enters necessary information for filtering.</w:t>
      </w:r>
    </w:p>
    <w:p w14:paraId="66F02E5E" w14:textId="6DED0E69" w:rsidR="00964FD2" w:rsidRPr="007D5341" w:rsidRDefault="00964FD2" w:rsidP="00DD60CF">
      <w:pPr>
        <w:pStyle w:val="ListParagraph"/>
        <w:numPr>
          <w:ilvl w:val="0"/>
          <w:numId w:val="23"/>
        </w:numPr>
        <w:spacing w:line="256" w:lineRule="auto"/>
        <w:jc w:val="both"/>
        <w:rPr>
          <w:rFonts w:ascii="Arial" w:hAnsi="Arial" w:cs="Arial"/>
        </w:rPr>
      </w:pPr>
      <w:r w:rsidRPr="007D5341">
        <w:rPr>
          <w:rFonts w:ascii="Arial" w:hAnsi="Arial" w:cs="Arial"/>
        </w:rPr>
        <w:t>System</w:t>
      </w:r>
      <w:r w:rsidR="000B624A">
        <w:rPr>
          <w:rFonts w:ascii="Arial" w:hAnsi="Arial" w:cs="Arial"/>
        </w:rPr>
        <w:t xml:space="preserve"> shows the result according to the selected filtering options successfully.</w:t>
      </w:r>
    </w:p>
    <w:p w14:paraId="1981A00D" w14:textId="77777777" w:rsidR="00804AB9" w:rsidRDefault="00804AB9" w:rsidP="000B624A">
      <w:pPr>
        <w:jc w:val="both"/>
        <w:rPr>
          <w:rFonts w:ascii="Arial" w:hAnsi="Arial" w:cs="Arial"/>
          <w:b/>
        </w:rPr>
      </w:pPr>
    </w:p>
    <w:p w14:paraId="36953CD4" w14:textId="77777777" w:rsidR="00804AB9" w:rsidRDefault="00804AB9" w:rsidP="000B624A">
      <w:pPr>
        <w:jc w:val="both"/>
        <w:rPr>
          <w:rFonts w:ascii="Arial" w:hAnsi="Arial" w:cs="Arial"/>
          <w:b/>
        </w:rPr>
      </w:pPr>
    </w:p>
    <w:p w14:paraId="272FCC0E" w14:textId="1CE5CA79" w:rsidR="00964FD2" w:rsidRPr="007D5341" w:rsidRDefault="00964FD2" w:rsidP="000B624A">
      <w:pPr>
        <w:jc w:val="both"/>
        <w:rPr>
          <w:rFonts w:ascii="Arial" w:hAnsi="Arial" w:cs="Arial"/>
          <w:b/>
        </w:rPr>
      </w:pPr>
      <w:r w:rsidRPr="007D5341">
        <w:rPr>
          <w:rFonts w:ascii="Arial" w:hAnsi="Arial" w:cs="Arial"/>
          <w:b/>
        </w:rPr>
        <w:lastRenderedPageBreak/>
        <w:t>Extensions:</w:t>
      </w:r>
    </w:p>
    <w:p w14:paraId="6FB3EAE2" w14:textId="77777777" w:rsidR="00964FD2" w:rsidRPr="007D5341" w:rsidRDefault="00964FD2" w:rsidP="000B624A">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6446C9F9" w14:textId="77777777" w:rsidR="00964FD2" w:rsidRPr="007D5341" w:rsidRDefault="00964FD2" w:rsidP="001B219A">
      <w:pPr>
        <w:pStyle w:val="ListParagraph"/>
        <w:numPr>
          <w:ilvl w:val="0"/>
          <w:numId w:val="46"/>
        </w:numPr>
        <w:spacing w:line="256" w:lineRule="auto"/>
        <w:jc w:val="both"/>
        <w:rPr>
          <w:rFonts w:ascii="Arial" w:hAnsi="Arial" w:cs="Arial"/>
        </w:rPr>
      </w:pPr>
      <w:r w:rsidRPr="007D5341">
        <w:rPr>
          <w:rFonts w:ascii="Arial" w:hAnsi="Arial" w:cs="Arial"/>
        </w:rPr>
        <w:t>System displays an error message and cancels the request.</w:t>
      </w:r>
    </w:p>
    <w:p w14:paraId="0ABF48A0" w14:textId="77777777" w:rsidR="00964FD2" w:rsidRPr="007D5341" w:rsidRDefault="00964FD2" w:rsidP="001B219A">
      <w:pPr>
        <w:pStyle w:val="ListParagraph"/>
        <w:numPr>
          <w:ilvl w:val="0"/>
          <w:numId w:val="46"/>
        </w:numPr>
        <w:spacing w:line="256" w:lineRule="auto"/>
        <w:jc w:val="both"/>
        <w:rPr>
          <w:rFonts w:ascii="Arial" w:hAnsi="Arial" w:cs="Arial"/>
        </w:rPr>
      </w:pPr>
      <w:r w:rsidRPr="007D5341">
        <w:rPr>
          <w:rFonts w:ascii="Arial" w:hAnsi="Arial" w:cs="Arial"/>
        </w:rPr>
        <w:t>User restarts the system.</w:t>
      </w:r>
    </w:p>
    <w:p w14:paraId="490C3794" w14:textId="5C5B4001" w:rsidR="00475677" w:rsidRPr="00305907" w:rsidRDefault="00475677" w:rsidP="00475677">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Missing information for filtering:</w:t>
      </w:r>
    </w:p>
    <w:p w14:paraId="74BD0CA4" w14:textId="3C1BDE2D" w:rsidR="00475677" w:rsidRDefault="00475677" w:rsidP="001B219A">
      <w:pPr>
        <w:pStyle w:val="ListParagraph"/>
        <w:numPr>
          <w:ilvl w:val="0"/>
          <w:numId w:val="47"/>
        </w:numPr>
        <w:spacing w:line="256" w:lineRule="auto"/>
        <w:jc w:val="both"/>
        <w:rPr>
          <w:rFonts w:ascii="Arial" w:hAnsi="Arial" w:cs="Arial"/>
        </w:rPr>
      </w:pPr>
      <w:r w:rsidRPr="00305907">
        <w:rPr>
          <w:rFonts w:ascii="Arial" w:hAnsi="Arial" w:cs="Arial"/>
        </w:rPr>
        <w:t>System displays an error message</w:t>
      </w:r>
      <w:r>
        <w:rPr>
          <w:rFonts w:ascii="Arial" w:hAnsi="Arial" w:cs="Arial"/>
        </w:rPr>
        <w:t xml:space="preserve"> and waits for the all necessary filtering information</w:t>
      </w:r>
      <w:r w:rsidRPr="00305907">
        <w:rPr>
          <w:rFonts w:ascii="Arial" w:hAnsi="Arial" w:cs="Arial"/>
        </w:rPr>
        <w:t>.</w:t>
      </w:r>
    </w:p>
    <w:p w14:paraId="3BD401C1" w14:textId="71E28F7E" w:rsidR="00FC3EDC" w:rsidRPr="00305907" w:rsidRDefault="00FC3EDC" w:rsidP="00FC3EDC">
      <w:pPr>
        <w:jc w:val="both"/>
        <w:rPr>
          <w:rFonts w:ascii="Arial" w:hAnsi="Arial" w:cs="Arial"/>
        </w:rPr>
      </w:pPr>
      <w:r>
        <w:rPr>
          <w:rFonts w:ascii="Arial" w:hAnsi="Arial" w:cs="Arial"/>
          <w:b/>
        </w:rPr>
        <w:t>4</w:t>
      </w:r>
      <w:r w:rsidRPr="007D5341">
        <w:rPr>
          <w:rFonts w:ascii="Arial" w:hAnsi="Arial" w:cs="Arial"/>
          <w:b/>
        </w:rPr>
        <w:t xml:space="preserve">a. </w:t>
      </w:r>
      <w:r w:rsidRPr="00FC3EDC">
        <w:rPr>
          <w:rFonts w:ascii="Arial" w:hAnsi="Arial" w:cs="Arial"/>
        </w:rPr>
        <w:t>If the</w:t>
      </w:r>
      <w:r>
        <w:rPr>
          <w:rFonts w:ascii="Arial" w:hAnsi="Arial" w:cs="Arial"/>
          <w:b/>
        </w:rPr>
        <w:t xml:space="preserve"> </w:t>
      </w:r>
      <w:r>
        <w:rPr>
          <w:rFonts w:ascii="Arial" w:hAnsi="Arial" w:cs="Arial"/>
        </w:rPr>
        <w:t>result is empty:</w:t>
      </w:r>
    </w:p>
    <w:p w14:paraId="4F540FB2" w14:textId="78024CC6" w:rsidR="00FC3EDC" w:rsidRPr="00305907" w:rsidRDefault="00FC3EDC" w:rsidP="001B219A">
      <w:pPr>
        <w:pStyle w:val="ListParagraph"/>
        <w:numPr>
          <w:ilvl w:val="0"/>
          <w:numId w:val="49"/>
        </w:numPr>
        <w:spacing w:line="256" w:lineRule="auto"/>
        <w:jc w:val="both"/>
        <w:rPr>
          <w:rFonts w:ascii="Arial" w:hAnsi="Arial" w:cs="Arial"/>
        </w:rPr>
      </w:pPr>
      <w:r w:rsidRPr="00305907">
        <w:rPr>
          <w:rFonts w:ascii="Arial" w:hAnsi="Arial" w:cs="Arial"/>
        </w:rPr>
        <w:t xml:space="preserve">System displays </w:t>
      </w:r>
      <w:r>
        <w:rPr>
          <w:rFonts w:ascii="Arial" w:hAnsi="Arial" w:cs="Arial"/>
        </w:rPr>
        <w:t>a</w:t>
      </w:r>
      <w:r w:rsidRPr="00305907">
        <w:rPr>
          <w:rFonts w:ascii="Arial" w:hAnsi="Arial" w:cs="Arial"/>
        </w:rPr>
        <w:t xml:space="preserve"> message</w:t>
      </w:r>
      <w:r w:rsidR="00A11177">
        <w:rPr>
          <w:rFonts w:ascii="Arial" w:hAnsi="Arial" w:cs="Arial"/>
        </w:rPr>
        <w:t xml:space="preserve"> and the flow</w:t>
      </w:r>
      <w:r>
        <w:rPr>
          <w:rFonts w:ascii="Arial" w:hAnsi="Arial" w:cs="Arial"/>
        </w:rPr>
        <w:t xml:space="preserve"> continues from the step 2 of the main success scenario.</w:t>
      </w:r>
    </w:p>
    <w:p w14:paraId="5F676BA5" w14:textId="77777777" w:rsidR="00475677" w:rsidRPr="00305907" w:rsidRDefault="00475677" w:rsidP="00475677">
      <w:pPr>
        <w:jc w:val="both"/>
        <w:rPr>
          <w:rFonts w:ascii="Arial" w:hAnsi="Arial" w:cs="Arial"/>
          <w:b/>
        </w:rPr>
      </w:pPr>
      <w:r w:rsidRPr="00305907">
        <w:rPr>
          <w:rFonts w:ascii="Arial" w:hAnsi="Arial" w:cs="Arial"/>
          <w:b/>
        </w:rPr>
        <w:t>Special Requirements:</w:t>
      </w:r>
    </w:p>
    <w:p w14:paraId="2317515B" w14:textId="6208BEE8" w:rsidR="00475677" w:rsidRDefault="00475677" w:rsidP="001B219A">
      <w:pPr>
        <w:pStyle w:val="ListParagraph"/>
        <w:numPr>
          <w:ilvl w:val="0"/>
          <w:numId w:val="48"/>
        </w:numPr>
        <w:spacing w:line="256" w:lineRule="auto"/>
        <w:jc w:val="both"/>
        <w:rPr>
          <w:rFonts w:ascii="Arial" w:hAnsi="Arial" w:cs="Arial"/>
        </w:rPr>
      </w:pPr>
      <w:r>
        <w:rPr>
          <w:rFonts w:ascii="Arial" w:hAnsi="Arial" w:cs="Arial"/>
        </w:rPr>
        <w:t xml:space="preserve">If user selects more than one filtering option, system should </w:t>
      </w:r>
      <w:r w:rsidR="00FC3EDC">
        <w:rPr>
          <w:rFonts w:ascii="Arial" w:hAnsi="Arial" w:cs="Arial"/>
        </w:rPr>
        <w:t>displays the</w:t>
      </w:r>
      <w:r>
        <w:rPr>
          <w:rFonts w:ascii="Arial" w:hAnsi="Arial" w:cs="Arial"/>
        </w:rPr>
        <w:t xml:space="preserve"> result that meets all the options. In </w:t>
      </w:r>
      <w:r w:rsidRPr="00BF2B78">
        <w:rPr>
          <w:rFonts w:ascii="Arial" w:hAnsi="Arial" w:cs="Arial"/>
        </w:rPr>
        <w:t xml:space="preserve">other words, the link between the </w:t>
      </w:r>
      <w:r>
        <w:rPr>
          <w:rFonts w:ascii="Arial" w:hAnsi="Arial" w:cs="Arial"/>
        </w:rPr>
        <w:t>selected filtering options</w:t>
      </w:r>
      <w:r w:rsidRPr="00BF2B78">
        <w:rPr>
          <w:rFonts w:ascii="Arial" w:hAnsi="Arial" w:cs="Arial"/>
        </w:rPr>
        <w:t xml:space="preserve"> must be </w:t>
      </w:r>
      <w:r>
        <w:rPr>
          <w:rFonts w:ascii="Arial" w:hAnsi="Arial" w:cs="Arial"/>
        </w:rPr>
        <w:t>“</w:t>
      </w:r>
      <w:r w:rsidRPr="00BF2B78">
        <w:rPr>
          <w:rFonts w:ascii="Arial" w:hAnsi="Arial" w:cs="Arial"/>
        </w:rPr>
        <w:t>AND</w:t>
      </w:r>
      <w:r>
        <w:rPr>
          <w:rFonts w:ascii="Arial" w:hAnsi="Arial" w:cs="Arial"/>
        </w:rPr>
        <w:t>”</w:t>
      </w:r>
      <w:r w:rsidRPr="00BF2B78">
        <w:rPr>
          <w:rFonts w:ascii="Arial" w:hAnsi="Arial" w:cs="Arial"/>
        </w:rPr>
        <w:t xml:space="preserve"> based.</w:t>
      </w:r>
      <w:r>
        <w:rPr>
          <w:rFonts w:ascii="Arial" w:hAnsi="Arial" w:cs="Arial"/>
        </w:rPr>
        <w:t xml:space="preserve"> </w:t>
      </w:r>
    </w:p>
    <w:p w14:paraId="4E7654E7" w14:textId="3F0CCEF0" w:rsidR="009B64D9" w:rsidRPr="007D5341" w:rsidRDefault="009B64D9" w:rsidP="00A11177">
      <w:pPr>
        <w:pStyle w:val="Heading1"/>
      </w:pPr>
      <w:bookmarkStart w:id="9" w:name="_Toc131933573"/>
      <w:r w:rsidRPr="007D5341">
        <w:t>Use Case UC</w:t>
      </w:r>
      <w:r w:rsidR="00964FD2" w:rsidRPr="007D5341">
        <w:t>9</w:t>
      </w:r>
      <w:r w:rsidRPr="007D5341">
        <w:t xml:space="preserve">: </w:t>
      </w:r>
      <w:r w:rsidR="009F4636" w:rsidRPr="007D5341">
        <w:t>Manage Product</w:t>
      </w:r>
      <w:bookmarkEnd w:id="9"/>
    </w:p>
    <w:p w14:paraId="06A2B593" w14:textId="74C3F614" w:rsidR="00674D0A" w:rsidRPr="00305907" w:rsidRDefault="002271CB" w:rsidP="00A26BCB">
      <w:pPr>
        <w:jc w:val="both"/>
        <w:rPr>
          <w:rFonts w:ascii="Arial" w:hAnsi="Arial" w:cs="Arial"/>
        </w:rPr>
      </w:pPr>
      <w:r>
        <w:rPr>
          <w:rFonts w:ascii="Arial" w:hAnsi="Arial" w:cs="Arial"/>
        </w:rPr>
        <w:t>Sellers</w:t>
      </w:r>
      <w:r w:rsidR="00674D0A" w:rsidRPr="00305907">
        <w:rPr>
          <w:rFonts w:ascii="Arial" w:hAnsi="Arial" w:cs="Arial"/>
        </w:rPr>
        <w:t xml:space="preserve"> wants to </w:t>
      </w:r>
      <w:r>
        <w:rPr>
          <w:rFonts w:ascii="Arial" w:hAnsi="Arial" w:cs="Arial"/>
        </w:rPr>
        <w:t>manage products</w:t>
      </w:r>
      <w:r w:rsidR="00674D0A" w:rsidRPr="00305907">
        <w:rPr>
          <w:rFonts w:ascii="Arial" w:hAnsi="Arial" w:cs="Arial"/>
        </w:rPr>
        <w:t>.</w:t>
      </w:r>
      <w:r>
        <w:rPr>
          <w:rFonts w:ascii="Arial" w:hAnsi="Arial" w:cs="Arial"/>
        </w:rPr>
        <w:t xml:space="preserve"> System displays the current products of the seller. Seller adds a new product or removes/updates a product. System saves the request and updates the product list of the seller successfully.</w:t>
      </w:r>
    </w:p>
    <w:p w14:paraId="5D55EB81" w14:textId="5F40FE6B" w:rsidR="009F4636" w:rsidRPr="007D5341" w:rsidRDefault="009F4636"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44389A11" w14:textId="77777777" w:rsidR="009F4636" w:rsidRPr="007D5341" w:rsidRDefault="009F4636" w:rsidP="00A26BCB">
      <w:pPr>
        <w:pStyle w:val="Default"/>
        <w:jc w:val="both"/>
        <w:rPr>
          <w:rFonts w:ascii="Arial" w:hAnsi="Arial" w:cs="Arial"/>
          <w:noProof/>
          <w:sz w:val="22"/>
          <w:szCs w:val="22"/>
          <w:lang w:val="en-US"/>
        </w:rPr>
      </w:pPr>
    </w:p>
    <w:p w14:paraId="4A7B4EB9" w14:textId="77777777" w:rsidR="009F4636" w:rsidRPr="007D5341" w:rsidRDefault="009F4636"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7787F329" w14:textId="77777777" w:rsidR="009F4636" w:rsidRPr="007D5341" w:rsidRDefault="009F4636" w:rsidP="00A26BCB">
      <w:pPr>
        <w:pStyle w:val="Default"/>
        <w:jc w:val="both"/>
        <w:rPr>
          <w:rFonts w:ascii="Arial" w:hAnsi="Arial" w:cs="Arial"/>
          <w:b/>
          <w:bCs/>
          <w:noProof/>
          <w:sz w:val="22"/>
          <w:szCs w:val="22"/>
          <w:lang w:val="en-US"/>
        </w:rPr>
      </w:pPr>
    </w:p>
    <w:p w14:paraId="35885193" w14:textId="2019F65D" w:rsidR="009F4636" w:rsidRPr="007D5341" w:rsidRDefault="009F4636"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Pr="007D5341">
        <w:rPr>
          <w:rFonts w:ascii="Arial" w:hAnsi="Arial" w:cs="Arial"/>
          <w:bCs/>
          <w:noProof/>
          <w:sz w:val="22"/>
          <w:szCs w:val="22"/>
          <w:lang w:val="en-US"/>
        </w:rPr>
        <w:t>Seller</w:t>
      </w:r>
    </w:p>
    <w:p w14:paraId="49AE3A9C" w14:textId="77777777" w:rsidR="009F4636" w:rsidRPr="007D5341" w:rsidRDefault="009F4636" w:rsidP="00A26BCB">
      <w:pPr>
        <w:pStyle w:val="Default"/>
        <w:jc w:val="both"/>
        <w:rPr>
          <w:rFonts w:ascii="Arial" w:hAnsi="Arial" w:cs="Arial"/>
          <w:b/>
          <w:noProof/>
          <w:sz w:val="22"/>
          <w:szCs w:val="22"/>
          <w:lang w:val="en-US"/>
        </w:rPr>
      </w:pPr>
    </w:p>
    <w:p w14:paraId="3C0B5414" w14:textId="4DE9442A" w:rsidR="009F4636" w:rsidRPr="007D5341" w:rsidRDefault="009F4636"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bCs/>
          <w:noProof/>
          <w:sz w:val="22"/>
          <w:szCs w:val="22"/>
          <w:lang w:val="en-US"/>
        </w:rPr>
        <w:t>Seller</w:t>
      </w:r>
      <w:r w:rsidRPr="007D5341">
        <w:rPr>
          <w:rFonts w:ascii="Arial" w:hAnsi="Arial" w:cs="Arial"/>
          <w:noProof/>
          <w:sz w:val="22"/>
          <w:szCs w:val="22"/>
          <w:lang w:val="en-US"/>
        </w:rPr>
        <w:t xml:space="preserve"> successfully </w:t>
      </w:r>
      <w:r w:rsidR="00D9110A">
        <w:rPr>
          <w:rFonts w:ascii="Arial" w:hAnsi="Arial" w:cs="Arial"/>
          <w:noProof/>
          <w:sz w:val="22"/>
          <w:szCs w:val="22"/>
          <w:lang w:val="en-US"/>
        </w:rPr>
        <w:t>logins</w:t>
      </w:r>
      <w:r w:rsidRPr="007D5341">
        <w:rPr>
          <w:rFonts w:ascii="Arial" w:hAnsi="Arial" w:cs="Arial"/>
          <w:noProof/>
          <w:sz w:val="22"/>
          <w:szCs w:val="22"/>
          <w:lang w:val="en-US"/>
        </w:rPr>
        <w:t xml:space="preserve"> to the system.</w:t>
      </w:r>
    </w:p>
    <w:p w14:paraId="19A56234" w14:textId="77777777" w:rsidR="009F4636" w:rsidRPr="007D5341" w:rsidRDefault="009F4636" w:rsidP="00A26BCB">
      <w:pPr>
        <w:pStyle w:val="Default"/>
        <w:jc w:val="both"/>
        <w:rPr>
          <w:rFonts w:ascii="Arial" w:hAnsi="Arial" w:cs="Arial"/>
          <w:noProof/>
          <w:sz w:val="22"/>
          <w:szCs w:val="22"/>
          <w:lang w:val="en-US"/>
        </w:rPr>
      </w:pPr>
    </w:p>
    <w:p w14:paraId="161D02B9" w14:textId="77777777" w:rsidR="002271CB" w:rsidRPr="00305907" w:rsidRDefault="002271CB" w:rsidP="00A26BCB">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71FE385D" w14:textId="1BA131B6" w:rsidR="002271CB" w:rsidRPr="00305907" w:rsidRDefault="002271CB" w:rsidP="00A26BCB">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F70291">
        <w:rPr>
          <w:rFonts w:ascii="Arial" w:eastAsia="Lucida Sans Unicode" w:hAnsi="Arial" w:cs="Arial"/>
          <w:sz w:val="22"/>
          <w:szCs w:val="22"/>
          <w:lang w:val="en-US"/>
        </w:rPr>
        <w:t>saves the new product or updates the product’s information or removes from the list successfully.</w:t>
      </w:r>
    </w:p>
    <w:p w14:paraId="7E080E64" w14:textId="77777777" w:rsidR="002271CB" w:rsidRDefault="002271CB" w:rsidP="00A26BCB">
      <w:pPr>
        <w:pStyle w:val="Default"/>
        <w:jc w:val="both"/>
        <w:rPr>
          <w:rFonts w:ascii="Arial" w:hAnsi="Arial" w:cs="Arial"/>
          <w:b/>
          <w:noProof/>
          <w:sz w:val="22"/>
          <w:szCs w:val="22"/>
          <w:lang w:val="en-US"/>
        </w:rPr>
      </w:pPr>
    </w:p>
    <w:p w14:paraId="78B51DAF" w14:textId="40C53ABA" w:rsidR="009F4636" w:rsidRDefault="009F4636"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696ABD9F" w14:textId="77777777" w:rsidR="002271CB" w:rsidRPr="007D5341" w:rsidRDefault="002271CB" w:rsidP="00A26BCB">
      <w:pPr>
        <w:pStyle w:val="Default"/>
        <w:jc w:val="both"/>
        <w:rPr>
          <w:rFonts w:ascii="Arial" w:hAnsi="Arial" w:cs="Arial"/>
          <w:b/>
          <w:noProof/>
          <w:sz w:val="22"/>
          <w:szCs w:val="22"/>
          <w:lang w:val="en-US"/>
        </w:rPr>
      </w:pPr>
    </w:p>
    <w:p w14:paraId="0AF381A0" w14:textId="4AD00DA9" w:rsidR="00A50448" w:rsidRDefault="00A50448" w:rsidP="001B219A">
      <w:pPr>
        <w:pStyle w:val="ListParagraph"/>
        <w:numPr>
          <w:ilvl w:val="0"/>
          <w:numId w:val="50"/>
        </w:numPr>
        <w:spacing w:line="256" w:lineRule="auto"/>
        <w:jc w:val="both"/>
        <w:rPr>
          <w:rFonts w:ascii="Arial" w:hAnsi="Arial" w:cs="Arial"/>
        </w:rPr>
      </w:pPr>
      <w:r>
        <w:rPr>
          <w:rFonts w:ascii="Arial" w:hAnsi="Arial" w:cs="Arial"/>
        </w:rPr>
        <w:t>Seller wants to manage products.</w:t>
      </w:r>
    </w:p>
    <w:p w14:paraId="3AC08249" w14:textId="20EF6094" w:rsidR="00A50448" w:rsidRDefault="00A50448" w:rsidP="001B219A">
      <w:pPr>
        <w:pStyle w:val="ListParagraph"/>
        <w:numPr>
          <w:ilvl w:val="0"/>
          <w:numId w:val="50"/>
        </w:numPr>
        <w:spacing w:line="256" w:lineRule="auto"/>
        <w:jc w:val="both"/>
        <w:rPr>
          <w:rFonts w:ascii="Arial" w:hAnsi="Arial" w:cs="Arial"/>
        </w:rPr>
      </w:pPr>
      <w:r>
        <w:rPr>
          <w:rFonts w:ascii="Arial" w:hAnsi="Arial" w:cs="Arial"/>
        </w:rPr>
        <w:t xml:space="preserve">System displays </w:t>
      </w:r>
      <w:r w:rsidR="000F79B5">
        <w:rPr>
          <w:rFonts w:ascii="Arial" w:hAnsi="Arial" w:cs="Arial"/>
        </w:rPr>
        <w:t>the current product list</w:t>
      </w:r>
      <w:r>
        <w:rPr>
          <w:rFonts w:ascii="Arial" w:hAnsi="Arial" w:cs="Arial"/>
        </w:rPr>
        <w:t xml:space="preserve"> of the seller.</w:t>
      </w:r>
    </w:p>
    <w:p w14:paraId="0652F5FA" w14:textId="35E71126" w:rsidR="00A50448" w:rsidRDefault="000F79B5" w:rsidP="001B219A">
      <w:pPr>
        <w:pStyle w:val="ListParagraph"/>
        <w:numPr>
          <w:ilvl w:val="0"/>
          <w:numId w:val="50"/>
        </w:numPr>
        <w:spacing w:line="256" w:lineRule="auto"/>
        <w:jc w:val="both"/>
        <w:rPr>
          <w:rFonts w:ascii="Arial" w:hAnsi="Arial" w:cs="Arial"/>
        </w:rPr>
      </w:pPr>
      <w:r>
        <w:rPr>
          <w:rFonts w:ascii="Arial" w:hAnsi="Arial" w:cs="Arial"/>
        </w:rPr>
        <w:t>Seller</w:t>
      </w:r>
      <w:r w:rsidR="00A50448" w:rsidRPr="007D5341">
        <w:rPr>
          <w:rFonts w:ascii="Arial" w:hAnsi="Arial" w:cs="Arial"/>
        </w:rPr>
        <w:t xml:space="preserve"> want</w:t>
      </w:r>
      <w:r w:rsidR="00A50448">
        <w:rPr>
          <w:rFonts w:ascii="Arial" w:hAnsi="Arial" w:cs="Arial"/>
        </w:rPr>
        <w:t xml:space="preserve">s to </w:t>
      </w:r>
      <w:r>
        <w:rPr>
          <w:rFonts w:ascii="Arial" w:hAnsi="Arial" w:cs="Arial"/>
        </w:rPr>
        <w:t>add a new product</w:t>
      </w:r>
      <w:r w:rsidR="00A50448">
        <w:rPr>
          <w:rFonts w:ascii="Arial" w:hAnsi="Arial" w:cs="Arial"/>
        </w:rPr>
        <w:t>.</w:t>
      </w:r>
    </w:p>
    <w:p w14:paraId="7C89B605" w14:textId="795BCE88" w:rsidR="000F79B5" w:rsidRPr="007D5341" w:rsidRDefault="000F79B5" w:rsidP="001B219A">
      <w:pPr>
        <w:pStyle w:val="ListParagraph"/>
        <w:numPr>
          <w:ilvl w:val="0"/>
          <w:numId w:val="50"/>
        </w:numPr>
        <w:spacing w:line="256" w:lineRule="auto"/>
        <w:jc w:val="both"/>
        <w:rPr>
          <w:rFonts w:ascii="Arial" w:hAnsi="Arial" w:cs="Arial"/>
        </w:rPr>
      </w:pPr>
      <w:r>
        <w:rPr>
          <w:rFonts w:ascii="Arial" w:hAnsi="Arial" w:cs="Arial"/>
        </w:rPr>
        <w:t xml:space="preserve">System shows the necessary fields for adding a new product such as product name, brand, category, price, the amount of stock and </w:t>
      </w:r>
      <w:r w:rsidR="00447D65">
        <w:rPr>
          <w:rFonts w:ascii="Arial" w:hAnsi="Arial" w:cs="Arial"/>
        </w:rPr>
        <w:t>some other optional fields.</w:t>
      </w:r>
    </w:p>
    <w:p w14:paraId="37B327ED" w14:textId="300EC281" w:rsidR="00A50448" w:rsidRPr="007D5341" w:rsidRDefault="00447D65" w:rsidP="001B219A">
      <w:pPr>
        <w:pStyle w:val="ListParagraph"/>
        <w:numPr>
          <w:ilvl w:val="0"/>
          <w:numId w:val="50"/>
        </w:numPr>
        <w:spacing w:line="256" w:lineRule="auto"/>
        <w:jc w:val="both"/>
        <w:rPr>
          <w:rFonts w:ascii="Arial" w:hAnsi="Arial" w:cs="Arial"/>
        </w:rPr>
      </w:pPr>
      <w:r>
        <w:rPr>
          <w:rFonts w:ascii="Arial" w:hAnsi="Arial" w:cs="Arial"/>
        </w:rPr>
        <w:t xml:space="preserve">Seller enters all the necessary fields and optionally enters unnecessary </w:t>
      </w:r>
      <w:r w:rsidR="00494B85">
        <w:rPr>
          <w:rFonts w:ascii="Arial" w:hAnsi="Arial" w:cs="Arial"/>
        </w:rPr>
        <w:t>fields</w:t>
      </w:r>
      <w:r>
        <w:rPr>
          <w:rFonts w:ascii="Arial" w:hAnsi="Arial" w:cs="Arial"/>
        </w:rPr>
        <w:t>.</w:t>
      </w:r>
    </w:p>
    <w:p w14:paraId="6F0F7A19" w14:textId="342FB282" w:rsidR="00A50448" w:rsidRPr="007D5341" w:rsidRDefault="001A004A" w:rsidP="001B219A">
      <w:pPr>
        <w:pStyle w:val="ListParagraph"/>
        <w:numPr>
          <w:ilvl w:val="0"/>
          <w:numId w:val="50"/>
        </w:numPr>
        <w:spacing w:line="256" w:lineRule="auto"/>
        <w:jc w:val="both"/>
        <w:rPr>
          <w:rFonts w:ascii="Arial" w:hAnsi="Arial" w:cs="Arial"/>
        </w:rPr>
      </w:pPr>
      <w:r>
        <w:rPr>
          <w:rFonts w:ascii="Arial" w:hAnsi="Arial" w:cs="Arial"/>
        </w:rPr>
        <w:t xml:space="preserve">System checks the fields and </w:t>
      </w:r>
      <w:r w:rsidR="003156FB">
        <w:rPr>
          <w:rFonts w:ascii="Arial" w:hAnsi="Arial" w:cs="Arial"/>
        </w:rPr>
        <w:t>saves the product and updates the product list in the system.</w:t>
      </w:r>
    </w:p>
    <w:p w14:paraId="3B55BDCF" w14:textId="30D9FFA0" w:rsidR="006F2804" w:rsidRPr="007D5341" w:rsidRDefault="006F2804" w:rsidP="00A26BCB">
      <w:pPr>
        <w:jc w:val="both"/>
        <w:rPr>
          <w:rFonts w:ascii="Arial" w:hAnsi="Arial" w:cs="Arial"/>
          <w:b/>
        </w:rPr>
      </w:pPr>
      <w:r w:rsidRPr="007D5341">
        <w:rPr>
          <w:rFonts w:ascii="Arial" w:hAnsi="Arial" w:cs="Arial"/>
          <w:b/>
        </w:rPr>
        <w:t>Extensions:</w:t>
      </w:r>
    </w:p>
    <w:p w14:paraId="635F7C0C" w14:textId="77777777" w:rsidR="006F2804" w:rsidRPr="007D5341" w:rsidRDefault="006F2804" w:rsidP="00A26BCB">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6126CDFF" w14:textId="77777777" w:rsidR="006F2804" w:rsidRPr="007D5341" w:rsidRDefault="006F2804" w:rsidP="001B219A">
      <w:pPr>
        <w:pStyle w:val="ListParagraph"/>
        <w:numPr>
          <w:ilvl w:val="0"/>
          <w:numId w:val="51"/>
        </w:numPr>
        <w:spacing w:line="256" w:lineRule="auto"/>
        <w:jc w:val="both"/>
        <w:rPr>
          <w:rFonts w:ascii="Arial" w:hAnsi="Arial" w:cs="Arial"/>
        </w:rPr>
      </w:pPr>
      <w:r w:rsidRPr="007D5341">
        <w:rPr>
          <w:rFonts w:ascii="Arial" w:hAnsi="Arial" w:cs="Arial"/>
        </w:rPr>
        <w:t>System displays an error message and cancels the request.</w:t>
      </w:r>
    </w:p>
    <w:p w14:paraId="28B99039" w14:textId="40DCF704" w:rsidR="006F2804" w:rsidRDefault="006F2804" w:rsidP="001B219A">
      <w:pPr>
        <w:pStyle w:val="ListParagraph"/>
        <w:numPr>
          <w:ilvl w:val="0"/>
          <w:numId w:val="51"/>
        </w:numPr>
        <w:spacing w:line="256" w:lineRule="auto"/>
        <w:jc w:val="both"/>
        <w:rPr>
          <w:rFonts w:ascii="Arial" w:hAnsi="Arial" w:cs="Arial"/>
        </w:rPr>
      </w:pPr>
      <w:r w:rsidRPr="007D5341">
        <w:rPr>
          <w:rFonts w:ascii="Arial" w:hAnsi="Arial" w:cs="Arial"/>
        </w:rPr>
        <w:t>User restarts the system.</w:t>
      </w:r>
    </w:p>
    <w:p w14:paraId="71DE935A" w14:textId="67694CE8" w:rsidR="006F2804" w:rsidRPr="00305907" w:rsidRDefault="006F2804" w:rsidP="00A26BCB">
      <w:pPr>
        <w:jc w:val="both"/>
        <w:rPr>
          <w:rFonts w:ascii="Arial" w:hAnsi="Arial" w:cs="Arial"/>
        </w:rPr>
      </w:pPr>
      <w:r>
        <w:rPr>
          <w:rFonts w:ascii="Arial" w:hAnsi="Arial" w:cs="Arial"/>
          <w:b/>
        </w:rPr>
        <w:lastRenderedPageBreak/>
        <w:t>3</w:t>
      </w:r>
      <w:r w:rsidRPr="007D5341">
        <w:rPr>
          <w:rFonts w:ascii="Arial" w:hAnsi="Arial" w:cs="Arial"/>
          <w:b/>
        </w:rPr>
        <w:t xml:space="preserve">a. </w:t>
      </w:r>
      <w:r>
        <w:rPr>
          <w:rFonts w:ascii="Arial" w:hAnsi="Arial" w:cs="Arial"/>
        </w:rPr>
        <w:t xml:space="preserve">Seller wants to remove </w:t>
      </w:r>
      <w:r w:rsidR="003A2FAA">
        <w:rPr>
          <w:rFonts w:ascii="Arial" w:hAnsi="Arial" w:cs="Arial"/>
        </w:rPr>
        <w:t>a product:</w:t>
      </w:r>
    </w:p>
    <w:p w14:paraId="02C7C9D4" w14:textId="235C8895" w:rsidR="006F2804" w:rsidRDefault="003A2FAA" w:rsidP="001B219A">
      <w:pPr>
        <w:pStyle w:val="ListParagraph"/>
        <w:numPr>
          <w:ilvl w:val="0"/>
          <w:numId w:val="53"/>
        </w:numPr>
        <w:spacing w:line="256" w:lineRule="auto"/>
        <w:jc w:val="both"/>
        <w:rPr>
          <w:rFonts w:ascii="Arial" w:hAnsi="Arial" w:cs="Arial"/>
        </w:rPr>
      </w:pPr>
      <w:r>
        <w:rPr>
          <w:rFonts w:ascii="Arial" w:hAnsi="Arial" w:cs="Arial"/>
        </w:rPr>
        <w:t>Seller selects a product to remove.</w:t>
      </w:r>
    </w:p>
    <w:p w14:paraId="2FF0724E" w14:textId="7901C89B" w:rsidR="003A2FAA" w:rsidRDefault="003A2FAA" w:rsidP="001B219A">
      <w:pPr>
        <w:pStyle w:val="ListParagraph"/>
        <w:numPr>
          <w:ilvl w:val="0"/>
          <w:numId w:val="53"/>
        </w:numPr>
        <w:spacing w:line="256" w:lineRule="auto"/>
        <w:jc w:val="both"/>
        <w:rPr>
          <w:rFonts w:ascii="Arial" w:hAnsi="Arial" w:cs="Arial"/>
        </w:rPr>
      </w:pPr>
      <w:r>
        <w:rPr>
          <w:rFonts w:ascii="Arial" w:hAnsi="Arial" w:cs="Arial"/>
        </w:rPr>
        <w:t>System displays a message and waits for confirmation.</w:t>
      </w:r>
    </w:p>
    <w:p w14:paraId="5479C98F" w14:textId="09DFE6BA" w:rsidR="003A2FAA" w:rsidRDefault="003A2FAA" w:rsidP="001B219A">
      <w:pPr>
        <w:pStyle w:val="ListParagraph"/>
        <w:numPr>
          <w:ilvl w:val="0"/>
          <w:numId w:val="53"/>
        </w:numPr>
        <w:spacing w:line="256" w:lineRule="auto"/>
        <w:jc w:val="both"/>
        <w:rPr>
          <w:rFonts w:ascii="Arial" w:hAnsi="Arial" w:cs="Arial"/>
        </w:rPr>
      </w:pPr>
      <w:r>
        <w:rPr>
          <w:rFonts w:ascii="Arial" w:hAnsi="Arial" w:cs="Arial"/>
        </w:rPr>
        <w:t>Seller gives the confirmation.</w:t>
      </w:r>
    </w:p>
    <w:p w14:paraId="2A071CEE" w14:textId="337641CB" w:rsidR="003A2FAA" w:rsidRPr="00305907" w:rsidRDefault="003A2FAA" w:rsidP="001B219A">
      <w:pPr>
        <w:pStyle w:val="ListParagraph"/>
        <w:numPr>
          <w:ilvl w:val="1"/>
          <w:numId w:val="53"/>
        </w:numPr>
        <w:spacing w:line="256" w:lineRule="auto"/>
        <w:jc w:val="both"/>
        <w:rPr>
          <w:rFonts w:ascii="Arial" w:hAnsi="Arial" w:cs="Arial"/>
        </w:rPr>
      </w:pPr>
      <w:r>
        <w:rPr>
          <w:rFonts w:ascii="Arial" w:hAnsi="Arial" w:cs="Arial"/>
        </w:rPr>
        <w:t>If the seller doesn’t give confirmation system cancels the removing request and the flow continues from the step 2 of the main success scenario.</w:t>
      </w:r>
    </w:p>
    <w:p w14:paraId="16F64D28" w14:textId="7B63D241" w:rsidR="003A2FAA" w:rsidRDefault="003A2FAA" w:rsidP="001B219A">
      <w:pPr>
        <w:pStyle w:val="ListParagraph"/>
        <w:numPr>
          <w:ilvl w:val="0"/>
          <w:numId w:val="53"/>
        </w:numPr>
        <w:spacing w:line="256" w:lineRule="auto"/>
        <w:jc w:val="both"/>
        <w:rPr>
          <w:rFonts w:ascii="Arial" w:hAnsi="Arial" w:cs="Arial"/>
        </w:rPr>
      </w:pPr>
      <w:r>
        <w:rPr>
          <w:rFonts w:ascii="Arial" w:hAnsi="Arial" w:cs="Arial"/>
        </w:rPr>
        <w:t>System removes the product and updates the product list of the seller.</w:t>
      </w:r>
    </w:p>
    <w:p w14:paraId="45966D4F" w14:textId="7BBA0DA9" w:rsidR="006F2804" w:rsidRPr="00305907" w:rsidRDefault="006F2804" w:rsidP="00A26BCB">
      <w:pPr>
        <w:jc w:val="both"/>
        <w:rPr>
          <w:rFonts w:ascii="Arial" w:hAnsi="Arial" w:cs="Arial"/>
        </w:rPr>
      </w:pPr>
      <w:r>
        <w:rPr>
          <w:rFonts w:ascii="Arial" w:hAnsi="Arial" w:cs="Arial"/>
          <w:b/>
        </w:rPr>
        <w:t>4</w:t>
      </w:r>
      <w:r w:rsidRPr="007D5341">
        <w:rPr>
          <w:rFonts w:ascii="Arial" w:hAnsi="Arial" w:cs="Arial"/>
          <w:b/>
        </w:rPr>
        <w:t xml:space="preserve">a. </w:t>
      </w:r>
      <w:r w:rsidR="003A2FAA">
        <w:rPr>
          <w:rFonts w:ascii="Arial" w:hAnsi="Arial" w:cs="Arial"/>
        </w:rPr>
        <w:t>Seller wants to update any product:</w:t>
      </w:r>
    </w:p>
    <w:p w14:paraId="1C60F2ED" w14:textId="1C47F39E" w:rsidR="003A2FAA" w:rsidRDefault="003A2FAA" w:rsidP="001B219A">
      <w:pPr>
        <w:pStyle w:val="ListParagraph"/>
        <w:numPr>
          <w:ilvl w:val="0"/>
          <w:numId w:val="54"/>
        </w:numPr>
        <w:spacing w:line="256" w:lineRule="auto"/>
        <w:jc w:val="both"/>
        <w:rPr>
          <w:rFonts w:ascii="Arial" w:hAnsi="Arial" w:cs="Arial"/>
        </w:rPr>
      </w:pPr>
      <w:r>
        <w:rPr>
          <w:rFonts w:ascii="Arial" w:hAnsi="Arial" w:cs="Arial"/>
        </w:rPr>
        <w:t>Seller selects a product to update.</w:t>
      </w:r>
    </w:p>
    <w:p w14:paraId="4E5429F7" w14:textId="2FC6238D" w:rsidR="003A2FAA" w:rsidRDefault="003A2FAA" w:rsidP="001B219A">
      <w:pPr>
        <w:pStyle w:val="ListParagraph"/>
        <w:numPr>
          <w:ilvl w:val="0"/>
          <w:numId w:val="54"/>
        </w:numPr>
        <w:spacing w:line="256" w:lineRule="auto"/>
        <w:jc w:val="both"/>
        <w:rPr>
          <w:rFonts w:ascii="Arial" w:hAnsi="Arial" w:cs="Arial"/>
        </w:rPr>
      </w:pPr>
      <w:r>
        <w:rPr>
          <w:rFonts w:ascii="Arial" w:hAnsi="Arial" w:cs="Arial"/>
        </w:rPr>
        <w:t>System displays the current information about the selected product.</w:t>
      </w:r>
    </w:p>
    <w:p w14:paraId="5F4E9417" w14:textId="5589FDF9" w:rsidR="003A2FAA" w:rsidRDefault="003A2FAA" w:rsidP="001B219A">
      <w:pPr>
        <w:pStyle w:val="ListParagraph"/>
        <w:numPr>
          <w:ilvl w:val="0"/>
          <w:numId w:val="54"/>
        </w:numPr>
        <w:spacing w:line="256" w:lineRule="auto"/>
        <w:jc w:val="both"/>
        <w:rPr>
          <w:rFonts w:ascii="Arial" w:hAnsi="Arial" w:cs="Arial"/>
        </w:rPr>
      </w:pPr>
      <w:r>
        <w:rPr>
          <w:rFonts w:ascii="Arial" w:hAnsi="Arial" w:cs="Arial"/>
        </w:rPr>
        <w:t>Seller updates the field(s) that he/she wants to change.</w:t>
      </w:r>
    </w:p>
    <w:p w14:paraId="29E12D73" w14:textId="17E2BC58" w:rsidR="003A2FAA" w:rsidRDefault="003A2FAA" w:rsidP="001B219A">
      <w:pPr>
        <w:pStyle w:val="ListParagraph"/>
        <w:numPr>
          <w:ilvl w:val="0"/>
          <w:numId w:val="54"/>
        </w:numPr>
        <w:spacing w:line="256" w:lineRule="auto"/>
        <w:jc w:val="both"/>
        <w:rPr>
          <w:rFonts w:ascii="Arial" w:hAnsi="Arial" w:cs="Arial"/>
        </w:rPr>
      </w:pPr>
      <w:r>
        <w:rPr>
          <w:rFonts w:ascii="Arial" w:hAnsi="Arial" w:cs="Arial"/>
        </w:rPr>
        <w:t>System displays a message and waits for the confirmation.</w:t>
      </w:r>
    </w:p>
    <w:p w14:paraId="0DDAC798" w14:textId="1DBD1311" w:rsidR="003A2FAA" w:rsidRDefault="003A2FAA" w:rsidP="001B219A">
      <w:pPr>
        <w:pStyle w:val="ListParagraph"/>
        <w:numPr>
          <w:ilvl w:val="0"/>
          <w:numId w:val="54"/>
        </w:numPr>
        <w:spacing w:line="256" w:lineRule="auto"/>
        <w:jc w:val="both"/>
        <w:rPr>
          <w:rFonts w:ascii="Arial" w:hAnsi="Arial" w:cs="Arial"/>
        </w:rPr>
      </w:pPr>
      <w:r>
        <w:rPr>
          <w:rFonts w:ascii="Arial" w:hAnsi="Arial" w:cs="Arial"/>
        </w:rPr>
        <w:t>Seller gives the confirmation.</w:t>
      </w:r>
    </w:p>
    <w:p w14:paraId="1D27C40C" w14:textId="2EC9A43E" w:rsidR="003A2FAA" w:rsidRPr="00305907" w:rsidRDefault="003A2FAA" w:rsidP="001B219A">
      <w:pPr>
        <w:pStyle w:val="ListParagraph"/>
        <w:numPr>
          <w:ilvl w:val="1"/>
          <w:numId w:val="54"/>
        </w:numPr>
        <w:spacing w:line="256" w:lineRule="auto"/>
        <w:jc w:val="both"/>
        <w:rPr>
          <w:rFonts w:ascii="Arial" w:hAnsi="Arial" w:cs="Arial"/>
        </w:rPr>
      </w:pPr>
      <w:r>
        <w:rPr>
          <w:rFonts w:ascii="Arial" w:hAnsi="Arial" w:cs="Arial"/>
        </w:rPr>
        <w:t>If the user doesn’t give confirmation system cancels the updating request and the flow continues from the step 2 of the main success scenario.</w:t>
      </w:r>
    </w:p>
    <w:p w14:paraId="1998D22F" w14:textId="77555D1A" w:rsidR="003A2FAA" w:rsidRDefault="003A2FAA" w:rsidP="001B219A">
      <w:pPr>
        <w:pStyle w:val="ListParagraph"/>
        <w:numPr>
          <w:ilvl w:val="0"/>
          <w:numId w:val="54"/>
        </w:numPr>
        <w:spacing w:line="256" w:lineRule="auto"/>
        <w:jc w:val="both"/>
        <w:rPr>
          <w:rFonts w:ascii="Arial" w:hAnsi="Arial" w:cs="Arial"/>
        </w:rPr>
      </w:pPr>
      <w:r>
        <w:rPr>
          <w:rFonts w:ascii="Arial" w:hAnsi="Arial" w:cs="Arial"/>
        </w:rPr>
        <w:t xml:space="preserve">System </w:t>
      </w:r>
      <w:r w:rsidR="002735A0">
        <w:rPr>
          <w:rFonts w:ascii="Arial" w:hAnsi="Arial" w:cs="Arial"/>
        </w:rPr>
        <w:t>updates</w:t>
      </w:r>
      <w:r>
        <w:rPr>
          <w:rFonts w:ascii="Arial" w:hAnsi="Arial" w:cs="Arial"/>
        </w:rPr>
        <w:t xml:space="preserve"> the product</w:t>
      </w:r>
      <w:r w:rsidR="002735A0">
        <w:rPr>
          <w:rFonts w:ascii="Arial" w:hAnsi="Arial" w:cs="Arial"/>
        </w:rPr>
        <w:t>’s information</w:t>
      </w:r>
      <w:r>
        <w:rPr>
          <w:rFonts w:ascii="Arial" w:hAnsi="Arial" w:cs="Arial"/>
        </w:rPr>
        <w:t>.</w:t>
      </w:r>
    </w:p>
    <w:p w14:paraId="43328693" w14:textId="55DD28B5" w:rsidR="001A004A" w:rsidRPr="00305907" w:rsidRDefault="001A004A" w:rsidP="00A26BCB">
      <w:pPr>
        <w:jc w:val="both"/>
        <w:rPr>
          <w:rFonts w:ascii="Arial" w:hAnsi="Arial" w:cs="Arial"/>
        </w:rPr>
      </w:pPr>
      <w:r>
        <w:rPr>
          <w:rFonts w:ascii="Arial" w:hAnsi="Arial" w:cs="Arial"/>
          <w:b/>
        </w:rPr>
        <w:t>6</w:t>
      </w:r>
      <w:r w:rsidRPr="007D5341">
        <w:rPr>
          <w:rFonts w:ascii="Arial" w:hAnsi="Arial" w:cs="Arial"/>
          <w:b/>
        </w:rPr>
        <w:t xml:space="preserve">a. </w:t>
      </w:r>
      <w:r>
        <w:rPr>
          <w:rFonts w:ascii="Arial" w:hAnsi="Arial" w:cs="Arial"/>
        </w:rPr>
        <w:t>System’s check result is false:</w:t>
      </w:r>
    </w:p>
    <w:p w14:paraId="20E1B6AB" w14:textId="462D75A7" w:rsidR="001A004A" w:rsidRPr="001A004A" w:rsidRDefault="001A004A" w:rsidP="001B219A">
      <w:pPr>
        <w:pStyle w:val="ListParagraph"/>
        <w:numPr>
          <w:ilvl w:val="0"/>
          <w:numId w:val="55"/>
        </w:numPr>
        <w:spacing w:line="256" w:lineRule="auto"/>
        <w:jc w:val="both"/>
        <w:rPr>
          <w:rFonts w:ascii="Arial" w:hAnsi="Arial" w:cs="Arial"/>
        </w:rPr>
      </w:pPr>
      <w:r>
        <w:rPr>
          <w:rFonts w:ascii="Arial" w:hAnsi="Arial" w:cs="Arial"/>
        </w:rPr>
        <w:t>System displays an error message about the uniqueness of the brand and product name and the flow continues from the step 5 of the main success scenario.</w:t>
      </w:r>
    </w:p>
    <w:p w14:paraId="1F3BD96D" w14:textId="77777777" w:rsidR="006F2804" w:rsidRPr="00305907" w:rsidRDefault="006F2804" w:rsidP="00A26BCB">
      <w:pPr>
        <w:jc w:val="both"/>
        <w:rPr>
          <w:rFonts w:ascii="Arial" w:hAnsi="Arial" w:cs="Arial"/>
          <w:b/>
        </w:rPr>
      </w:pPr>
      <w:r w:rsidRPr="00305907">
        <w:rPr>
          <w:rFonts w:ascii="Arial" w:hAnsi="Arial" w:cs="Arial"/>
          <w:b/>
        </w:rPr>
        <w:t>Special Requirements:</w:t>
      </w:r>
    </w:p>
    <w:p w14:paraId="5610EB8F" w14:textId="1ED7F0B1" w:rsidR="006F2804" w:rsidRDefault="00613AA8" w:rsidP="001B219A">
      <w:pPr>
        <w:pStyle w:val="ListParagraph"/>
        <w:numPr>
          <w:ilvl w:val="0"/>
          <w:numId w:val="52"/>
        </w:numPr>
        <w:spacing w:line="256" w:lineRule="auto"/>
        <w:jc w:val="both"/>
        <w:rPr>
          <w:rFonts w:ascii="Arial" w:hAnsi="Arial" w:cs="Arial"/>
        </w:rPr>
      </w:pPr>
      <w:r>
        <w:rPr>
          <w:rFonts w:ascii="Arial" w:hAnsi="Arial" w:cs="Arial"/>
        </w:rPr>
        <w:t>Entered brand and product name</w:t>
      </w:r>
      <w:r w:rsidR="001A004A">
        <w:rPr>
          <w:rFonts w:ascii="Arial" w:hAnsi="Arial" w:cs="Arial"/>
        </w:rPr>
        <w:t xml:space="preserve"> should be considered together and it</w:t>
      </w:r>
      <w:r>
        <w:rPr>
          <w:rFonts w:ascii="Arial" w:hAnsi="Arial" w:cs="Arial"/>
        </w:rPr>
        <w:t xml:space="preserve"> should be unique </w:t>
      </w:r>
      <w:r w:rsidR="001A004A">
        <w:rPr>
          <w:rFonts w:ascii="Arial" w:hAnsi="Arial" w:cs="Arial"/>
        </w:rPr>
        <w:t>for any product.</w:t>
      </w:r>
    </w:p>
    <w:p w14:paraId="6C098631" w14:textId="3F365FA8" w:rsidR="009B64D9" w:rsidRPr="007D5341" w:rsidRDefault="009B64D9" w:rsidP="00A11177">
      <w:pPr>
        <w:pStyle w:val="Heading1"/>
      </w:pPr>
      <w:bookmarkStart w:id="10" w:name="_Toc131933574"/>
      <w:r w:rsidRPr="007D5341">
        <w:t>Use Case UC</w:t>
      </w:r>
      <w:r w:rsidR="00D62992" w:rsidRPr="007D5341">
        <w:t>10</w:t>
      </w:r>
      <w:r w:rsidRPr="007D5341">
        <w:t>: Request Support</w:t>
      </w:r>
      <w:bookmarkEnd w:id="10"/>
    </w:p>
    <w:p w14:paraId="58A52F84" w14:textId="614C668A" w:rsidR="00F33940" w:rsidRDefault="00F33940" w:rsidP="00A26BCB">
      <w:pPr>
        <w:jc w:val="both"/>
        <w:rPr>
          <w:rFonts w:ascii="Arial" w:hAnsi="Arial" w:cs="Arial"/>
          <w:b/>
          <w:bCs/>
          <w:noProof/>
        </w:rPr>
      </w:pPr>
      <w:r>
        <w:rPr>
          <w:rFonts w:ascii="Arial" w:hAnsi="Arial" w:cs="Arial"/>
        </w:rPr>
        <w:t>User</w:t>
      </w:r>
      <w:r w:rsidRPr="00305907">
        <w:rPr>
          <w:rFonts w:ascii="Arial" w:hAnsi="Arial" w:cs="Arial"/>
        </w:rPr>
        <w:t xml:space="preserve"> wants to </w:t>
      </w:r>
      <w:r>
        <w:rPr>
          <w:rFonts w:ascii="Arial" w:hAnsi="Arial" w:cs="Arial"/>
        </w:rPr>
        <w:t>request a support</w:t>
      </w:r>
      <w:r w:rsidRPr="00305907">
        <w:rPr>
          <w:rFonts w:ascii="Arial" w:hAnsi="Arial" w:cs="Arial"/>
        </w:rPr>
        <w:t>.</w:t>
      </w:r>
      <w:r>
        <w:rPr>
          <w:rFonts w:ascii="Arial" w:hAnsi="Arial" w:cs="Arial"/>
        </w:rPr>
        <w:t xml:space="preserve"> System displays the customer support page. User</w:t>
      </w:r>
      <w:r w:rsidR="00026D79">
        <w:rPr>
          <w:rFonts w:ascii="Arial" w:hAnsi="Arial" w:cs="Arial"/>
        </w:rPr>
        <w:t xml:space="preserve"> enters the detail of the problem</w:t>
      </w:r>
      <w:r w:rsidR="008F3179">
        <w:rPr>
          <w:rFonts w:ascii="Arial" w:hAnsi="Arial" w:cs="Arial"/>
        </w:rPr>
        <w:t xml:space="preserve"> and sends it</w:t>
      </w:r>
      <w:r w:rsidR="00026D79">
        <w:rPr>
          <w:rFonts w:ascii="Arial" w:hAnsi="Arial" w:cs="Arial"/>
        </w:rPr>
        <w:t>. System saves the request</w:t>
      </w:r>
      <w:r w:rsidR="00D9110A">
        <w:rPr>
          <w:rFonts w:ascii="Arial" w:hAnsi="Arial" w:cs="Arial"/>
        </w:rPr>
        <w:t xml:space="preserve"> at the “waiting for review” status successfully.</w:t>
      </w:r>
    </w:p>
    <w:p w14:paraId="3BC0EA6E" w14:textId="77A03885" w:rsidR="001C5834" w:rsidRPr="007D5341" w:rsidRDefault="001C5834"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00D62992" w:rsidRPr="007D5341">
        <w:rPr>
          <w:rFonts w:ascii="Arial" w:hAnsi="Arial" w:cs="Arial"/>
          <w:noProof/>
          <w:sz w:val="22"/>
          <w:szCs w:val="22"/>
          <w:lang w:val="en-US"/>
        </w:rPr>
        <w:t>AnyChange Software</w:t>
      </w:r>
    </w:p>
    <w:p w14:paraId="72EE47C3" w14:textId="77777777" w:rsidR="001C5834" w:rsidRPr="007D5341" w:rsidRDefault="001C5834" w:rsidP="00A26BCB">
      <w:pPr>
        <w:pStyle w:val="Default"/>
        <w:jc w:val="both"/>
        <w:rPr>
          <w:rFonts w:ascii="Arial" w:hAnsi="Arial" w:cs="Arial"/>
          <w:noProof/>
          <w:sz w:val="22"/>
          <w:szCs w:val="22"/>
          <w:lang w:val="en-US"/>
        </w:rPr>
      </w:pPr>
    </w:p>
    <w:p w14:paraId="3A4400D2" w14:textId="77777777" w:rsidR="001C5834" w:rsidRPr="007D5341" w:rsidRDefault="001C5834"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5DE0513A" w14:textId="77777777" w:rsidR="001C5834" w:rsidRPr="007D5341" w:rsidRDefault="001C5834" w:rsidP="00A26BCB">
      <w:pPr>
        <w:pStyle w:val="Default"/>
        <w:jc w:val="both"/>
        <w:rPr>
          <w:rFonts w:ascii="Arial" w:hAnsi="Arial" w:cs="Arial"/>
          <w:b/>
          <w:bCs/>
          <w:noProof/>
          <w:sz w:val="22"/>
          <w:szCs w:val="22"/>
          <w:lang w:val="en-US"/>
        </w:rPr>
      </w:pPr>
    </w:p>
    <w:p w14:paraId="01990F37" w14:textId="7A47BD79" w:rsidR="001C5834" w:rsidRPr="007D5341" w:rsidRDefault="001C5834"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D62992" w:rsidRPr="007D5341">
        <w:rPr>
          <w:rFonts w:ascii="Arial" w:hAnsi="Arial" w:cs="Arial"/>
          <w:noProof/>
          <w:sz w:val="22"/>
          <w:szCs w:val="22"/>
          <w:lang w:val="en-US"/>
        </w:rPr>
        <w:t>Standar</w:t>
      </w:r>
      <w:r w:rsidR="00C86177">
        <w:rPr>
          <w:rFonts w:ascii="Arial" w:hAnsi="Arial" w:cs="Arial"/>
          <w:noProof/>
          <w:sz w:val="22"/>
          <w:szCs w:val="22"/>
          <w:lang w:val="en-US"/>
        </w:rPr>
        <w:t>d</w:t>
      </w:r>
      <w:r w:rsidR="00D62992" w:rsidRPr="007D5341">
        <w:rPr>
          <w:rFonts w:ascii="Arial" w:hAnsi="Arial" w:cs="Arial"/>
          <w:noProof/>
          <w:sz w:val="22"/>
          <w:szCs w:val="22"/>
          <w:lang w:val="en-US"/>
        </w:rPr>
        <w:t xml:space="preserve"> User,</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Premium</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User, Seller</w:t>
      </w:r>
    </w:p>
    <w:p w14:paraId="67E96F18" w14:textId="77777777" w:rsidR="001C5834" w:rsidRPr="007D5341" w:rsidRDefault="001C5834" w:rsidP="00A26BCB">
      <w:pPr>
        <w:pStyle w:val="Default"/>
        <w:jc w:val="both"/>
        <w:rPr>
          <w:rFonts w:ascii="Arial" w:hAnsi="Arial" w:cs="Arial"/>
          <w:b/>
          <w:noProof/>
          <w:sz w:val="22"/>
          <w:szCs w:val="22"/>
          <w:lang w:val="en-US"/>
        </w:rPr>
      </w:pPr>
    </w:p>
    <w:p w14:paraId="4F91F526" w14:textId="5AF77494" w:rsidR="001C5834" w:rsidRPr="007D5341" w:rsidRDefault="001C5834"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noProof/>
          <w:sz w:val="22"/>
          <w:szCs w:val="22"/>
          <w:lang w:val="en-US"/>
        </w:rPr>
        <w:t xml:space="preserve">User successfully </w:t>
      </w:r>
      <w:r w:rsidR="00D9110A">
        <w:rPr>
          <w:rFonts w:ascii="Arial" w:hAnsi="Arial" w:cs="Arial"/>
          <w:noProof/>
          <w:sz w:val="22"/>
          <w:szCs w:val="22"/>
          <w:lang w:val="en-US"/>
        </w:rPr>
        <w:t>logins to the system and customer support page is loaded.</w:t>
      </w:r>
    </w:p>
    <w:p w14:paraId="0157DBD1" w14:textId="3BCBFDB6" w:rsidR="001C5834" w:rsidRPr="007D5341" w:rsidRDefault="001C5834" w:rsidP="00A26BCB">
      <w:pPr>
        <w:pStyle w:val="Default"/>
        <w:jc w:val="both"/>
        <w:rPr>
          <w:rFonts w:ascii="Arial" w:hAnsi="Arial" w:cs="Arial"/>
          <w:b/>
          <w:noProof/>
          <w:sz w:val="22"/>
          <w:szCs w:val="22"/>
          <w:lang w:val="en-US"/>
        </w:rPr>
      </w:pPr>
    </w:p>
    <w:p w14:paraId="0320B02A" w14:textId="77777777" w:rsidR="00D9110A" w:rsidRPr="00305907" w:rsidRDefault="00D9110A" w:rsidP="00A26BCB">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1812FE3F" w14:textId="5AC931EF" w:rsidR="00D9110A" w:rsidRPr="00305907" w:rsidRDefault="00D9110A" w:rsidP="00A26BCB">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8F3179" w:rsidRPr="008F3179">
        <w:rPr>
          <w:rFonts w:ascii="Arial" w:eastAsia="Lucida Sans Unicode" w:hAnsi="Arial" w:cs="Arial"/>
          <w:sz w:val="22"/>
          <w:szCs w:val="22"/>
          <w:lang w:val="en-US"/>
        </w:rPr>
        <w:t>saves the request</w:t>
      </w:r>
      <w:r w:rsidR="008F3179">
        <w:rPr>
          <w:rFonts w:ascii="Arial" w:eastAsia="Lucida Sans Unicode" w:hAnsi="Arial" w:cs="Arial"/>
          <w:sz w:val="22"/>
          <w:szCs w:val="22"/>
          <w:lang w:val="en-US"/>
        </w:rPr>
        <w:t>s</w:t>
      </w:r>
      <w:r w:rsidR="008F3179" w:rsidRPr="008F3179">
        <w:rPr>
          <w:rFonts w:ascii="Arial" w:eastAsia="Lucida Sans Unicode" w:hAnsi="Arial" w:cs="Arial"/>
          <w:sz w:val="22"/>
          <w:szCs w:val="22"/>
          <w:lang w:val="en-US"/>
        </w:rPr>
        <w:t xml:space="preserve"> at the “waiting for review” status successfully.</w:t>
      </w:r>
    </w:p>
    <w:p w14:paraId="16D84D78" w14:textId="77777777" w:rsidR="00D9110A" w:rsidRDefault="00D9110A" w:rsidP="00A26BCB">
      <w:pPr>
        <w:pStyle w:val="Default"/>
        <w:jc w:val="both"/>
        <w:rPr>
          <w:rFonts w:ascii="Arial" w:hAnsi="Arial" w:cs="Arial"/>
          <w:b/>
          <w:noProof/>
          <w:sz w:val="22"/>
          <w:szCs w:val="22"/>
          <w:lang w:val="en-US"/>
        </w:rPr>
      </w:pPr>
    </w:p>
    <w:p w14:paraId="52B2E2E4" w14:textId="6AB402B2" w:rsidR="001C5834" w:rsidRPr="007D5341" w:rsidRDefault="001C5834"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89C255C" w14:textId="77777777" w:rsidR="00D62992" w:rsidRPr="007D5341" w:rsidRDefault="00D62992" w:rsidP="00A26BCB">
      <w:pPr>
        <w:pStyle w:val="Default"/>
        <w:jc w:val="both"/>
        <w:rPr>
          <w:rFonts w:ascii="Arial" w:hAnsi="Arial" w:cs="Arial"/>
          <w:b/>
          <w:noProof/>
          <w:sz w:val="22"/>
          <w:szCs w:val="22"/>
          <w:lang w:val="en-US"/>
        </w:rPr>
      </w:pPr>
    </w:p>
    <w:p w14:paraId="33B73064" w14:textId="1780AE02" w:rsidR="001C5834" w:rsidRPr="007D5341" w:rsidRDefault="001C5834" w:rsidP="00A26BCB">
      <w:pPr>
        <w:pStyle w:val="ListParagraph"/>
        <w:numPr>
          <w:ilvl w:val="0"/>
          <w:numId w:val="24"/>
        </w:numPr>
        <w:spacing w:line="256" w:lineRule="auto"/>
        <w:jc w:val="both"/>
        <w:rPr>
          <w:rFonts w:ascii="Arial" w:hAnsi="Arial" w:cs="Arial"/>
        </w:rPr>
      </w:pPr>
      <w:r w:rsidRPr="007D5341">
        <w:rPr>
          <w:rFonts w:ascii="Arial" w:hAnsi="Arial" w:cs="Arial"/>
        </w:rPr>
        <w:t xml:space="preserve">User wants to request </w:t>
      </w:r>
      <w:r w:rsidR="008F3179">
        <w:rPr>
          <w:rFonts w:ascii="Arial" w:hAnsi="Arial" w:cs="Arial"/>
        </w:rPr>
        <w:t xml:space="preserve">a </w:t>
      </w:r>
      <w:r w:rsidRPr="007D5341">
        <w:rPr>
          <w:rFonts w:ascii="Arial" w:hAnsi="Arial" w:cs="Arial"/>
        </w:rPr>
        <w:t xml:space="preserve">support about the </w:t>
      </w:r>
      <w:r w:rsidR="00D62992" w:rsidRPr="007D5341">
        <w:rPr>
          <w:rFonts w:ascii="Arial" w:hAnsi="Arial" w:cs="Arial"/>
        </w:rPr>
        <w:t>system</w:t>
      </w:r>
      <w:r w:rsidRPr="007D5341">
        <w:rPr>
          <w:rFonts w:ascii="Arial" w:hAnsi="Arial" w:cs="Arial"/>
        </w:rPr>
        <w:t>.</w:t>
      </w:r>
    </w:p>
    <w:p w14:paraId="4AFD70B7" w14:textId="2985CEC8" w:rsidR="009B64D9" w:rsidRPr="007D5341" w:rsidRDefault="001C5834" w:rsidP="00A26BCB">
      <w:pPr>
        <w:pStyle w:val="ListParagraph"/>
        <w:numPr>
          <w:ilvl w:val="0"/>
          <w:numId w:val="24"/>
        </w:numPr>
        <w:jc w:val="both"/>
        <w:rPr>
          <w:rFonts w:ascii="Arial" w:hAnsi="Arial" w:cs="Arial"/>
        </w:rPr>
      </w:pPr>
      <w:r w:rsidRPr="007D5341">
        <w:rPr>
          <w:rFonts w:ascii="Arial" w:hAnsi="Arial" w:cs="Arial"/>
        </w:rPr>
        <w:t xml:space="preserve">System </w:t>
      </w:r>
      <w:r w:rsidR="008F3179">
        <w:rPr>
          <w:rFonts w:ascii="Arial" w:hAnsi="Arial" w:cs="Arial"/>
        </w:rPr>
        <w:t xml:space="preserve">displays the </w:t>
      </w:r>
      <w:r w:rsidR="008F3179">
        <w:rPr>
          <w:rFonts w:ascii="Arial" w:hAnsi="Arial" w:cs="Arial"/>
          <w:noProof/>
        </w:rPr>
        <w:t>customer support page.</w:t>
      </w:r>
    </w:p>
    <w:p w14:paraId="71F695B2" w14:textId="6B6E743B" w:rsidR="008F3179" w:rsidRDefault="001C5834" w:rsidP="00A26BCB">
      <w:pPr>
        <w:pStyle w:val="ListParagraph"/>
        <w:numPr>
          <w:ilvl w:val="0"/>
          <w:numId w:val="24"/>
        </w:numPr>
        <w:jc w:val="both"/>
        <w:rPr>
          <w:rFonts w:ascii="Arial" w:hAnsi="Arial" w:cs="Arial"/>
        </w:rPr>
      </w:pPr>
      <w:r w:rsidRPr="008F3179">
        <w:rPr>
          <w:rFonts w:ascii="Arial" w:hAnsi="Arial" w:cs="Arial"/>
        </w:rPr>
        <w:t xml:space="preserve">User </w:t>
      </w:r>
      <w:r w:rsidR="008F3179">
        <w:rPr>
          <w:rFonts w:ascii="Arial" w:hAnsi="Arial" w:cs="Arial"/>
        </w:rPr>
        <w:t>creates a new support request and enters the detail of the problem.</w:t>
      </w:r>
    </w:p>
    <w:p w14:paraId="2BDA33DE" w14:textId="0CA96D0D" w:rsidR="008F3179" w:rsidRDefault="001C5834" w:rsidP="00A26BCB">
      <w:pPr>
        <w:pStyle w:val="ListParagraph"/>
        <w:numPr>
          <w:ilvl w:val="0"/>
          <w:numId w:val="24"/>
        </w:numPr>
        <w:jc w:val="both"/>
        <w:rPr>
          <w:rFonts w:ascii="Arial" w:hAnsi="Arial" w:cs="Arial"/>
          <w:b/>
        </w:rPr>
      </w:pPr>
      <w:r w:rsidRPr="008F3179">
        <w:rPr>
          <w:rFonts w:ascii="Arial" w:hAnsi="Arial" w:cs="Arial"/>
        </w:rPr>
        <w:t xml:space="preserve">System </w:t>
      </w:r>
      <w:r w:rsidR="008F3179">
        <w:rPr>
          <w:rFonts w:ascii="Arial" w:hAnsi="Arial" w:cs="Arial"/>
        </w:rPr>
        <w:t>saves the request at the “waiting for review” status successfully.</w:t>
      </w:r>
      <w:r w:rsidR="008F3179" w:rsidRPr="008F3179">
        <w:rPr>
          <w:rFonts w:ascii="Arial" w:hAnsi="Arial" w:cs="Arial"/>
          <w:b/>
        </w:rPr>
        <w:t xml:space="preserve"> </w:t>
      </w:r>
    </w:p>
    <w:p w14:paraId="267C4A05" w14:textId="77777777" w:rsidR="008F3179" w:rsidRDefault="008F3179" w:rsidP="00A26BCB">
      <w:pPr>
        <w:jc w:val="both"/>
        <w:rPr>
          <w:rFonts w:ascii="Arial" w:hAnsi="Arial" w:cs="Arial"/>
          <w:b/>
        </w:rPr>
      </w:pPr>
    </w:p>
    <w:p w14:paraId="1F5EA33F" w14:textId="77777777" w:rsidR="008F3179" w:rsidRDefault="008F3179" w:rsidP="00A26BCB">
      <w:pPr>
        <w:jc w:val="both"/>
        <w:rPr>
          <w:rFonts w:ascii="Arial" w:hAnsi="Arial" w:cs="Arial"/>
          <w:b/>
        </w:rPr>
      </w:pPr>
    </w:p>
    <w:p w14:paraId="2347ACA8" w14:textId="09305CA4" w:rsidR="001C5834" w:rsidRPr="008F3179" w:rsidRDefault="001C5834" w:rsidP="00A26BCB">
      <w:pPr>
        <w:jc w:val="both"/>
        <w:rPr>
          <w:rFonts w:ascii="Arial" w:hAnsi="Arial" w:cs="Arial"/>
          <w:b/>
        </w:rPr>
      </w:pPr>
      <w:r w:rsidRPr="008F3179">
        <w:rPr>
          <w:rFonts w:ascii="Arial" w:hAnsi="Arial" w:cs="Arial"/>
          <w:b/>
        </w:rPr>
        <w:lastRenderedPageBreak/>
        <w:t>Extensions:</w:t>
      </w:r>
    </w:p>
    <w:p w14:paraId="0FB76307" w14:textId="77777777" w:rsidR="001C5834" w:rsidRPr="007D5341" w:rsidRDefault="001C5834" w:rsidP="00A26BCB">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095ECDA7" w14:textId="55D70982" w:rsidR="001C5834" w:rsidRPr="007D5341" w:rsidRDefault="001C5834" w:rsidP="00A26BCB">
      <w:pPr>
        <w:pStyle w:val="ListParagraph"/>
        <w:numPr>
          <w:ilvl w:val="0"/>
          <w:numId w:val="25"/>
        </w:numPr>
        <w:spacing w:line="256" w:lineRule="auto"/>
        <w:jc w:val="both"/>
        <w:rPr>
          <w:rFonts w:ascii="Arial" w:hAnsi="Arial" w:cs="Arial"/>
        </w:rPr>
      </w:pPr>
      <w:r w:rsidRPr="007D5341">
        <w:rPr>
          <w:rFonts w:ascii="Arial" w:hAnsi="Arial" w:cs="Arial"/>
        </w:rPr>
        <w:t>System displays an error message</w:t>
      </w:r>
      <w:r w:rsidR="00D62992" w:rsidRPr="007D5341">
        <w:rPr>
          <w:rFonts w:ascii="Arial" w:hAnsi="Arial" w:cs="Arial"/>
        </w:rPr>
        <w:t xml:space="preserve"> and cancels the request</w:t>
      </w:r>
      <w:r w:rsidRPr="007D5341">
        <w:rPr>
          <w:rFonts w:ascii="Arial" w:hAnsi="Arial" w:cs="Arial"/>
        </w:rPr>
        <w:t>.</w:t>
      </w:r>
    </w:p>
    <w:p w14:paraId="5B1CDBC7" w14:textId="2918623C" w:rsidR="001C5834" w:rsidRPr="007D5341" w:rsidRDefault="001C5834" w:rsidP="00A26BCB">
      <w:pPr>
        <w:pStyle w:val="ListParagraph"/>
        <w:numPr>
          <w:ilvl w:val="0"/>
          <w:numId w:val="25"/>
        </w:numPr>
        <w:spacing w:line="256" w:lineRule="auto"/>
        <w:jc w:val="both"/>
        <w:rPr>
          <w:rFonts w:ascii="Arial" w:hAnsi="Arial" w:cs="Arial"/>
        </w:rPr>
      </w:pPr>
      <w:r w:rsidRPr="007D5341">
        <w:rPr>
          <w:rFonts w:ascii="Arial" w:hAnsi="Arial" w:cs="Arial"/>
        </w:rPr>
        <w:t>User restarts the system.</w:t>
      </w:r>
    </w:p>
    <w:p w14:paraId="145001B9" w14:textId="6CEE1DAA" w:rsidR="008F3179" w:rsidRPr="00305907" w:rsidRDefault="008F3179" w:rsidP="00A26BCB">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User wants to cancel any opened request:</w:t>
      </w:r>
    </w:p>
    <w:p w14:paraId="5C5ED0CD" w14:textId="4DDFDBBB" w:rsidR="008F3179" w:rsidRDefault="008F3179" w:rsidP="001B219A">
      <w:pPr>
        <w:pStyle w:val="ListParagraph"/>
        <w:numPr>
          <w:ilvl w:val="0"/>
          <w:numId w:val="56"/>
        </w:numPr>
        <w:spacing w:line="256" w:lineRule="auto"/>
        <w:jc w:val="both"/>
        <w:rPr>
          <w:rFonts w:ascii="Arial" w:hAnsi="Arial" w:cs="Arial"/>
        </w:rPr>
      </w:pPr>
      <w:r>
        <w:rPr>
          <w:rFonts w:ascii="Arial" w:hAnsi="Arial" w:cs="Arial"/>
        </w:rPr>
        <w:t>User selects an opened request from the list and cancels it.</w:t>
      </w:r>
    </w:p>
    <w:p w14:paraId="3C7D23F6" w14:textId="77777777" w:rsidR="008F3179" w:rsidRDefault="008F3179" w:rsidP="001B219A">
      <w:pPr>
        <w:pStyle w:val="ListParagraph"/>
        <w:numPr>
          <w:ilvl w:val="0"/>
          <w:numId w:val="56"/>
        </w:numPr>
        <w:spacing w:line="256" w:lineRule="auto"/>
        <w:jc w:val="both"/>
        <w:rPr>
          <w:rFonts w:ascii="Arial" w:hAnsi="Arial" w:cs="Arial"/>
        </w:rPr>
      </w:pPr>
      <w:r>
        <w:rPr>
          <w:rFonts w:ascii="Arial" w:hAnsi="Arial" w:cs="Arial"/>
        </w:rPr>
        <w:t>System displays a message and waits for confirmation.</w:t>
      </w:r>
    </w:p>
    <w:p w14:paraId="27D965E4" w14:textId="7D02E19B" w:rsidR="008F3179" w:rsidRDefault="00D14623" w:rsidP="001B219A">
      <w:pPr>
        <w:pStyle w:val="ListParagraph"/>
        <w:numPr>
          <w:ilvl w:val="0"/>
          <w:numId w:val="56"/>
        </w:numPr>
        <w:spacing w:line="256" w:lineRule="auto"/>
        <w:jc w:val="both"/>
        <w:rPr>
          <w:rFonts w:ascii="Arial" w:hAnsi="Arial" w:cs="Arial"/>
        </w:rPr>
      </w:pPr>
      <w:r>
        <w:rPr>
          <w:rFonts w:ascii="Arial" w:hAnsi="Arial" w:cs="Arial"/>
        </w:rPr>
        <w:t>User</w:t>
      </w:r>
      <w:r w:rsidR="008F3179">
        <w:rPr>
          <w:rFonts w:ascii="Arial" w:hAnsi="Arial" w:cs="Arial"/>
        </w:rPr>
        <w:t xml:space="preserve"> gives the confirmation.</w:t>
      </w:r>
    </w:p>
    <w:p w14:paraId="5A26A748" w14:textId="1895E0CA" w:rsidR="008F3179" w:rsidRPr="00305907" w:rsidRDefault="008F3179" w:rsidP="001B219A">
      <w:pPr>
        <w:pStyle w:val="ListParagraph"/>
        <w:numPr>
          <w:ilvl w:val="1"/>
          <w:numId w:val="56"/>
        </w:numPr>
        <w:spacing w:line="256" w:lineRule="auto"/>
        <w:jc w:val="both"/>
        <w:rPr>
          <w:rFonts w:ascii="Arial" w:hAnsi="Arial" w:cs="Arial"/>
        </w:rPr>
      </w:pPr>
      <w:r>
        <w:rPr>
          <w:rFonts w:ascii="Arial" w:hAnsi="Arial" w:cs="Arial"/>
        </w:rPr>
        <w:t xml:space="preserve">If the </w:t>
      </w:r>
      <w:r w:rsidR="00D14623">
        <w:rPr>
          <w:rFonts w:ascii="Arial" w:hAnsi="Arial" w:cs="Arial"/>
        </w:rPr>
        <w:t>user</w:t>
      </w:r>
      <w:r>
        <w:rPr>
          <w:rFonts w:ascii="Arial" w:hAnsi="Arial" w:cs="Arial"/>
        </w:rPr>
        <w:t xml:space="preserve"> doesn’t give confirmation system cancels the removing request and the flow continues from the step 2 of the main success scenario.</w:t>
      </w:r>
    </w:p>
    <w:p w14:paraId="17EC4BA0" w14:textId="73789E6E" w:rsidR="008F3179" w:rsidRDefault="008F3179" w:rsidP="001B219A">
      <w:pPr>
        <w:pStyle w:val="ListParagraph"/>
        <w:numPr>
          <w:ilvl w:val="0"/>
          <w:numId w:val="56"/>
        </w:numPr>
        <w:spacing w:line="256" w:lineRule="auto"/>
        <w:jc w:val="both"/>
        <w:rPr>
          <w:rFonts w:ascii="Arial" w:hAnsi="Arial" w:cs="Arial"/>
        </w:rPr>
      </w:pPr>
      <w:r>
        <w:rPr>
          <w:rFonts w:ascii="Arial" w:hAnsi="Arial" w:cs="Arial"/>
        </w:rPr>
        <w:t xml:space="preserve">System </w:t>
      </w:r>
      <w:r w:rsidR="00D14623">
        <w:rPr>
          <w:rFonts w:ascii="Arial" w:hAnsi="Arial" w:cs="Arial"/>
        </w:rPr>
        <w:t>cancels</w:t>
      </w:r>
      <w:r>
        <w:rPr>
          <w:rFonts w:ascii="Arial" w:hAnsi="Arial" w:cs="Arial"/>
        </w:rPr>
        <w:t xml:space="preserve"> the </w:t>
      </w:r>
      <w:r w:rsidR="00D14623">
        <w:rPr>
          <w:rFonts w:ascii="Arial" w:hAnsi="Arial" w:cs="Arial"/>
        </w:rPr>
        <w:t>request</w:t>
      </w:r>
      <w:r>
        <w:rPr>
          <w:rFonts w:ascii="Arial" w:hAnsi="Arial" w:cs="Arial"/>
        </w:rPr>
        <w:t xml:space="preserve"> and updates the </w:t>
      </w:r>
      <w:r w:rsidR="00D14623">
        <w:rPr>
          <w:rFonts w:ascii="Arial" w:hAnsi="Arial" w:cs="Arial"/>
        </w:rPr>
        <w:t>list</w:t>
      </w:r>
      <w:r>
        <w:rPr>
          <w:rFonts w:ascii="Arial" w:hAnsi="Arial" w:cs="Arial"/>
        </w:rPr>
        <w:t>.</w:t>
      </w:r>
    </w:p>
    <w:p w14:paraId="75F5F0E9" w14:textId="08C58805" w:rsidR="009B64D9" w:rsidRPr="007D5341" w:rsidRDefault="009B64D9" w:rsidP="00A11177">
      <w:pPr>
        <w:pStyle w:val="Heading1"/>
      </w:pPr>
      <w:bookmarkStart w:id="11" w:name="_Toc131933575"/>
      <w:r w:rsidRPr="007D5341">
        <w:t>Use Case UC</w:t>
      </w:r>
      <w:r w:rsidR="00D62992" w:rsidRPr="007D5341">
        <w:t>11: View Historical Data</w:t>
      </w:r>
      <w:bookmarkEnd w:id="11"/>
    </w:p>
    <w:p w14:paraId="4AF4AFEC" w14:textId="469B1D6A" w:rsidR="006B1895" w:rsidRDefault="006B1895" w:rsidP="00A26BCB">
      <w:pPr>
        <w:jc w:val="both"/>
        <w:rPr>
          <w:rFonts w:ascii="Arial" w:hAnsi="Arial" w:cs="Arial"/>
          <w:b/>
          <w:bCs/>
          <w:noProof/>
        </w:rPr>
      </w:pPr>
      <w:r>
        <w:rPr>
          <w:rFonts w:ascii="Arial" w:hAnsi="Arial" w:cs="Arial"/>
        </w:rPr>
        <w:t>User</w:t>
      </w:r>
      <w:r w:rsidRPr="00305907">
        <w:rPr>
          <w:rFonts w:ascii="Arial" w:hAnsi="Arial" w:cs="Arial"/>
        </w:rPr>
        <w:t xml:space="preserve"> wants to </w:t>
      </w:r>
      <w:r>
        <w:rPr>
          <w:rFonts w:ascii="Arial" w:hAnsi="Arial" w:cs="Arial"/>
        </w:rPr>
        <w:t>see historical data for any product. System displays the product list in the system. User selects a product and enters the time period. System filters the data according to the given period and displays the result successfully.</w:t>
      </w:r>
    </w:p>
    <w:p w14:paraId="500AEE46" w14:textId="3770C2E5" w:rsidR="00497B57" w:rsidRPr="007D5341" w:rsidRDefault="00497B57"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4E63DF2D" w14:textId="77777777" w:rsidR="00497B57" w:rsidRPr="007D5341" w:rsidRDefault="00497B57" w:rsidP="00A26BCB">
      <w:pPr>
        <w:pStyle w:val="Default"/>
        <w:jc w:val="both"/>
        <w:rPr>
          <w:rFonts w:ascii="Arial" w:hAnsi="Arial" w:cs="Arial"/>
          <w:b/>
          <w:bCs/>
          <w:noProof/>
          <w:sz w:val="22"/>
          <w:szCs w:val="22"/>
          <w:lang w:val="en-US"/>
        </w:rPr>
      </w:pPr>
    </w:p>
    <w:p w14:paraId="6875A2D4" w14:textId="147A27C6" w:rsidR="00497B57" w:rsidRPr="007D5341" w:rsidRDefault="00497B57"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D62992" w:rsidRPr="007D5341">
        <w:rPr>
          <w:rFonts w:ascii="Arial" w:hAnsi="Arial" w:cs="Arial"/>
          <w:noProof/>
          <w:sz w:val="22"/>
          <w:szCs w:val="22"/>
          <w:lang w:val="en-US"/>
        </w:rPr>
        <w:t>Premium</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User</w:t>
      </w:r>
    </w:p>
    <w:p w14:paraId="03F484EC" w14:textId="77777777" w:rsidR="00497B57" w:rsidRPr="007D5341" w:rsidRDefault="00497B57" w:rsidP="00A26BCB">
      <w:pPr>
        <w:pStyle w:val="Default"/>
        <w:jc w:val="both"/>
        <w:rPr>
          <w:rFonts w:ascii="Arial" w:hAnsi="Arial" w:cs="Arial"/>
          <w:b/>
          <w:noProof/>
          <w:sz w:val="22"/>
          <w:szCs w:val="22"/>
          <w:lang w:val="en-US"/>
        </w:rPr>
      </w:pPr>
    </w:p>
    <w:p w14:paraId="569C0668" w14:textId="730EE1C6" w:rsidR="00497B57" w:rsidRPr="007D5341" w:rsidRDefault="00497B57"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D62992" w:rsidRPr="007D5341">
        <w:rPr>
          <w:rFonts w:ascii="Arial" w:hAnsi="Arial" w:cs="Arial"/>
          <w:noProof/>
          <w:sz w:val="22"/>
          <w:szCs w:val="22"/>
          <w:lang w:val="en-US"/>
        </w:rPr>
        <w:t>Premium</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 xml:space="preserve">User </w:t>
      </w:r>
      <w:r w:rsidRPr="007D5341">
        <w:rPr>
          <w:rFonts w:ascii="Arial" w:hAnsi="Arial" w:cs="Arial"/>
          <w:noProof/>
          <w:sz w:val="22"/>
          <w:szCs w:val="22"/>
          <w:lang w:val="en-US"/>
        </w:rPr>
        <w:t xml:space="preserve">successfully </w:t>
      </w:r>
      <w:r w:rsidR="006B1895">
        <w:rPr>
          <w:rFonts w:ascii="Arial" w:hAnsi="Arial" w:cs="Arial"/>
          <w:noProof/>
          <w:sz w:val="22"/>
          <w:szCs w:val="22"/>
          <w:lang w:val="en-US"/>
        </w:rPr>
        <w:t xml:space="preserve">logins to the system and there are registered products in the system and </w:t>
      </w:r>
      <w:r w:rsidR="006B1895" w:rsidRPr="006B1895">
        <w:rPr>
          <w:rFonts w:ascii="Arial" w:hAnsi="Arial" w:cs="Arial"/>
          <w:noProof/>
          <w:sz w:val="22"/>
          <w:szCs w:val="22"/>
          <w:lang w:val="en-US"/>
        </w:rPr>
        <w:t>time based product prices data is saved</w:t>
      </w:r>
      <w:r w:rsidR="006B1895">
        <w:rPr>
          <w:rFonts w:ascii="Arial" w:hAnsi="Arial" w:cs="Arial"/>
          <w:noProof/>
          <w:sz w:val="22"/>
          <w:szCs w:val="22"/>
          <w:lang w:val="en-US"/>
        </w:rPr>
        <w:t>.</w:t>
      </w:r>
    </w:p>
    <w:p w14:paraId="3AAEB838" w14:textId="77777777" w:rsidR="00497B57" w:rsidRPr="007D5341" w:rsidRDefault="00497B57" w:rsidP="00A26BCB">
      <w:pPr>
        <w:pStyle w:val="Default"/>
        <w:jc w:val="both"/>
        <w:rPr>
          <w:rFonts w:ascii="Arial" w:hAnsi="Arial" w:cs="Arial"/>
          <w:noProof/>
          <w:sz w:val="22"/>
          <w:szCs w:val="22"/>
          <w:lang w:val="en-US"/>
        </w:rPr>
      </w:pPr>
    </w:p>
    <w:p w14:paraId="72FF3EB6" w14:textId="77777777" w:rsidR="007409F3" w:rsidRPr="00305907" w:rsidRDefault="007409F3" w:rsidP="007409F3">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4515CEB8" w14:textId="00B3788F" w:rsidR="007409F3" w:rsidRPr="00305907" w:rsidRDefault="007409F3" w:rsidP="007409F3">
      <w:pPr>
        <w:pStyle w:val="Default"/>
        <w:jc w:val="both"/>
        <w:rPr>
          <w:rFonts w:ascii="Arial" w:hAnsi="Arial" w:cs="Arial"/>
          <w:noProof/>
          <w:sz w:val="22"/>
          <w:szCs w:val="22"/>
          <w:lang w:val="en-US"/>
        </w:rPr>
      </w:pPr>
      <w:r>
        <w:rPr>
          <w:rFonts w:ascii="Arial" w:eastAsia="Lucida Sans Unicode" w:hAnsi="Arial" w:cs="Arial"/>
          <w:sz w:val="22"/>
          <w:szCs w:val="22"/>
          <w:lang w:val="en-US"/>
        </w:rPr>
        <w:t>System filters the data and shows the result correctly.</w:t>
      </w:r>
    </w:p>
    <w:p w14:paraId="6FDFAD10" w14:textId="77777777" w:rsidR="007409F3" w:rsidRDefault="007409F3" w:rsidP="00A26BCB">
      <w:pPr>
        <w:pStyle w:val="Default"/>
        <w:jc w:val="both"/>
        <w:rPr>
          <w:rFonts w:ascii="Arial" w:hAnsi="Arial" w:cs="Arial"/>
          <w:b/>
          <w:noProof/>
          <w:sz w:val="22"/>
          <w:szCs w:val="22"/>
          <w:lang w:val="en-US"/>
        </w:rPr>
      </w:pPr>
    </w:p>
    <w:p w14:paraId="66B35234" w14:textId="6B211997" w:rsidR="00D62992" w:rsidRDefault="00D62992"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109678BB" w14:textId="77777777" w:rsidR="006B1895" w:rsidRPr="007D5341" w:rsidRDefault="006B1895" w:rsidP="00A26BCB">
      <w:pPr>
        <w:pStyle w:val="Default"/>
        <w:jc w:val="both"/>
        <w:rPr>
          <w:rFonts w:ascii="Arial" w:hAnsi="Arial" w:cs="Arial"/>
          <w:b/>
          <w:noProof/>
          <w:sz w:val="22"/>
          <w:szCs w:val="22"/>
          <w:lang w:val="en-US"/>
        </w:rPr>
      </w:pPr>
    </w:p>
    <w:p w14:paraId="086579F9" w14:textId="509280ED" w:rsidR="00D62992" w:rsidRPr="007D5341" w:rsidRDefault="00D62992" w:rsidP="00A26BCB">
      <w:pPr>
        <w:pStyle w:val="ListParagraph"/>
        <w:numPr>
          <w:ilvl w:val="0"/>
          <w:numId w:val="26"/>
        </w:numPr>
        <w:spacing w:line="256" w:lineRule="auto"/>
        <w:jc w:val="both"/>
        <w:rPr>
          <w:rFonts w:ascii="Arial" w:hAnsi="Arial" w:cs="Arial"/>
        </w:rPr>
      </w:pPr>
      <w:r w:rsidRPr="007D5341">
        <w:rPr>
          <w:rFonts w:ascii="Arial" w:hAnsi="Arial" w:cs="Arial"/>
        </w:rPr>
        <w:t xml:space="preserve">User </w:t>
      </w:r>
      <w:r w:rsidR="00A11177">
        <w:rPr>
          <w:rFonts w:ascii="Arial" w:hAnsi="Arial" w:cs="Arial"/>
        </w:rPr>
        <w:t>wants to see historical data for a product</w:t>
      </w:r>
      <w:r w:rsidRPr="007D5341">
        <w:rPr>
          <w:rFonts w:ascii="Arial" w:hAnsi="Arial" w:cs="Arial"/>
        </w:rPr>
        <w:t>.</w:t>
      </w:r>
    </w:p>
    <w:p w14:paraId="3804FA35" w14:textId="73EF7D77" w:rsidR="00D62992" w:rsidRPr="007D5341" w:rsidRDefault="00D62992" w:rsidP="00A26BCB">
      <w:pPr>
        <w:pStyle w:val="ListParagraph"/>
        <w:numPr>
          <w:ilvl w:val="0"/>
          <w:numId w:val="26"/>
        </w:numPr>
        <w:spacing w:line="256" w:lineRule="auto"/>
        <w:jc w:val="both"/>
        <w:rPr>
          <w:rFonts w:ascii="Arial" w:hAnsi="Arial" w:cs="Arial"/>
        </w:rPr>
      </w:pPr>
      <w:r w:rsidRPr="007D5341">
        <w:rPr>
          <w:rFonts w:ascii="Arial" w:hAnsi="Arial" w:cs="Arial"/>
        </w:rPr>
        <w:t xml:space="preserve">System displays the </w:t>
      </w:r>
      <w:r w:rsidR="00A11177">
        <w:rPr>
          <w:rFonts w:ascii="Arial" w:hAnsi="Arial" w:cs="Arial"/>
        </w:rPr>
        <w:t xml:space="preserve">registered </w:t>
      </w:r>
      <w:r w:rsidRPr="007D5341">
        <w:rPr>
          <w:rFonts w:ascii="Arial" w:hAnsi="Arial" w:cs="Arial"/>
        </w:rPr>
        <w:t>products</w:t>
      </w:r>
      <w:r w:rsidR="00A11177">
        <w:rPr>
          <w:rFonts w:ascii="Arial" w:hAnsi="Arial" w:cs="Arial"/>
        </w:rPr>
        <w:t xml:space="preserve"> in the system</w:t>
      </w:r>
      <w:r w:rsidRPr="007D5341">
        <w:rPr>
          <w:rFonts w:ascii="Arial" w:hAnsi="Arial" w:cs="Arial"/>
        </w:rPr>
        <w:t>.</w:t>
      </w:r>
    </w:p>
    <w:p w14:paraId="31FF984C" w14:textId="292AD8C4" w:rsidR="00D62992" w:rsidRPr="007D5341" w:rsidRDefault="00D62992" w:rsidP="00A26BCB">
      <w:pPr>
        <w:pStyle w:val="ListParagraph"/>
        <w:numPr>
          <w:ilvl w:val="0"/>
          <w:numId w:val="26"/>
        </w:numPr>
        <w:spacing w:line="256" w:lineRule="auto"/>
        <w:jc w:val="both"/>
        <w:rPr>
          <w:rFonts w:ascii="Arial" w:hAnsi="Arial" w:cs="Arial"/>
        </w:rPr>
      </w:pPr>
      <w:r w:rsidRPr="007D5341">
        <w:rPr>
          <w:rFonts w:ascii="Arial" w:hAnsi="Arial" w:cs="Arial"/>
        </w:rPr>
        <w:t xml:space="preserve">User selects a product and </w:t>
      </w:r>
      <w:r w:rsidR="00A11177">
        <w:rPr>
          <w:rFonts w:ascii="Arial" w:hAnsi="Arial" w:cs="Arial"/>
        </w:rPr>
        <w:t>enters the time period for filtering the data</w:t>
      </w:r>
      <w:r w:rsidRPr="007D5341">
        <w:rPr>
          <w:rFonts w:ascii="Arial" w:hAnsi="Arial" w:cs="Arial"/>
        </w:rPr>
        <w:t xml:space="preserve">. </w:t>
      </w:r>
    </w:p>
    <w:p w14:paraId="4A9A0017" w14:textId="63504AD4" w:rsidR="00D62992" w:rsidRPr="007D5341" w:rsidRDefault="00D62992" w:rsidP="00A26BCB">
      <w:pPr>
        <w:pStyle w:val="ListParagraph"/>
        <w:numPr>
          <w:ilvl w:val="0"/>
          <w:numId w:val="26"/>
        </w:numPr>
        <w:spacing w:line="256" w:lineRule="auto"/>
        <w:jc w:val="both"/>
        <w:rPr>
          <w:rFonts w:ascii="Arial" w:hAnsi="Arial" w:cs="Arial"/>
        </w:rPr>
      </w:pPr>
      <w:r w:rsidRPr="007D5341">
        <w:rPr>
          <w:rFonts w:ascii="Arial" w:hAnsi="Arial" w:cs="Arial"/>
        </w:rPr>
        <w:t xml:space="preserve">System filters </w:t>
      </w:r>
      <w:r w:rsidR="00A85F09" w:rsidRPr="007D5341">
        <w:rPr>
          <w:rFonts w:ascii="Arial" w:hAnsi="Arial" w:cs="Arial"/>
        </w:rPr>
        <w:t>historical price data for given time period and displays to the user.</w:t>
      </w:r>
    </w:p>
    <w:p w14:paraId="11025FAE" w14:textId="77777777" w:rsidR="00D62992" w:rsidRPr="007D5341" w:rsidRDefault="00D62992" w:rsidP="00A26BCB">
      <w:pPr>
        <w:jc w:val="both"/>
        <w:rPr>
          <w:rFonts w:ascii="Arial" w:hAnsi="Arial" w:cs="Arial"/>
          <w:b/>
        </w:rPr>
      </w:pPr>
      <w:r w:rsidRPr="007D5341">
        <w:rPr>
          <w:rFonts w:ascii="Arial" w:hAnsi="Arial" w:cs="Arial"/>
          <w:b/>
        </w:rPr>
        <w:t>Extensions:</w:t>
      </w:r>
    </w:p>
    <w:p w14:paraId="231D4A37" w14:textId="77777777" w:rsidR="00D62992" w:rsidRPr="007D5341" w:rsidRDefault="00D62992" w:rsidP="00A26BCB">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5B4D5B4" w14:textId="77777777" w:rsidR="00D62992" w:rsidRPr="007D5341" w:rsidRDefault="00D62992" w:rsidP="00A26BCB">
      <w:pPr>
        <w:pStyle w:val="ListParagraph"/>
        <w:numPr>
          <w:ilvl w:val="0"/>
          <w:numId w:val="27"/>
        </w:numPr>
        <w:spacing w:line="256" w:lineRule="auto"/>
        <w:jc w:val="both"/>
        <w:rPr>
          <w:rFonts w:ascii="Arial" w:hAnsi="Arial" w:cs="Arial"/>
        </w:rPr>
      </w:pPr>
      <w:r w:rsidRPr="007D5341">
        <w:rPr>
          <w:rFonts w:ascii="Arial" w:hAnsi="Arial" w:cs="Arial"/>
        </w:rPr>
        <w:t>System displays an error message and cancels the request.</w:t>
      </w:r>
    </w:p>
    <w:p w14:paraId="75773D4B" w14:textId="77777777" w:rsidR="00D62992" w:rsidRPr="007D5341" w:rsidRDefault="00D62992" w:rsidP="00A26BCB">
      <w:pPr>
        <w:pStyle w:val="ListParagraph"/>
        <w:numPr>
          <w:ilvl w:val="0"/>
          <w:numId w:val="27"/>
        </w:numPr>
        <w:spacing w:line="256" w:lineRule="auto"/>
        <w:jc w:val="both"/>
        <w:rPr>
          <w:rFonts w:ascii="Arial" w:hAnsi="Arial" w:cs="Arial"/>
        </w:rPr>
      </w:pPr>
      <w:r w:rsidRPr="007D5341">
        <w:rPr>
          <w:rFonts w:ascii="Arial" w:hAnsi="Arial" w:cs="Arial"/>
        </w:rPr>
        <w:t>User restarts the system.</w:t>
      </w:r>
    </w:p>
    <w:p w14:paraId="5C797A6D" w14:textId="04DE63F7" w:rsidR="00A11177" w:rsidRPr="00305907" w:rsidRDefault="00A11177" w:rsidP="00A26BCB">
      <w:pPr>
        <w:jc w:val="both"/>
        <w:rPr>
          <w:rFonts w:ascii="Arial" w:hAnsi="Arial" w:cs="Arial"/>
        </w:rPr>
      </w:pPr>
      <w:r>
        <w:rPr>
          <w:rFonts w:ascii="Arial" w:hAnsi="Arial" w:cs="Arial"/>
          <w:b/>
        </w:rPr>
        <w:t>4</w:t>
      </w:r>
      <w:r w:rsidRPr="007D5341">
        <w:rPr>
          <w:rFonts w:ascii="Arial" w:hAnsi="Arial" w:cs="Arial"/>
          <w:b/>
        </w:rPr>
        <w:t xml:space="preserve">a. </w:t>
      </w:r>
      <w:r>
        <w:rPr>
          <w:rFonts w:ascii="Arial" w:hAnsi="Arial" w:cs="Arial"/>
        </w:rPr>
        <w:t>User wants to change the time period:</w:t>
      </w:r>
    </w:p>
    <w:p w14:paraId="3E6DDCFE" w14:textId="75EF77A0" w:rsidR="00A11177" w:rsidRDefault="00A11177" w:rsidP="001B219A">
      <w:pPr>
        <w:pStyle w:val="ListParagraph"/>
        <w:numPr>
          <w:ilvl w:val="0"/>
          <w:numId w:val="57"/>
        </w:numPr>
        <w:spacing w:line="256" w:lineRule="auto"/>
        <w:jc w:val="both"/>
        <w:rPr>
          <w:rFonts w:ascii="Arial" w:hAnsi="Arial" w:cs="Arial"/>
        </w:rPr>
      </w:pPr>
      <w:r>
        <w:rPr>
          <w:rFonts w:ascii="Arial" w:hAnsi="Arial" w:cs="Arial"/>
        </w:rPr>
        <w:t>System displays the given time period.</w:t>
      </w:r>
    </w:p>
    <w:p w14:paraId="7ECD3879" w14:textId="1C476A08" w:rsidR="00A11177" w:rsidRDefault="00A11177" w:rsidP="001B219A">
      <w:pPr>
        <w:pStyle w:val="ListParagraph"/>
        <w:numPr>
          <w:ilvl w:val="0"/>
          <w:numId w:val="57"/>
        </w:numPr>
        <w:spacing w:line="256" w:lineRule="auto"/>
        <w:jc w:val="both"/>
        <w:rPr>
          <w:rFonts w:ascii="Arial" w:hAnsi="Arial" w:cs="Arial"/>
        </w:rPr>
      </w:pPr>
      <w:r>
        <w:rPr>
          <w:rFonts w:ascii="Arial" w:hAnsi="Arial" w:cs="Arial"/>
        </w:rPr>
        <w:t>User enters the new values.</w:t>
      </w:r>
    </w:p>
    <w:p w14:paraId="3C695BCB" w14:textId="51C0156A" w:rsidR="00A11177" w:rsidRDefault="00A11177" w:rsidP="001B219A">
      <w:pPr>
        <w:pStyle w:val="ListParagraph"/>
        <w:numPr>
          <w:ilvl w:val="0"/>
          <w:numId w:val="57"/>
        </w:numPr>
        <w:spacing w:line="256" w:lineRule="auto"/>
        <w:jc w:val="both"/>
        <w:rPr>
          <w:rFonts w:ascii="Arial" w:hAnsi="Arial" w:cs="Arial"/>
        </w:rPr>
      </w:pPr>
      <w:r w:rsidRPr="007D5341">
        <w:rPr>
          <w:rFonts w:ascii="Arial" w:hAnsi="Arial" w:cs="Arial"/>
        </w:rPr>
        <w:t xml:space="preserve">System filters data for </w:t>
      </w:r>
      <w:r>
        <w:rPr>
          <w:rFonts w:ascii="Arial" w:hAnsi="Arial" w:cs="Arial"/>
        </w:rPr>
        <w:t>new</w:t>
      </w:r>
      <w:r w:rsidRPr="007D5341">
        <w:rPr>
          <w:rFonts w:ascii="Arial" w:hAnsi="Arial" w:cs="Arial"/>
        </w:rPr>
        <w:t xml:space="preserve"> time period</w:t>
      </w:r>
      <w:r>
        <w:rPr>
          <w:rFonts w:ascii="Arial" w:hAnsi="Arial" w:cs="Arial"/>
        </w:rPr>
        <w:t xml:space="preserve"> values</w:t>
      </w:r>
      <w:r w:rsidRPr="007D5341">
        <w:rPr>
          <w:rFonts w:ascii="Arial" w:hAnsi="Arial" w:cs="Arial"/>
        </w:rPr>
        <w:t xml:space="preserve"> and displays to the user.</w:t>
      </w:r>
    </w:p>
    <w:p w14:paraId="64124FD9" w14:textId="43EF4268" w:rsidR="00A11177" w:rsidRPr="00305907" w:rsidRDefault="00A11177" w:rsidP="00A26BCB">
      <w:pPr>
        <w:jc w:val="both"/>
        <w:rPr>
          <w:rFonts w:ascii="Arial" w:hAnsi="Arial" w:cs="Arial"/>
        </w:rPr>
      </w:pPr>
      <w:r>
        <w:rPr>
          <w:rFonts w:ascii="Arial" w:hAnsi="Arial" w:cs="Arial"/>
          <w:b/>
        </w:rPr>
        <w:t>4b</w:t>
      </w:r>
      <w:r w:rsidRPr="007D5341">
        <w:rPr>
          <w:rFonts w:ascii="Arial" w:hAnsi="Arial" w:cs="Arial"/>
          <w:b/>
        </w:rPr>
        <w:t xml:space="preserve">. </w:t>
      </w:r>
      <w:r w:rsidRPr="00FC3EDC">
        <w:rPr>
          <w:rFonts w:ascii="Arial" w:hAnsi="Arial" w:cs="Arial"/>
        </w:rPr>
        <w:t>If the</w:t>
      </w:r>
      <w:r>
        <w:rPr>
          <w:rFonts w:ascii="Arial" w:hAnsi="Arial" w:cs="Arial"/>
          <w:b/>
        </w:rPr>
        <w:t xml:space="preserve"> </w:t>
      </w:r>
      <w:r>
        <w:rPr>
          <w:rFonts w:ascii="Arial" w:hAnsi="Arial" w:cs="Arial"/>
        </w:rPr>
        <w:t>result is empty:</w:t>
      </w:r>
    </w:p>
    <w:p w14:paraId="2D8E16D8" w14:textId="6F46FC94" w:rsidR="00A11177" w:rsidRPr="00305907" w:rsidRDefault="00A11177" w:rsidP="001B219A">
      <w:pPr>
        <w:pStyle w:val="ListParagraph"/>
        <w:numPr>
          <w:ilvl w:val="0"/>
          <w:numId w:val="58"/>
        </w:numPr>
        <w:spacing w:line="256" w:lineRule="auto"/>
        <w:jc w:val="both"/>
        <w:rPr>
          <w:rFonts w:ascii="Arial" w:hAnsi="Arial" w:cs="Arial"/>
        </w:rPr>
      </w:pPr>
      <w:r w:rsidRPr="00305907">
        <w:rPr>
          <w:rFonts w:ascii="Arial" w:hAnsi="Arial" w:cs="Arial"/>
        </w:rPr>
        <w:t xml:space="preserve">System displays </w:t>
      </w:r>
      <w:r>
        <w:rPr>
          <w:rFonts w:ascii="Arial" w:hAnsi="Arial" w:cs="Arial"/>
        </w:rPr>
        <w:t>a</w:t>
      </w:r>
      <w:r w:rsidRPr="00305907">
        <w:rPr>
          <w:rFonts w:ascii="Arial" w:hAnsi="Arial" w:cs="Arial"/>
        </w:rPr>
        <w:t xml:space="preserve"> message</w:t>
      </w:r>
      <w:r>
        <w:rPr>
          <w:rFonts w:ascii="Arial" w:hAnsi="Arial" w:cs="Arial"/>
        </w:rPr>
        <w:t xml:space="preserve"> and the flow continues from the step 2 of the main success scenario.</w:t>
      </w:r>
    </w:p>
    <w:p w14:paraId="1B6EC1D6" w14:textId="77777777" w:rsidR="007409F3" w:rsidRDefault="007409F3" w:rsidP="00992410">
      <w:pPr>
        <w:jc w:val="both"/>
        <w:rPr>
          <w:rFonts w:ascii="Arial" w:hAnsi="Arial" w:cs="Arial"/>
          <w:b/>
        </w:rPr>
      </w:pPr>
    </w:p>
    <w:p w14:paraId="0463D3A6" w14:textId="0024B635" w:rsidR="00992410" w:rsidRPr="00305907" w:rsidRDefault="00992410" w:rsidP="00992410">
      <w:pPr>
        <w:jc w:val="both"/>
        <w:rPr>
          <w:rFonts w:ascii="Arial" w:hAnsi="Arial" w:cs="Arial"/>
          <w:b/>
        </w:rPr>
      </w:pPr>
      <w:r w:rsidRPr="00305907">
        <w:rPr>
          <w:rFonts w:ascii="Arial" w:hAnsi="Arial" w:cs="Arial"/>
          <w:b/>
        </w:rPr>
        <w:lastRenderedPageBreak/>
        <w:t>Special Requirements:</w:t>
      </w:r>
    </w:p>
    <w:p w14:paraId="04BB408E" w14:textId="5FDB2C2B" w:rsidR="00992410" w:rsidRPr="00992410" w:rsidRDefault="00992410" w:rsidP="001B219A">
      <w:pPr>
        <w:pStyle w:val="ListParagraph"/>
        <w:numPr>
          <w:ilvl w:val="0"/>
          <w:numId w:val="59"/>
        </w:numPr>
        <w:spacing w:line="256" w:lineRule="auto"/>
        <w:jc w:val="both"/>
        <w:rPr>
          <w:rFonts w:ascii="Arial" w:hAnsi="Arial" w:cs="Arial"/>
        </w:rPr>
      </w:pPr>
      <w:r>
        <w:rPr>
          <w:rFonts w:ascii="Arial" w:hAnsi="Arial" w:cs="Arial"/>
        </w:rPr>
        <w:t xml:space="preserve">System should save price data for six months. </w:t>
      </w:r>
      <w:r w:rsidRPr="00992410">
        <w:rPr>
          <w:rFonts w:ascii="Arial" w:hAnsi="Arial" w:cs="Arial"/>
        </w:rPr>
        <w:t>End date of the period is current date as default.</w:t>
      </w:r>
    </w:p>
    <w:p w14:paraId="755F314A" w14:textId="75E451F5" w:rsidR="009B64D9" w:rsidRPr="007D5341" w:rsidRDefault="009B64D9" w:rsidP="00A11177">
      <w:pPr>
        <w:pStyle w:val="Heading1"/>
      </w:pPr>
      <w:bookmarkStart w:id="12" w:name="_Toc131933576"/>
      <w:r w:rsidRPr="007D5341">
        <w:t>Use Case UC</w:t>
      </w:r>
      <w:r w:rsidR="00A85F09" w:rsidRPr="007D5341">
        <w:t>12</w:t>
      </w:r>
      <w:r w:rsidRPr="007D5341">
        <w:t xml:space="preserve">: Manage </w:t>
      </w:r>
      <w:r w:rsidR="00A33707">
        <w:t>Support Requests</w:t>
      </w:r>
      <w:bookmarkEnd w:id="12"/>
    </w:p>
    <w:p w14:paraId="7ECF9AF2" w14:textId="72D40799" w:rsidR="00513CC4" w:rsidRDefault="00513CC4" w:rsidP="00494CC5">
      <w:pPr>
        <w:jc w:val="both"/>
        <w:rPr>
          <w:rFonts w:ascii="Arial" w:hAnsi="Arial" w:cs="Arial"/>
          <w:b/>
          <w:bCs/>
          <w:noProof/>
        </w:rPr>
      </w:pPr>
      <w:r>
        <w:rPr>
          <w:rFonts w:ascii="Arial" w:hAnsi="Arial" w:cs="Arial"/>
        </w:rPr>
        <w:t>CSS</w:t>
      </w:r>
      <w:r w:rsidRPr="00305907">
        <w:rPr>
          <w:rFonts w:ascii="Arial" w:hAnsi="Arial" w:cs="Arial"/>
        </w:rPr>
        <w:t xml:space="preserve"> wants to </w:t>
      </w:r>
      <w:r>
        <w:rPr>
          <w:rFonts w:ascii="Arial" w:hAnsi="Arial" w:cs="Arial"/>
        </w:rPr>
        <w:t>reply a support request</w:t>
      </w:r>
      <w:r w:rsidRPr="00305907">
        <w:rPr>
          <w:rFonts w:ascii="Arial" w:hAnsi="Arial" w:cs="Arial"/>
        </w:rPr>
        <w:t>.</w:t>
      </w:r>
      <w:r>
        <w:rPr>
          <w:rFonts w:ascii="Arial" w:hAnsi="Arial" w:cs="Arial"/>
        </w:rPr>
        <w:t xml:space="preserve"> System displays the customer support page</w:t>
      </w:r>
      <w:r w:rsidR="00992410">
        <w:rPr>
          <w:rFonts w:ascii="Arial" w:hAnsi="Arial" w:cs="Arial"/>
        </w:rPr>
        <w:t xml:space="preserve"> and lists the requests</w:t>
      </w:r>
      <w:r>
        <w:rPr>
          <w:rFonts w:ascii="Arial" w:hAnsi="Arial" w:cs="Arial"/>
        </w:rPr>
        <w:t xml:space="preserve">. </w:t>
      </w:r>
      <w:r w:rsidR="00992410">
        <w:rPr>
          <w:rFonts w:ascii="Arial" w:hAnsi="Arial" w:cs="Arial"/>
        </w:rPr>
        <w:t>CSS selects an opened request record.</w:t>
      </w:r>
      <w:r w:rsidR="0015352A">
        <w:rPr>
          <w:rFonts w:ascii="Arial" w:hAnsi="Arial" w:cs="Arial"/>
        </w:rPr>
        <w:t xml:space="preserve"> System shows the detail of the request. CSS replies the request and sends it to the user. System </w:t>
      </w:r>
      <w:r w:rsidR="007409F3">
        <w:rPr>
          <w:rFonts w:ascii="Arial" w:hAnsi="Arial" w:cs="Arial"/>
        </w:rPr>
        <w:t>saves the answer and updates the status of the request and sends the answer to the user via e-mail.</w:t>
      </w:r>
    </w:p>
    <w:p w14:paraId="7D251105" w14:textId="261191A1" w:rsidR="00BE4E90" w:rsidRPr="007D5341" w:rsidRDefault="00BE4E90" w:rsidP="00494CC5">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120AF424" w14:textId="77777777" w:rsidR="00BE4E90" w:rsidRPr="007D5341" w:rsidRDefault="00BE4E90" w:rsidP="00494CC5">
      <w:pPr>
        <w:pStyle w:val="Default"/>
        <w:jc w:val="both"/>
        <w:rPr>
          <w:rFonts w:ascii="Arial" w:hAnsi="Arial" w:cs="Arial"/>
          <w:b/>
          <w:bCs/>
          <w:noProof/>
          <w:sz w:val="22"/>
          <w:szCs w:val="22"/>
          <w:lang w:val="en-US"/>
        </w:rPr>
      </w:pPr>
    </w:p>
    <w:p w14:paraId="4944BE5A" w14:textId="73D9517D" w:rsidR="00BE4E90" w:rsidRPr="007D5341" w:rsidRDefault="00BE4E90" w:rsidP="00494CC5">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A85F09" w:rsidRPr="007D5341">
        <w:rPr>
          <w:rFonts w:ascii="Arial" w:hAnsi="Arial" w:cs="Arial"/>
          <w:bCs/>
          <w:noProof/>
          <w:sz w:val="22"/>
          <w:szCs w:val="22"/>
          <w:lang w:val="en-US"/>
        </w:rPr>
        <w:t>Customer service staff</w:t>
      </w:r>
    </w:p>
    <w:p w14:paraId="6D476227" w14:textId="77777777" w:rsidR="00BE4E90" w:rsidRPr="007D5341" w:rsidRDefault="00BE4E90" w:rsidP="00494CC5">
      <w:pPr>
        <w:pStyle w:val="Default"/>
        <w:jc w:val="both"/>
        <w:rPr>
          <w:rFonts w:ascii="Arial" w:hAnsi="Arial" w:cs="Arial"/>
          <w:noProof/>
          <w:sz w:val="22"/>
          <w:szCs w:val="22"/>
          <w:lang w:val="en-US"/>
        </w:rPr>
      </w:pPr>
    </w:p>
    <w:p w14:paraId="14AC3A73" w14:textId="0E82D2DE" w:rsidR="003C2D65" w:rsidRPr="007D5341" w:rsidRDefault="00BE4E90" w:rsidP="00494CC5">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3C2D65">
        <w:rPr>
          <w:rFonts w:ascii="Arial" w:hAnsi="Arial" w:cs="Arial"/>
          <w:noProof/>
          <w:sz w:val="22"/>
          <w:szCs w:val="22"/>
          <w:lang w:val="en-US"/>
        </w:rPr>
        <w:t>CSS</w:t>
      </w:r>
      <w:r w:rsidR="003C2D65" w:rsidRPr="007D5341">
        <w:rPr>
          <w:rFonts w:ascii="Arial" w:hAnsi="Arial" w:cs="Arial"/>
          <w:noProof/>
          <w:sz w:val="22"/>
          <w:szCs w:val="22"/>
          <w:lang w:val="en-US"/>
        </w:rPr>
        <w:t xml:space="preserve"> successfully </w:t>
      </w:r>
      <w:r w:rsidR="003C2D65">
        <w:rPr>
          <w:rFonts w:ascii="Arial" w:hAnsi="Arial" w:cs="Arial"/>
          <w:noProof/>
          <w:sz w:val="22"/>
          <w:szCs w:val="22"/>
          <w:lang w:val="en-US"/>
        </w:rPr>
        <w:t>logins to the system and customer support page is loaded.</w:t>
      </w:r>
    </w:p>
    <w:p w14:paraId="58055F50" w14:textId="77777777" w:rsidR="00BE4E90" w:rsidRPr="007D5341" w:rsidRDefault="00BE4E90" w:rsidP="00494CC5">
      <w:pPr>
        <w:pStyle w:val="Default"/>
        <w:jc w:val="both"/>
        <w:rPr>
          <w:rFonts w:ascii="Arial" w:hAnsi="Arial" w:cs="Arial"/>
          <w:noProof/>
          <w:sz w:val="22"/>
          <w:szCs w:val="22"/>
          <w:lang w:val="en-US"/>
        </w:rPr>
      </w:pPr>
    </w:p>
    <w:p w14:paraId="26515077" w14:textId="77777777" w:rsidR="001D222F" w:rsidRPr="00305907" w:rsidRDefault="001D222F" w:rsidP="00494CC5">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1888A06D" w14:textId="378E45B0" w:rsidR="001D222F" w:rsidRPr="00305907" w:rsidRDefault="001D222F" w:rsidP="00494CC5">
      <w:pPr>
        <w:pStyle w:val="Default"/>
        <w:jc w:val="both"/>
        <w:rPr>
          <w:rFonts w:ascii="Arial" w:hAnsi="Arial" w:cs="Arial"/>
          <w:noProof/>
          <w:sz w:val="22"/>
          <w:szCs w:val="22"/>
          <w:lang w:val="en-US"/>
        </w:rPr>
      </w:pPr>
      <w:r>
        <w:rPr>
          <w:rFonts w:ascii="Arial" w:eastAsia="Lucida Sans Unicode" w:hAnsi="Arial" w:cs="Arial"/>
          <w:sz w:val="22"/>
          <w:szCs w:val="22"/>
          <w:lang w:val="en-US"/>
        </w:rPr>
        <w:t>System saves the answer and changes the status of the request and sends it to the user successfully.</w:t>
      </w:r>
    </w:p>
    <w:p w14:paraId="50674F12" w14:textId="77777777" w:rsidR="001D222F" w:rsidRDefault="001D222F" w:rsidP="00494CC5">
      <w:pPr>
        <w:pStyle w:val="Default"/>
        <w:jc w:val="both"/>
        <w:rPr>
          <w:rFonts w:ascii="Arial" w:hAnsi="Arial" w:cs="Arial"/>
          <w:b/>
          <w:noProof/>
          <w:sz w:val="22"/>
          <w:szCs w:val="22"/>
          <w:lang w:val="en-US"/>
        </w:rPr>
      </w:pPr>
    </w:p>
    <w:p w14:paraId="1EA2418B" w14:textId="1AD74B0F" w:rsidR="00A85F09" w:rsidRPr="007D5341" w:rsidRDefault="00A85F09" w:rsidP="00494CC5">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51B92918" w14:textId="77777777" w:rsidR="00A85F09" w:rsidRPr="007D5341" w:rsidRDefault="00A85F09" w:rsidP="00494CC5">
      <w:pPr>
        <w:pStyle w:val="Default"/>
        <w:jc w:val="both"/>
        <w:rPr>
          <w:rFonts w:ascii="Arial" w:hAnsi="Arial" w:cs="Arial"/>
          <w:b/>
          <w:noProof/>
          <w:sz w:val="22"/>
          <w:szCs w:val="22"/>
          <w:lang w:val="en-US"/>
        </w:rPr>
      </w:pPr>
    </w:p>
    <w:p w14:paraId="476A4F04" w14:textId="38391AF8" w:rsidR="00A85F09" w:rsidRPr="007D5341" w:rsidRDefault="00A85F09" w:rsidP="00494CC5">
      <w:pPr>
        <w:pStyle w:val="ListParagraph"/>
        <w:numPr>
          <w:ilvl w:val="0"/>
          <w:numId w:val="28"/>
        </w:numPr>
        <w:spacing w:line="256" w:lineRule="auto"/>
        <w:jc w:val="both"/>
        <w:rPr>
          <w:rFonts w:ascii="Arial" w:hAnsi="Arial" w:cs="Arial"/>
        </w:rPr>
      </w:pPr>
      <w:r w:rsidRPr="007D5341">
        <w:rPr>
          <w:rFonts w:ascii="Arial" w:hAnsi="Arial" w:cs="Arial"/>
        </w:rPr>
        <w:t xml:space="preserve">CSS wants to manage </w:t>
      </w:r>
      <w:r w:rsidR="003C2D65">
        <w:rPr>
          <w:rFonts w:ascii="Arial" w:hAnsi="Arial" w:cs="Arial"/>
        </w:rPr>
        <w:t>support requests</w:t>
      </w:r>
      <w:r w:rsidRPr="007D5341">
        <w:rPr>
          <w:rFonts w:ascii="Arial" w:hAnsi="Arial" w:cs="Arial"/>
        </w:rPr>
        <w:t>.</w:t>
      </w:r>
    </w:p>
    <w:p w14:paraId="368C1CC9" w14:textId="176003DB" w:rsidR="003C2D65" w:rsidRDefault="00A85F09" w:rsidP="00494CC5">
      <w:pPr>
        <w:pStyle w:val="ListParagraph"/>
        <w:numPr>
          <w:ilvl w:val="0"/>
          <w:numId w:val="28"/>
        </w:numPr>
        <w:jc w:val="both"/>
        <w:rPr>
          <w:rFonts w:ascii="Arial" w:hAnsi="Arial" w:cs="Arial"/>
        </w:rPr>
      </w:pPr>
      <w:r w:rsidRPr="003C2D65">
        <w:rPr>
          <w:rFonts w:ascii="Arial" w:hAnsi="Arial" w:cs="Arial"/>
        </w:rPr>
        <w:t xml:space="preserve">System displays </w:t>
      </w:r>
      <w:r w:rsidR="003C2D65">
        <w:rPr>
          <w:rFonts w:ascii="Arial" w:hAnsi="Arial" w:cs="Arial"/>
        </w:rPr>
        <w:t>customer support page and lists the requests.</w:t>
      </w:r>
      <w:r w:rsidR="003C2D65" w:rsidRPr="003C2D65">
        <w:rPr>
          <w:rFonts w:ascii="Arial" w:hAnsi="Arial" w:cs="Arial"/>
        </w:rPr>
        <w:t xml:space="preserve"> </w:t>
      </w:r>
    </w:p>
    <w:p w14:paraId="06B47A8C" w14:textId="556449C6" w:rsidR="00A85F09" w:rsidRPr="003C2D65" w:rsidRDefault="00A85F09" w:rsidP="00494CC5">
      <w:pPr>
        <w:pStyle w:val="ListParagraph"/>
        <w:numPr>
          <w:ilvl w:val="0"/>
          <w:numId w:val="28"/>
        </w:numPr>
        <w:jc w:val="both"/>
        <w:rPr>
          <w:rFonts w:ascii="Arial" w:hAnsi="Arial" w:cs="Arial"/>
        </w:rPr>
      </w:pPr>
      <w:r w:rsidRPr="003C2D65">
        <w:rPr>
          <w:rFonts w:ascii="Arial" w:hAnsi="Arial" w:cs="Arial"/>
        </w:rPr>
        <w:t>CSS selects a record</w:t>
      </w:r>
      <w:r w:rsidR="003C2D65">
        <w:rPr>
          <w:rFonts w:ascii="Arial" w:hAnsi="Arial" w:cs="Arial"/>
        </w:rPr>
        <w:t xml:space="preserve"> at the “waiting for review” status</w:t>
      </w:r>
      <w:r w:rsidRPr="003C2D65">
        <w:rPr>
          <w:rFonts w:ascii="Arial" w:hAnsi="Arial" w:cs="Arial"/>
        </w:rPr>
        <w:t>.</w:t>
      </w:r>
    </w:p>
    <w:p w14:paraId="6E4DB79D" w14:textId="4E1AFA09" w:rsidR="00A85F09" w:rsidRPr="007D5341" w:rsidRDefault="00A85F09" w:rsidP="00494CC5">
      <w:pPr>
        <w:pStyle w:val="ListParagraph"/>
        <w:numPr>
          <w:ilvl w:val="0"/>
          <w:numId w:val="28"/>
        </w:numPr>
        <w:jc w:val="both"/>
        <w:rPr>
          <w:rFonts w:ascii="Arial" w:hAnsi="Arial" w:cs="Arial"/>
        </w:rPr>
      </w:pPr>
      <w:r w:rsidRPr="007D5341">
        <w:rPr>
          <w:rFonts w:ascii="Arial" w:hAnsi="Arial" w:cs="Arial"/>
        </w:rPr>
        <w:t xml:space="preserve">System shows detail of the </w:t>
      </w:r>
      <w:r w:rsidR="003C2D65">
        <w:rPr>
          <w:rFonts w:ascii="Arial" w:hAnsi="Arial" w:cs="Arial"/>
        </w:rPr>
        <w:t>selected</w:t>
      </w:r>
      <w:r w:rsidRPr="007D5341">
        <w:rPr>
          <w:rFonts w:ascii="Arial" w:hAnsi="Arial" w:cs="Arial"/>
        </w:rPr>
        <w:t xml:space="preserve"> record.</w:t>
      </w:r>
    </w:p>
    <w:p w14:paraId="3689F247" w14:textId="73E79C31" w:rsidR="00A85F09" w:rsidRPr="007D5341" w:rsidRDefault="00A85F09" w:rsidP="00494CC5">
      <w:pPr>
        <w:pStyle w:val="ListParagraph"/>
        <w:numPr>
          <w:ilvl w:val="0"/>
          <w:numId w:val="28"/>
        </w:numPr>
        <w:jc w:val="both"/>
        <w:rPr>
          <w:rFonts w:ascii="Arial" w:hAnsi="Arial" w:cs="Arial"/>
        </w:rPr>
      </w:pPr>
      <w:r w:rsidRPr="007D5341">
        <w:rPr>
          <w:rFonts w:ascii="Arial" w:hAnsi="Arial" w:cs="Arial"/>
        </w:rPr>
        <w:t xml:space="preserve">CSS </w:t>
      </w:r>
      <w:r w:rsidR="003C2D65">
        <w:rPr>
          <w:rFonts w:ascii="Arial" w:hAnsi="Arial" w:cs="Arial"/>
        </w:rPr>
        <w:t>enters the answer</w:t>
      </w:r>
      <w:r w:rsidRPr="007D5341">
        <w:rPr>
          <w:rFonts w:ascii="Arial" w:hAnsi="Arial" w:cs="Arial"/>
        </w:rPr>
        <w:t xml:space="preserve"> for the </w:t>
      </w:r>
      <w:r w:rsidR="003C2D65">
        <w:rPr>
          <w:rFonts w:ascii="Arial" w:hAnsi="Arial" w:cs="Arial"/>
        </w:rPr>
        <w:t>selected</w:t>
      </w:r>
      <w:r w:rsidRPr="007D5341">
        <w:rPr>
          <w:rFonts w:ascii="Arial" w:hAnsi="Arial" w:cs="Arial"/>
        </w:rPr>
        <w:t xml:space="preserve"> record and </w:t>
      </w:r>
      <w:r w:rsidR="003C2D65">
        <w:rPr>
          <w:rFonts w:ascii="Arial" w:hAnsi="Arial" w:cs="Arial"/>
        </w:rPr>
        <w:t>sends it to the user.</w:t>
      </w:r>
    </w:p>
    <w:p w14:paraId="37A0A76A" w14:textId="73AA6381" w:rsidR="00A85F09" w:rsidRPr="007D5341" w:rsidRDefault="00A85F09" w:rsidP="00494CC5">
      <w:pPr>
        <w:pStyle w:val="ListParagraph"/>
        <w:numPr>
          <w:ilvl w:val="0"/>
          <w:numId w:val="28"/>
        </w:numPr>
        <w:jc w:val="both"/>
        <w:rPr>
          <w:rFonts w:ascii="Arial" w:hAnsi="Arial" w:cs="Arial"/>
        </w:rPr>
      </w:pPr>
      <w:r w:rsidRPr="007D5341">
        <w:rPr>
          <w:rFonts w:ascii="Arial" w:hAnsi="Arial" w:cs="Arial"/>
        </w:rPr>
        <w:t>System saves the answer and updates</w:t>
      </w:r>
      <w:r w:rsidR="003C2D65">
        <w:rPr>
          <w:rFonts w:ascii="Arial" w:hAnsi="Arial" w:cs="Arial"/>
        </w:rPr>
        <w:t xml:space="preserve"> the status of the selected record as “</w:t>
      </w:r>
      <w:r w:rsidR="00D55132">
        <w:rPr>
          <w:rFonts w:ascii="Arial" w:hAnsi="Arial" w:cs="Arial"/>
        </w:rPr>
        <w:t xml:space="preserve">answered” </w:t>
      </w:r>
      <w:r w:rsidRPr="007D5341">
        <w:rPr>
          <w:rFonts w:ascii="Arial" w:hAnsi="Arial" w:cs="Arial"/>
        </w:rPr>
        <w:t xml:space="preserve">and </w:t>
      </w:r>
      <w:r w:rsidR="00494CC5">
        <w:rPr>
          <w:rFonts w:ascii="Arial" w:hAnsi="Arial" w:cs="Arial"/>
        </w:rPr>
        <w:t xml:space="preserve">connects to “E-Mail Sending Service” and </w:t>
      </w:r>
      <w:r w:rsidRPr="007D5341">
        <w:rPr>
          <w:rFonts w:ascii="Arial" w:hAnsi="Arial" w:cs="Arial"/>
        </w:rPr>
        <w:t xml:space="preserve">sends the answer to the </w:t>
      </w:r>
      <w:r w:rsidR="00D55132">
        <w:rPr>
          <w:rFonts w:ascii="Arial" w:hAnsi="Arial" w:cs="Arial"/>
        </w:rPr>
        <w:t>user via e-mail</w:t>
      </w:r>
      <w:r w:rsidRPr="007D5341">
        <w:rPr>
          <w:rFonts w:ascii="Arial" w:hAnsi="Arial" w:cs="Arial"/>
        </w:rPr>
        <w:t>.</w:t>
      </w:r>
    </w:p>
    <w:p w14:paraId="71EBAE47" w14:textId="77777777" w:rsidR="00BE4E90" w:rsidRPr="007D5341" w:rsidRDefault="00BE4E90" w:rsidP="00494CC5">
      <w:pPr>
        <w:jc w:val="both"/>
        <w:rPr>
          <w:rFonts w:ascii="Arial" w:hAnsi="Arial" w:cs="Arial"/>
          <w:b/>
        </w:rPr>
      </w:pPr>
      <w:r w:rsidRPr="007D5341">
        <w:rPr>
          <w:rFonts w:ascii="Arial" w:hAnsi="Arial" w:cs="Arial"/>
          <w:b/>
        </w:rPr>
        <w:t>Extensions:</w:t>
      </w:r>
    </w:p>
    <w:p w14:paraId="7989E0D0" w14:textId="77777777" w:rsidR="00BE4E90" w:rsidRPr="007D5341" w:rsidRDefault="00BE4E90" w:rsidP="00494CC5">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98271B1" w14:textId="7E657E4B" w:rsidR="00BE4E90" w:rsidRPr="007D5341" w:rsidRDefault="00BE4E90" w:rsidP="00494CC5">
      <w:pPr>
        <w:pStyle w:val="ListParagraph"/>
        <w:numPr>
          <w:ilvl w:val="0"/>
          <w:numId w:val="18"/>
        </w:numPr>
        <w:spacing w:line="256" w:lineRule="auto"/>
        <w:jc w:val="both"/>
        <w:rPr>
          <w:rFonts w:ascii="Arial" w:hAnsi="Arial" w:cs="Arial"/>
        </w:rPr>
      </w:pPr>
      <w:r w:rsidRPr="007D5341">
        <w:rPr>
          <w:rFonts w:ascii="Arial" w:hAnsi="Arial" w:cs="Arial"/>
        </w:rPr>
        <w:t>System displays an error message</w:t>
      </w:r>
      <w:r w:rsidR="00A85F09" w:rsidRPr="007D5341">
        <w:rPr>
          <w:rFonts w:ascii="Arial" w:hAnsi="Arial" w:cs="Arial"/>
        </w:rPr>
        <w:t xml:space="preserve"> and cancels the request</w:t>
      </w:r>
      <w:r w:rsidRPr="007D5341">
        <w:rPr>
          <w:rFonts w:ascii="Arial" w:hAnsi="Arial" w:cs="Arial"/>
        </w:rPr>
        <w:t>.</w:t>
      </w:r>
    </w:p>
    <w:p w14:paraId="5C505CF4" w14:textId="77777777" w:rsidR="00BE4E90" w:rsidRPr="007D5341" w:rsidRDefault="00BE4E90" w:rsidP="00494CC5">
      <w:pPr>
        <w:pStyle w:val="ListParagraph"/>
        <w:numPr>
          <w:ilvl w:val="0"/>
          <w:numId w:val="18"/>
        </w:numPr>
        <w:spacing w:line="256" w:lineRule="auto"/>
        <w:jc w:val="both"/>
        <w:rPr>
          <w:rFonts w:ascii="Arial" w:hAnsi="Arial" w:cs="Arial"/>
        </w:rPr>
      </w:pPr>
      <w:r w:rsidRPr="007D5341">
        <w:rPr>
          <w:rFonts w:ascii="Arial" w:hAnsi="Arial" w:cs="Arial"/>
        </w:rPr>
        <w:t>User restarts the system.</w:t>
      </w:r>
    </w:p>
    <w:p w14:paraId="140AA4FA" w14:textId="581088D6" w:rsidR="00D55132" w:rsidRPr="00305907" w:rsidRDefault="00D55132" w:rsidP="00494CC5">
      <w:pPr>
        <w:jc w:val="both"/>
        <w:rPr>
          <w:rFonts w:ascii="Arial" w:hAnsi="Arial" w:cs="Arial"/>
        </w:rPr>
      </w:pPr>
      <w:r>
        <w:rPr>
          <w:rFonts w:ascii="Arial" w:hAnsi="Arial" w:cs="Arial"/>
          <w:b/>
        </w:rPr>
        <w:t>5</w:t>
      </w:r>
      <w:r w:rsidRPr="007D5341">
        <w:rPr>
          <w:rFonts w:ascii="Arial" w:hAnsi="Arial" w:cs="Arial"/>
          <w:b/>
        </w:rPr>
        <w:t xml:space="preserve">a. </w:t>
      </w:r>
      <w:r w:rsidR="00786A5B">
        <w:rPr>
          <w:rFonts w:ascii="Arial" w:hAnsi="Arial" w:cs="Arial"/>
        </w:rPr>
        <w:t>CSS wants to reject the request</w:t>
      </w:r>
      <w:r>
        <w:rPr>
          <w:rFonts w:ascii="Arial" w:hAnsi="Arial" w:cs="Arial"/>
        </w:rPr>
        <w:t>:</w:t>
      </w:r>
    </w:p>
    <w:p w14:paraId="7F6EBC42" w14:textId="77777777" w:rsidR="00786A5B" w:rsidRDefault="00786A5B" w:rsidP="001B219A">
      <w:pPr>
        <w:pStyle w:val="ListParagraph"/>
        <w:numPr>
          <w:ilvl w:val="0"/>
          <w:numId w:val="60"/>
        </w:numPr>
        <w:spacing w:line="256" w:lineRule="auto"/>
        <w:jc w:val="both"/>
        <w:rPr>
          <w:rFonts w:ascii="Arial" w:hAnsi="Arial" w:cs="Arial"/>
        </w:rPr>
      </w:pPr>
      <w:r>
        <w:rPr>
          <w:rFonts w:ascii="Arial" w:hAnsi="Arial" w:cs="Arial"/>
        </w:rPr>
        <w:t>System displays a message and waits for confirmation.</w:t>
      </w:r>
    </w:p>
    <w:p w14:paraId="563937F8" w14:textId="7C406F10" w:rsidR="00786A5B" w:rsidRDefault="00786A5B" w:rsidP="001B219A">
      <w:pPr>
        <w:pStyle w:val="ListParagraph"/>
        <w:numPr>
          <w:ilvl w:val="0"/>
          <w:numId w:val="60"/>
        </w:numPr>
        <w:spacing w:line="256" w:lineRule="auto"/>
        <w:jc w:val="both"/>
        <w:rPr>
          <w:rFonts w:ascii="Arial" w:hAnsi="Arial" w:cs="Arial"/>
        </w:rPr>
      </w:pPr>
      <w:r>
        <w:rPr>
          <w:rFonts w:ascii="Arial" w:hAnsi="Arial" w:cs="Arial"/>
        </w:rPr>
        <w:t>CSS gives the confirmation.</w:t>
      </w:r>
    </w:p>
    <w:p w14:paraId="6C251901" w14:textId="14C9DACE" w:rsidR="00786A5B" w:rsidRPr="00305907" w:rsidRDefault="00786A5B" w:rsidP="001B219A">
      <w:pPr>
        <w:pStyle w:val="ListParagraph"/>
        <w:numPr>
          <w:ilvl w:val="1"/>
          <w:numId w:val="60"/>
        </w:numPr>
        <w:spacing w:line="256" w:lineRule="auto"/>
        <w:jc w:val="both"/>
        <w:rPr>
          <w:rFonts w:ascii="Arial" w:hAnsi="Arial" w:cs="Arial"/>
        </w:rPr>
      </w:pPr>
      <w:r>
        <w:rPr>
          <w:rFonts w:ascii="Arial" w:hAnsi="Arial" w:cs="Arial"/>
        </w:rPr>
        <w:t>If the CSS doesn’t give confirmation system cancels the rejection request and the flow continues from the step 4 of the main success scenario.</w:t>
      </w:r>
    </w:p>
    <w:p w14:paraId="663D3B7D" w14:textId="11D858D8" w:rsidR="00786A5B" w:rsidRDefault="00786A5B" w:rsidP="001B219A">
      <w:pPr>
        <w:pStyle w:val="ListParagraph"/>
        <w:numPr>
          <w:ilvl w:val="0"/>
          <w:numId w:val="60"/>
        </w:numPr>
        <w:spacing w:line="256" w:lineRule="auto"/>
        <w:jc w:val="both"/>
        <w:rPr>
          <w:rFonts w:ascii="Arial" w:hAnsi="Arial" w:cs="Arial"/>
        </w:rPr>
      </w:pPr>
      <w:r>
        <w:rPr>
          <w:rFonts w:ascii="Arial" w:hAnsi="Arial" w:cs="Arial"/>
        </w:rPr>
        <w:t>System updates the status of the selected record as “rejected”</w:t>
      </w:r>
    </w:p>
    <w:p w14:paraId="5BFFF8D1" w14:textId="77777777" w:rsidR="00786A5B" w:rsidRPr="00305907" w:rsidRDefault="00786A5B" w:rsidP="00494CC5">
      <w:pPr>
        <w:jc w:val="both"/>
        <w:rPr>
          <w:rFonts w:ascii="Arial" w:hAnsi="Arial" w:cs="Arial"/>
          <w:b/>
        </w:rPr>
      </w:pPr>
      <w:r w:rsidRPr="00305907">
        <w:rPr>
          <w:rFonts w:ascii="Arial" w:hAnsi="Arial" w:cs="Arial"/>
          <w:b/>
        </w:rPr>
        <w:t>Special Requirements:</w:t>
      </w:r>
    </w:p>
    <w:p w14:paraId="05F95F58" w14:textId="29D1D984" w:rsidR="00786A5B" w:rsidRPr="00992410" w:rsidRDefault="0029262A" w:rsidP="001B219A">
      <w:pPr>
        <w:pStyle w:val="ListParagraph"/>
        <w:numPr>
          <w:ilvl w:val="0"/>
          <w:numId w:val="61"/>
        </w:numPr>
        <w:spacing w:line="256" w:lineRule="auto"/>
        <w:jc w:val="both"/>
        <w:rPr>
          <w:rFonts w:ascii="Arial" w:hAnsi="Arial" w:cs="Arial"/>
        </w:rPr>
      </w:pPr>
      <w:r>
        <w:rPr>
          <w:rFonts w:ascii="Arial" w:hAnsi="Arial" w:cs="Arial"/>
        </w:rPr>
        <w:t xml:space="preserve">“rejected” or “answered” requests are </w:t>
      </w:r>
      <w:proofErr w:type="gramStart"/>
      <w:r>
        <w:rPr>
          <w:rFonts w:ascii="Arial" w:hAnsi="Arial" w:cs="Arial"/>
        </w:rPr>
        <w:t>closed</w:t>
      </w:r>
      <w:proofErr w:type="gramEnd"/>
      <w:r>
        <w:rPr>
          <w:rFonts w:ascii="Arial" w:hAnsi="Arial" w:cs="Arial"/>
        </w:rPr>
        <w:t xml:space="preserve"> to update. Only the details of them can be seen by the CSS and the owner of the request.</w:t>
      </w:r>
    </w:p>
    <w:p w14:paraId="33D5158F" w14:textId="77777777" w:rsidR="00786A5B" w:rsidRPr="00786A5B" w:rsidRDefault="00786A5B" w:rsidP="00786A5B">
      <w:pPr>
        <w:spacing w:line="256" w:lineRule="auto"/>
        <w:jc w:val="both"/>
        <w:rPr>
          <w:rFonts w:ascii="Arial" w:hAnsi="Arial" w:cs="Arial"/>
        </w:rPr>
      </w:pPr>
    </w:p>
    <w:p w14:paraId="315B0ABB" w14:textId="77777777" w:rsidR="00786A5B" w:rsidRDefault="00786A5B" w:rsidP="0029262A"/>
    <w:p w14:paraId="753FAE84" w14:textId="77777777" w:rsidR="00786A5B" w:rsidRDefault="00786A5B" w:rsidP="0029262A"/>
    <w:p w14:paraId="04489101" w14:textId="2FDE4D00" w:rsidR="009B64D9" w:rsidRPr="007D5341" w:rsidRDefault="009B64D9" w:rsidP="00A11177">
      <w:pPr>
        <w:pStyle w:val="Heading1"/>
      </w:pPr>
      <w:bookmarkStart w:id="13" w:name="_Toc131933577"/>
      <w:r w:rsidRPr="007D5341">
        <w:lastRenderedPageBreak/>
        <w:t>Use Case UC1</w:t>
      </w:r>
      <w:r w:rsidR="004C460B" w:rsidRPr="007D5341">
        <w:t>3</w:t>
      </w:r>
      <w:r w:rsidRPr="007D5341">
        <w:t>: Manage Users</w:t>
      </w:r>
      <w:bookmarkEnd w:id="13"/>
    </w:p>
    <w:p w14:paraId="1E93C3FD" w14:textId="02C7D935" w:rsidR="00076AA5" w:rsidRDefault="00375053" w:rsidP="00BC1B10">
      <w:pPr>
        <w:jc w:val="both"/>
        <w:rPr>
          <w:rFonts w:ascii="Arial" w:hAnsi="Arial" w:cs="Arial"/>
          <w:b/>
          <w:bCs/>
          <w:noProof/>
        </w:rPr>
      </w:pPr>
      <w:r>
        <w:rPr>
          <w:rFonts w:ascii="Arial" w:hAnsi="Arial" w:cs="Arial"/>
        </w:rPr>
        <w:t xml:space="preserve">Admin wants to manage users or </w:t>
      </w:r>
      <w:r w:rsidR="000074BC">
        <w:rPr>
          <w:rFonts w:ascii="Arial" w:hAnsi="Arial" w:cs="Arial"/>
        </w:rPr>
        <w:t xml:space="preserve">permissions of roles in the system. System displays the roles in the system. Admin </w:t>
      </w:r>
      <w:r w:rsidR="00BC1B10">
        <w:rPr>
          <w:rFonts w:ascii="Arial" w:hAnsi="Arial" w:cs="Arial"/>
        </w:rPr>
        <w:t>adds new user or removes a user or modify the role of a user or changes permissions of roles in the system. System saves the operation and updates the user list and permissions.</w:t>
      </w:r>
    </w:p>
    <w:p w14:paraId="4E54998E" w14:textId="77777777" w:rsidR="00076AA5" w:rsidRDefault="00076AA5" w:rsidP="00BC1B10">
      <w:pPr>
        <w:pStyle w:val="Default"/>
        <w:jc w:val="both"/>
        <w:rPr>
          <w:rFonts w:ascii="Arial" w:hAnsi="Arial" w:cs="Arial"/>
          <w:b/>
          <w:bCs/>
          <w:noProof/>
          <w:sz w:val="22"/>
          <w:szCs w:val="22"/>
          <w:lang w:val="en-US"/>
        </w:rPr>
      </w:pPr>
    </w:p>
    <w:p w14:paraId="44ED8FE6" w14:textId="2E8563DB" w:rsidR="00BE4E90" w:rsidRPr="007D5341" w:rsidRDefault="00BE4E90" w:rsidP="00BC1B10">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68B63A5A" w14:textId="77777777" w:rsidR="00BE4E90" w:rsidRPr="007D5341" w:rsidRDefault="00BE4E90" w:rsidP="00BC1B10">
      <w:pPr>
        <w:pStyle w:val="Default"/>
        <w:jc w:val="both"/>
        <w:rPr>
          <w:rFonts w:ascii="Arial" w:hAnsi="Arial" w:cs="Arial"/>
          <w:b/>
          <w:bCs/>
          <w:noProof/>
          <w:sz w:val="22"/>
          <w:szCs w:val="22"/>
          <w:lang w:val="en-US"/>
        </w:rPr>
      </w:pPr>
    </w:p>
    <w:p w14:paraId="31E990B2" w14:textId="0F5D949D" w:rsidR="00BE4E90" w:rsidRPr="007D5341" w:rsidRDefault="00BE4E90" w:rsidP="00BC1B10">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4C460B" w:rsidRPr="007D5341">
        <w:rPr>
          <w:rFonts w:ascii="Arial" w:hAnsi="Arial" w:cs="Arial"/>
          <w:bCs/>
          <w:noProof/>
          <w:sz w:val="22"/>
          <w:szCs w:val="22"/>
          <w:lang w:val="en-US"/>
        </w:rPr>
        <w:t>Administrator</w:t>
      </w:r>
    </w:p>
    <w:p w14:paraId="6860DC1F" w14:textId="77777777" w:rsidR="00BE4E90" w:rsidRPr="007D5341" w:rsidRDefault="00BE4E90" w:rsidP="00BC1B10">
      <w:pPr>
        <w:pStyle w:val="Default"/>
        <w:jc w:val="both"/>
        <w:rPr>
          <w:rFonts w:ascii="Arial" w:hAnsi="Arial" w:cs="Arial"/>
          <w:noProof/>
          <w:sz w:val="22"/>
          <w:szCs w:val="22"/>
          <w:lang w:val="en-US"/>
        </w:rPr>
      </w:pPr>
    </w:p>
    <w:p w14:paraId="66E97AD5" w14:textId="43AECF2F" w:rsidR="00BE4E90" w:rsidRPr="007D5341" w:rsidRDefault="00BE4E90" w:rsidP="00BC1B10">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BC1B10" w:rsidRPr="00BC1B10">
        <w:rPr>
          <w:rFonts w:ascii="Arial" w:hAnsi="Arial" w:cs="Arial"/>
          <w:noProof/>
          <w:sz w:val="22"/>
          <w:szCs w:val="22"/>
          <w:lang w:val="en-US"/>
        </w:rPr>
        <w:t>There is at least one admin user in the system and a</w:t>
      </w:r>
      <w:r w:rsidRPr="00BC1B10">
        <w:rPr>
          <w:rFonts w:ascii="Arial" w:hAnsi="Arial" w:cs="Arial"/>
          <w:noProof/>
          <w:sz w:val="22"/>
          <w:szCs w:val="22"/>
          <w:lang w:val="en-US"/>
        </w:rPr>
        <w:t>dmin user</w:t>
      </w:r>
      <w:r w:rsidRPr="007D5341">
        <w:rPr>
          <w:rFonts w:ascii="Arial" w:hAnsi="Arial" w:cs="Arial"/>
          <w:noProof/>
          <w:sz w:val="22"/>
          <w:szCs w:val="22"/>
          <w:lang w:val="en-US"/>
        </w:rPr>
        <w:t xml:space="preserve"> successfully </w:t>
      </w:r>
      <w:r w:rsidR="00BC1B10">
        <w:rPr>
          <w:rFonts w:ascii="Arial" w:hAnsi="Arial" w:cs="Arial"/>
          <w:noProof/>
          <w:sz w:val="22"/>
          <w:szCs w:val="22"/>
          <w:lang w:val="en-US"/>
        </w:rPr>
        <w:t>logins to the system.</w:t>
      </w:r>
    </w:p>
    <w:p w14:paraId="261A3AF6" w14:textId="77777777" w:rsidR="00BE4E90" w:rsidRPr="007D5341" w:rsidRDefault="00BE4E90" w:rsidP="00BC1B10">
      <w:pPr>
        <w:pStyle w:val="Default"/>
        <w:jc w:val="both"/>
        <w:rPr>
          <w:rFonts w:ascii="Arial" w:hAnsi="Arial" w:cs="Arial"/>
          <w:noProof/>
          <w:sz w:val="22"/>
          <w:szCs w:val="22"/>
          <w:lang w:val="en-US"/>
        </w:rPr>
      </w:pPr>
    </w:p>
    <w:p w14:paraId="08953F5C" w14:textId="77777777" w:rsidR="009D078E" w:rsidRPr="00305907" w:rsidRDefault="009D078E" w:rsidP="00BC1B10">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0AC72DA" w14:textId="32D507D4" w:rsidR="009D078E" w:rsidRPr="00BC1B10" w:rsidRDefault="00BC1B10" w:rsidP="00BC1B10">
      <w:pPr>
        <w:pStyle w:val="Default"/>
        <w:jc w:val="both"/>
        <w:rPr>
          <w:rFonts w:ascii="Arial" w:eastAsia="Lucida Sans Unicode" w:hAnsi="Arial" w:cs="Arial"/>
          <w:sz w:val="22"/>
          <w:szCs w:val="22"/>
          <w:lang w:val="en-US"/>
        </w:rPr>
      </w:pPr>
      <w:r w:rsidRPr="00BC1B10">
        <w:rPr>
          <w:rFonts w:ascii="Arial" w:eastAsia="Lucida Sans Unicode" w:hAnsi="Arial" w:cs="Arial"/>
          <w:sz w:val="22"/>
          <w:szCs w:val="22"/>
          <w:lang w:val="en-US"/>
        </w:rPr>
        <w:t>System saves the operation and updates the user list and permissions</w:t>
      </w:r>
      <w:r w:rsidR="009D078E">
        <w:rPr>
          <w:rFonts w:ascii="Arial" w:eastAsia="Lucida Sans Unicode" w:hAnsi="Arial" w:cs="Arial"/>
          <w:sz w:val="22"/>
          <w:szCs w:val="22"/>
          <w:lang w:val="en-US"/>
        </w:rPr>
        <w:t xml:space="preserve"> successfully.</w:t>
      </w:r>
    </w:p>
    <w:p w14:paraId="517ECD42" w14:textId="77777777" w:rsidR="009D078E" w:rsidRDefault="009D078E" w:rsidP="00BC1B10">
      <w:pPr>
        <w:pStyle w:val="Default"/>
        <w:jc w:val="both"/>
        <w:rPr>
          <w:rFonts w:ascii="Arial" w:hAnsi="Arial" w:cs="Arial"/>
          <w:b/>
          <w:noProof/>
          <w:sz w:val="22"/>
          <w:szCs w:val="22"/>
          <w:lang w:val="en-US"/>
        </w:rPr>
      </w:pPr>
    </w:p>
    <w:p w14:paraId="1805EFBC" w14:textId="77777777" w:rsidR="00BC1B10" w:rsidRPr="007D5341" w:rsidRDefault="00BC1B10" w:rsidP="00BC1B10">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36CACF2C" w14:textId="77777777" w:rsidR="00BC1B10" w:rsidRPr="007D5341" w:rsidRDefault="00BC1B10" w:rsidP="00BC1B10">
      <w:pPr>
        <w:pStyle w:val="Default"/>
        <w:jc w:val="both"/>
        <w:rPr>
          <w:rFonts w:ascii="Arial" w:hAnsi="Arial" w:cs="Arial"/>
          <w:b/>
          <w:noProof/>
          <w:sz w:val="22"/>
          <w:szCs w:val="22"/>
          <w:lang w:val="en-US"/>
        </w:rPr>
      </w:pPr>
    </w:p>
    <w:p w14:paraId="1D7A9697" w14:textId="6012F215" w:rsidR="00BC1B10" w:rsidRPr="007D5341" w:rsidRDefault="00BC1B10" w:rsidP="00BC1B10">
      <w:pPr>
        <w:pStyle w:val="ListParagraph"/>
        <w:numPr>
          <w:ilvl w:val="0"/>
          <w:numId w:val="62"/>
        </w:numPr>
        <w:spacing w:line="256" w:lineRule="auto"/>
        <w:jc w:val="both"/>
        <w:rPr>
          <w:rFonts w:ascii="Arial" w:hAnsi="Arial" w:cs="Arial"/>
        </w:rPr>
      </w:pPr>
      <w:r>
        <w:rPr>
          <w:rFonts w:ascii="Arial" w:hAnsi="Arial" w:cs="Arial"/>
        </w:rPr>
        <w:t>Admin</w:t>
      </w:r>
      <w:r w:rsidRPr="007D5341">
        <w:rPr>
          <w:rFonts w:ascii="Arial" w:hAnsi="Arial" w:cs="Arial"/>
        </w:rPr>
        <w:t xml:space="preserve"> wants to manage </w:t>
      </w:r>
      <w:r>
        <w:rPr>
          <w:rFonts w:ascii="Arial" w:hAnsi="Arial" w:cs="Arial"/>
        </w:rPr>
        <w:t>users</w:t>
      </w:r>
      <w:r w:rsidRPr="007D5341">
        <w:rPr>
          <w:rFonts w:ascii="Arial" w:hAnsi="Arial" w:cs="Arial"/>
        </w:rPr>
        <w:t>.</w:t>
      </w:r>
    </w:p>
    <w:p w14:paraId="02EFDCE6" w14:textId="37985C9C" w:rsidR="00BC1B10" w:rsidRDefault="00BC1B10" w:rsidP="00BC1B10">
      <w:pPr>
        <w:pStyle w:val="ListParagraph"/>
        <w:numPr>
          <w:ilvl w:val="0"/>
          <w:numId w:val="62"/>
        </w:numPr>
        <w:jc w:val="both"/>
        <w:rPr>
          <w:rFonts w:ascii="Arial" w:hAnsi="Arial" w:cs="Arial"/>
        </w:rPr>
      </w:pPr>
      <w:r w:rsidRPr="003C2D65">
        <w:rPr>
          <w:rFonts w:ascii="Arial" w:hAnsi="Arial" w:cs="Arial"/>
        </w:rPr>
        <w:t xml:space="preserve">System displays </w:t>
      </w:r>
      <w:r>
        <w:rPr>
          <w:rFonts w:ascii="Arial" w:hAnsi="Arial" w:cs="Arial"/>
        </w:rPr>
        <w:t>the roles in the system.</w:t>
      </w:r>
      <w:r w:rsidRPr="003C2D65">
        <w:rPr>
          <w:rFonts w:ascii="Arial" w:hAnsi="Arial" w:cs="Arial"/>
        </w:rPr>
        <w:t xml:space="preserve"> </w:t>
      </w:r>
    </w:p>
    <w:p w14:paraId="46FA2651" w14:textId="62945257" w:rsidR="00BC1B10" w:rsidRPr="003C2D65" w:rsidRDefault="00BC1B10" w:rsidP="00BC1B10">
      <w:pPr>
        <w:pStyle w:val="ListParagraph"/>
        <w:numPr>
          <w:ilvl w:val="0"/>
          <w:numId w:val="62"/>
        </w:numPr>
        <w:jc w:val="both"/>
        <w:rPr>
          <w:rFonts w:ascii="Arial" w:hAnsi="Arial" w:cs="Arial"/>
        </w:rPr>
      </w:pPr>
      <w:r>
        <w:rPr>
          <w:rFonts w:ascii="Arial" w:hAnsi="Arial" w:cs="Arial"/>
        </w:rPr>
        <w:t>Admin</w:t>
      </w:r>
      <w:r w:rsidRPr="003C2D65">
        <w:rPr>
          <w:rFonts w:ascii="Arial" w:hAnsi="Arial" w:cs="Arial"/>
        </w:rPr>
        <w:t xml:space="preserve"> selects a </w:t>
      </w:r>
      <w:r>
        <w:rPr>
          <w:rFonts w:ascii="Arial" w:hAnsi="Arial" w:cs="Arial"/>
        </w:rPr>
        <w:t>role and add new user to this role.</w:t>
      </w:r>
    </w:p>
    <w:p w14:paraId="059CC534" w14:textId="67F6AD9B" w:rsidR="00BC1B10" w:rsidRPr="007D5341" w:rsidRDefault="00BC1B10" w:rsidP="00BC1B10">
      <w:pPr>
        <w:pStyle w:val="ListParagraph"/>
        <w:numPr>
          <w:ilvl w:val="0"/>
          <w:numId w:val="62"/>
        </w:numPr>
        <w:jc w:val="both"/>
        <w:rPr>
          <w:rFonts w:ascii="Arial" w:hAnsi="Arial" w:cs="Arial"/>
        </w:rPr>
      </w:pPr>
      <w:r w:rsidRPr="007D5341">
        <w:rPr>
          <w:rFonts w:ascii="Arial" w:hAnsi="Arial" w:cs="Arial"/>
        </w:rPr>
        <w:t xml:space="preserve">System </w:t>
      </w:r>
      <w:r>
        <w:rPr>
          <w:rFonts w:ascii="Arial" w:hAnsi="Arial" w:cs="Arial"/>
        </w:rPr>
        <w:t>waits for</w:t>
      </w:r>
      <w:r w:rsidRPr="007D5341">
        <w:rPr>
          <w:rFonts w:ascii="Arial" w:hAnsi="Arial" w:cs="Arial"/>
        </w:rPr>
        <w:t xml:space="preserve"> </w:t>
      </w:r>
      <w:r>
        <w:rPr>
          <w:rFonts w:ascii="Arial" w:hAnsi="Arial" w:cs="Arial"/>
        </w:rPr>
        <w:t>entering data for necessary fields to continue the process.</w:t>
      </w:r>
    </w:p>
    <w:p w14:paraId="6A4602DA" w14:textId="39210282" w:rsidR="00BC1B10" w:rsidRDefault="00BC1B10" w:rsidP="00BC1B10">
      <w:pPr>
        <w:pStyle w:val="ListParagraph"/>
        <w:numPr>
          <w:ilvl w:val="0"/>
          <w:numId w:val="62"/>
        </w:numPr>
        <w:jc w:val="both"/>
        <w:rPr>
          <w:rFonts w:ascii="Arial" w:hAnsi="Arial" w:cs="Arial"/>
        </w:rPr>
      </w:pPr>
      <w:r>
        <w:rPr>
          <w:rFonts w:ascii="Arial" w:hAnsi="Arial" w:cs="Arial"/>
        </w:rPr>
        <w:t>Admin</w:t>
      </w:r>
      <w:r w:rsidRPr="007D5341">
        <w:rPr>
          <w:rFonts w:ascii="Arial" w:hAnsi="Arial" w:cs="Arial"/>
        </w:rPr>
        <w:t xml:space="preserve"> </w:t>
      </w:r>
      <w:r>
        <w:rPr>
          <w:rFonts w:ascii="Arial" w:hAnsi="Arial" w:cs="Arial"/>
        </w:rPr>
        <w:t>enters the</w:t>
      </w:r>
      <w:r w:rsidR="005B7DE4">
        <w:rPr>
          <w:rFonts w:ascii="Arial" w:hAnsi="Arial" w:cs="Arial"/>
        </w:rPr>
        <w:t xml:space="preserve"> necessary data</w:t>
      </w:r>
      <w:r>
        <w:rPr>
          <w:rFonts w:ascii="Arial" w:hAnsi="Arial" w:cs="Arial"/>
        </w:rPr>
        <w:t>.</w:t>
      </w:r>
    </w:p>
    <w:p w14:paraId="426A02A1" w14:textId="128CFFB9" w:rsidR="005B7DE4" w:rsidRPr="007D5341" w:rsidRDefault="005B7DE4" w:rsidP="00BC1B10">
      <w:pPr>
        <w:pStyle w:val="ListParagraph"/>
        <w:numPr>
          <w:ilvl w:val="0"/>
          <w:numId w:val="62"/>
        </w:numPr>
        <w:jc w:val="both"/>
        <w:rPr>
          <w:rFonts w:ascii="Arial" w:hAnsi="Arial" w:cs="Arial"/>
        </w:rPr>
      </w:pPr>
      <w:r>
        <w:rPr>
          <w:rFonts w:ascii="Arial" w:hAnsi="Arial" w:cs="Arial"/>
        </w:rPr>
        <w:t xml:space="preserve">System saves the new user and connects to “E-Mail Sending Service” and </w:t>
      </w:r>
      <w:r w:rsidRPr="007D5341">
        <w:rPr>
          <w:rFonts w:ascii="Arial" w:hAnsi="Arial" w:cs="Arial"/>
        </w:rPr>
        <w:t xml:space="preserve">sends </w:t>
      </w:r>
      <w:r>
        <w:rPr>
          <w:rFonts w:ascii="Arial" w:hAnsi="Arial" w:cs="Arial"/>
        </w:rPr>
        <w:t>an e-mail that includes necessary information to login to the system</w:t>
      </w:r>
      <w:r w:rsidRPr="007D5341">
        <w:rPr>
          <w:rFonts w:ascii="Arial" w:hAnsi="Arial" w:cs="Arial"/>
        </w:rPr>
        <w:t>.</w:t>
      </w:r>
    </w:p>
    <w:p w14:paraId="08590AB1" w14:textId="77777777" w:rsidR="005B7DE4" w:rsidRPr="007D5341" w:rsidRDefault="005B7DE4" w:rsidP="005B7DE4">
      <w:pPr>
        <w:jc w:val="both"/>
        <w:rPr>
          <w:rFonts w:ascii="Arial" w:hAnsi="Arial" w:cs="Arial"/>
          <w:b/>
        </w:rPr>
      </w:pPr>
      <w:r w:rsidRPr="007D5341">
        <w:rPr>
          <w:rFonts w:ascii="Arial" w:hAnsi="Arial" w:cs="Arial"/>
          <w:b/>
        </w:rPr>
        <w:t>Extensions:</w:t>
      </w:r>
    </w:p>
    <w:p w14:paraId="5AFBEEA8" w14:textId="77777777" w:rsidR="005B7DE4" w:rsidRPr="007D5341" w:rsidRDefault="005B7DE4" w:rsidP="005B7DE4">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0DFF9261" w14:textId="77777777" w:rsidR="005B7DE4" w:rsidRPr="007D5341" w:rsidRDefault="005B7DE4" w:rsidP="005B7DE4">
      <w:pPr>
        <w:pStyle w:val="ListParagraph"/>
        <w:numPr>
          <w:ilvl w:val="0"/>
          <w:numId w:val="64"/>
        </w:numPr>
        <w:spacing w:line="256" w:lineRule="auto"/>
        <w:jc w:val="both"/>
        <w:rPr>
          <w:rFonts w:ascii="Arial" w:hAnsi="Arial" w:cs="Arial"/>
        </w:rPr>
      </w:pPr>
      <w:r w:rsidRPr="007D5341">
        <w:rPr>
          <w:rFonts w:ascii="Arial" w:hAnsi="Arial" w:cs="Arial"/>
        </w:rPr>
        <w:t>System displays an error message and cancels the request.</w:t>
      </w:r>
    </w:p>
    <w:p w14:paraId="209F4392" w14:textId="77777777" w:rsidR="005B7DE4" w:rsidRPr="007D5341" w:rsidRDefault="005B7DE4" w:rsidP="005B7DE4">
      <w:pPr>
        <w:pStyle w:val="ListParagraph"/>
        <w:numPr>
          <w:ilvl w:val="0"/>
          <w:numId w:val="64"/>
        </w:numPr>
        <w:spacing w:line="256" w:lineRule="auto"/>
        <w:jc w:val="both"/>
        <w:rPr>
          <w:rFonts w:ascii="Arial" w:hAnsi="Arial" w:cs="Arial"/>
        </w:rPr>
      </w:pPr>
      <w:r w:rsidRPr="007D5341">
        <w:rPr>
          <w:rFonts w:ascii="Arial" w:hAnsi="Arial" w:cs="Arial"/>
        </w:rPr>
        <w:t>User restarts the system.</w:t>
      </w:r>
    </w:p>
    <w:p w14:paraId="3B8428B2" w14:textId="1B3FBFE0" w:rsidR="005B7DE4" w:rsidRPr="00305907" w:rsidRDefault="005B7DE4" w:rsidP="005B7DE4">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Admin wants to remove a user:</w:t>
      </w:r>
    </w:p>
    <w:p w14:paraId="196D3E84" w14:textId="2F1D82E0" w:rsidR="005B7DE4" w:rsidRDefault="005B7DE4" w:rsidP="005B7DE4">
      <w:pPr>
        <w:pStyle w:val="ListParagraph"/>
        <w:numPr>
          <w:ilvl w:val="0"/>
          <w:numId w:val="65"/>
        </w:numPr>
        <w:spacing w:line="256" w:lineRule="auto"/>
        <w:jc w:val="both"/>
        <w:rPr>
          <w:rFonts w:ascii="Arial" w:hAnsi="Arial" w:cs="Arial"/>
        </w:rPr>
      </w:pPr>
      <w:r>
        <w:rPr>
          <w:rFonts w:ascii="Arial" w:hAnsi="Arial" w:cs="Arial"/>
        </w:rPr>
        <w:t xml:space="preserve">System displays the users </w:t>
      </w:r>
      <w:r w:rsidR="0096680C">
        <w:rPr>
          <w:rFonts w:ascii="Arial" w:hAnsi="Arial" w:cs="Arial"/>
        </w:rPr>
        <w:t>in the selected role.</w:t>
      </w:r>
    </w:p>
    <w:p w14:paraId="581A0702" w14:textId="7388B92F" w:rsidR="005B7DE4" w:rsidRDefault="005B7DE4" w:rsidP="005B7DE4">
      <w:pPr>
        <w:pStyle w:val="ListParagraph"/>
        <w:numPr>
          <w:ilvl w:val="0"/>
          <w:numId w:val="65"/>
        </w:numPr>
        <w:spacing w:line="256" w:lineRule="auto"/>
        <w:jc w:val="both"/>
        <w:rPr>
          <w:rFonts w:ascii="Arial" w:hAnsi="Arial" w:cs="Arial"/>
        </w:rPr>
      </w:pPr>
      <w:r>
        <w:rPr>
          <w:rFonts w:ascii="Arial" w:hAnsi="Arial" w:cs="Arial"/>
        </w:rPr>
        <w:t xml:space="preserve">Admin selects </w:t>
      </w:r>
      <w:r w:rsidR="0096680C">
        <w:rPr>
          <w:rFonts w:ascii="Arial" w:hAnsi="Arial" w:cs="Arial"/>
        </w:rPr>
        <w:t>one or more user to remove.</w:t>
      </w:r>
    </w:p>
    <w:p w14:paraId="798BC977" w14:textId="77777777" w:rsidR="005B7DE4" w:rsidRDefault="005B7DE4" w:rsidP="005B7DE4">
      <w:pPr>
        <w:pStyle w:val="ListParagraph"/>
        <w:numPr>
          <w:ilvl w:val="0"/>
          <w:numId w:val="65"/>
        </w:numPr>
        <w:spacing w:line="256" w:lineRule="auto"/>
        <w:jc w:val="both"/>
        <w:rPr>
          <w:rFonts w:ascii="Arial" w:hAnsi="Arial" w:cs="Arial"/>
        </w:rPr>
      </w:pPr>
      <w:r>
        <w:rPr>
          <w:rFonts w:ascii="Arial" w:hAnsi="Arial" w:cs="Arial"/>
        </w:rPr>
        <w:t>System displays a message and waits for confirmation.</w:t>
      </w:r>
    </w:p>
    <w:p w14:paraId="02BCD019" w14:textId="6A083028" w:rsidR="005B7DE4" w:rsidRDefault="0096680C" w:rsidP="005B7DE4">
      <w:pPr>
        <w:pStyle w:val="ListParagraph"/>
        <w:numPr>
          <w:ilvl w:val="0"/>
          <w:numId w:val="65"/>
        </w:numPr>
        <w:spacing w:line="256" w:lineRule="auto"/>
        <w:jc w:val="both"/>
        <w:rPr>
          <w:rFonts w:ascii="Arial" w:hAnsi="Arial" w:cs="Arial"/>
        </w:rPr>
      </w:pPr>
      <w:r>
        <w:rPr>
          <w:rFonts w:ascii="Arial" w:hAnsi="Arial" w:cs="Arial"/>
        </w:rPr>
        <w:t>Admin</w:t>
      </w:r>
      <w:r w:rsidR="005B7DE4">
        <w:rPr>
          <w:rFonts w:ascii="Arial" w:hAnsi="Arial" w:cs="Arial"/>
        </w:rPr>
        <w:t xml:space="preserve"> gives the confirmation.</w:t>
      </w:r>
    </w:p>
    <w:p w14:paraId="2087F7EC" w14:textId="1D3C0DFC" w:rsidR="005B7DE4" w:rsidRPr="00305907" w:rsidRDefault="005B7DE4" w:rsidP="005B7DE4">
      <w:pPr>
        <w:pStyle w:val="ListParagraph"/>
        <w:numPr>
          <w:ilvl w:val="1"/>
          <w:numId w:val="65"/>
        </w:numPr>
        <w:spacing w:line="256" w:lineRule="auto"/>
        <w:jc w:val="both"/>
        <w:rPr>
          <w:rFonts w:ascii="Arial" w:hAnsi="Arial" w:cs="Arial"/>
        </w:rPr>
      </w:pPr>
      <w:r>
        <w:rPr>
          <w:rFonts w:ascii="Arial" w:hAnsi="Arial" w:cs="Arial"/>
        </w:rPr>
        <w:t xml:space="preserve">If the </w:t>
      </w:r>
      <w:r w:rsidR="0096680C">
        <w:rPr>
          <w:rFonts w:ascii="Arial" w:hAnsi="Arial" w:cs="Arial"/>
        </w:rPr>
        <w:t>admin</w:t>
      </w:r>
      <w:r>
        <w:rPr>
          <w:rFonts w:ascii="Arial" w:hAnsi="Arial" w:cs="Arial"/>
        </w:rPr>
        <w:t xml:space="preserve"> doesn’t give confirmation system cancels the removing request and the flow continues from the step 2 of the main success scenario.</w:t>
      </w:r>
    </w:p>
    <w:p w14:paraId="1B3ECBFE" w14:textId="2D1AB93A" w:rsidR="005B7DE4" w:rsidRDefault="005B7DE4" w:rsidP="005B7DE4">
      <w:pPr>
        <w:pStyle w:val="ListParagraph"/>
        <w:numPr>
          <w:ilvl w:val="0"/>
          <w:numId w:val="65"/>
        </w:numPr>
        <w:spacing w:line="256" w:lineRule="auto"/>
        <w:jc w:val="both"/>
        <w:rPr>
          <w:rFonts w:ascii="Arial" w:hAnsi="Arial" w:cs="Arial"/>
        </w:rPr>
      </w:pPr>
      <w:r>
        <w:rPr>
          <w:rFonts w:ascii="Arial" w:hAnsi="Arial" w:cs="Arial"/>
        </w:rPr>
        <w:t xml:space="preserve">System </w:t>
      </w:r>
      <w:r w:rsidR="0096680C">
        <w:rPr>
          <w:rFonts w:ascii="Arial" w:hAnsi="Arial" w:cs="Arial"/>
        </w:rPr>
        <w:t xml:space="preserve">checks the operation and </w:t>
      </w:r>
      <w:r>
        <w:rPr>
          <w:rFonts w:ascii="Arial" w:hAnsi="Arial" w:cs="Arial"/>
        </w:rPr>
        <w:t xml:space="preserve">removes the </w:t>
      </w:r>
      <w:r w:rsidR="0096680C">
        <w:rPr>
          <w:rFonts w:ascii="Arial" w:hAnsi="Arial" w:cs="Arial"/>
        </w:rPr>
        <w:t>selected users from the role.</w:t>
      </w:r>
    </w:p>
    <w:p w14:paraId="4049CD9F" w14:textId="610A9426" w:rsidR="0096680C" w:rsidRPr="00305907" w:rsidRDefault="0096680C" w:rsidP="0096680C">
      <w:pPr>
        <w:pStyle w:val="ListParagraph"/>
        <w:numPr>
          <w:ilvl w:val="1"/>
          <w:numId w:val="65"/>
        </w:numPr>
        <w:spacing w:line="256" w:lineRule="auto"/>
        <w:jc w:val="both"/>
        <w:rPr>
          <w:rFonts w:ascii="Arial" w:hAnsi="Arial" w:cs="Arial"/>
        </w:rPr>
      </w:pPr>
      <w:r>
        <w:rPr>
          <w:rFonts w:ascii="Arial" w:hAnsi="Arial" w:cs="Arial"/>
        </w:rPr>
        <w:t>If the process is done, it is checked</w:t>
      </w:r>
      <w:r w:rsidRPr="0096680C">
        <w:rPr>
          <w:rFonts w:ascii="Arial" w:hAnsi="Arial" w:cs="Arial"/>
        </w:rPr>
        <w:t xml:space="preserve"> whether there will be at least one admin in the system.</w:t>
      </w:r>
      <w:r>
        <w:rPr>
          <w:rFonts w:ascii="Arial" w:hAnsi="Arial" w:cs="Arial"/>
        </w:rPr>
        <w:t xml:space="preserve"> And if the result is false system cancels the removing request and the flow continues from the step 2 of the </w:t>
      </w:r>
      <w:r w:rsidR="00D47C72">
        <w:rPr>
          <w:rFonts w:ascii="Arial" w:hAnsi="Arial" w:cs="Arial"/>
        </w:rPr>
        <w:t>extension</w:t>
      </w:r>
      <w:r>
        <w:rPr>
          <w:rFonts w:ascii="Arial" w:hAnsi="Arial" w:cs="Arial"/>
        </w:rPr>
        <w:t xml:space="preserve"> scenario</w:t>
      </w:r>
      <w:r w:rsidR="00D47C72">
        <w:rPr>
          <w:rFonts w:ascii="Arial" w:hAnsi="Arial" w:cs="Arial"/>
        </w:rPr>
        <w:t xml:space="preserve"> 3a</w:t>
      </w:r>
      <w:r>
        <w:rPr>
          <w:rFonts w:ascii="Arial" w:hAnsi="Arial" w:cs="Arial"/>
        </w:rPr>
        <w:t>.</w:t>
      </w:r>
    </w:p>
    <w:p w14:paraId="53247CAE" w14:textId="200F8F31" w:rsidR="005B7DE4" w:rsidRPr="00305907" w:rsidRDefault="00D47C72" w:rsidP="005B7DE4">
      <w:pPr>
        <w:jc w:val="both"/>
        <w:rPr>
          <w:rFonts w:ascii="Arial" w:hAnsi="Arial" w:cs="Arial"/>
        </w:rPr>
      </w:pPr>
      <w:r>
        <w:rPr>
          <w:rFonts w:ascii="Arial" w:hAnsi="Arial" w:cs="Arial"/>
          <w:b/>
        </w:rPr>
        <w:t>3b</w:t>
      </w:r>
      <w:r w:rsidR="005B7DE4" w:rsidRPr="007D5341">
        <w:rPr>
          <w:rFonts w:ascii="Arial" w:hAnsi="Arial" w:cs="Arial"/>
          <w:b/>
        </w:rPr>
        <w:t xml:space="preserve">. </w:t>
      </w:r>
      <w:r>
        <w:rPr>
          <w:rFonts w:ascii="Arial" w:hAnsi="Arial" w:cs="Arial"/>
        </w:rPr>
        <w:t>Admin</w:t>
      </w:r>
      <w:r w:rsidR="005B7DE4">
        <w:rPr>
          <w:rFonts w:ascii="Arial" w:hAnsi="Arial" w:cs="Arial"/>
        </w:rPr>
        <w:t xml:space="preserve"> wants to </w:t>
      </w:r>
      <w:r>
        <w:rPr>
          <w:rFonts w:ascii="Arial" w:hAnsi="Arial" w:cs="Arial"/>
        </w:rPr>
        <w:t>change the role of a user</w:t>
      </w:r>
      <w:r w:rsidR="005B7DE4">
        <w:rPr>
          <w:rFonts w:ascii="Arial" w:hAnsi="Arial" w:cs="Arial"/>
        </w:rPr>
        <w:t>:</w:t>
      </w:r>
    </w:p>
    <w:p w14:paraId="23F9E8B6" w14:textId="77777777" w:rsidR="00D47C72" w:rsidRDefault="00D47C72" w:rsidP="00D47C72">
      <w:pPr>
        <w:pStyle w:val="ListParagraph"/>
        <w:numPr>
          <w:ilvl w:val="0"/>
          <w:numId w:val="66"/>
        </w:numPr>
        <w:spacing w:line="256" w:lineRule="auto"/>
        <w:jc w:val="both"/>
        <w:rPr>
          <w:rFonts w:ascii="Arial" w:hAnsi="Arial" w:cs="Arial"/>
        </w:rPr>
      </w:pPr>
      <w:r>
        <w:rPr>
          <w:rFonts w:ascii="Arial" w:hAnsi="Arial" w:cs="Arial"/>
        </w:rPr>
        <w:t>System displays the users in the selected role.</w:t>
      </w:r>
    </w:p>
    <w:p w14:paraId="456144D1" w14:textId="77777777" w:rsidR="00D47C72" w:rsidRDefault="00D47C72" w:rsidP="00D47C72">
      <w:pPr>
        <w:pStyle w:val="ListParagraph"/>
        <w:numPr>
          <w:ilvl w:val="0"/>
          <w:numId w:val="66"/>
        </w:numPr>
        <w:spacing w:line="256" w:lineRule="auto"/>
        <w:jc w:val="both"/>
        <w:rPr>
          <w:rFonts w:ascii="Arial" w:hAnsi="Arial" w:cs="Arial"/>
        </w:rPr>
      </w:pPr>
      <w:r>
        <w:rPr>
          <w:rFonts w:ascii="Arial" w:hAnsi="Arial" w:cs="Arial"/>
        </w:rPr>
        <w:t>Admin selects one or more user to remove.</w:t>
      </w:r>
    </w:p>
    <w:p w14:paraId="3F99D054" w14:textId="5EC51C00" w:rsidR="00D47C72" w:rsidRDefault="00D47C72" w:rsidP="00D47C72">
      <w:pPr>
        <w:pStyle w:val="ListParagraph"/>
        <w:numPr>
          <w:ilvl w:val="0"/>
          <w:numId w:val="66"/>
        </w:numPr>
        <w:spacing w:line="256" w:lineRule="auto"/>
        <w:jc w:val="both"/>
        <w:rPr>
          <w:rFonts w:ascii="Arial" w:hAnsi="Arial" w:cs="Arial"/>
        </w:rPr>
      </w:pPr>
      <w:r>
        <w:rPr>
          <w:rFonts w:ascii="Arial" w:hAnsi="Arial" w:cs="Arial"/>
        </w:rPr>
        <w:t>System displays a message and waits for confirmation.</w:t>
      </w:r>
    </w:p>
    <w:p w14:paraId="4AD016C6" w14:textId="77777777" w:rsidR="00D47C72" w:rsidRPr="00D47C72" w:rsidRDefault="00D47C72" w:rsidP="00D47C72">
      <w:pPr>
        <w:spacing w:line="256" w:lineRule="auto"/>
        <w:jc w:val="both"/>
        <w:rPr>
          <w:rFonts w:ascii="Arial" w:hAnsi="Arial" w:cs="Arial"/>
        </w:rPr>
      </w:pPr>
    </w:p>
    <w:p w14:paraId="0ADA0E85" w14:textId="77777777" w:rsidR="00D47C72" w:rsidRDefault="00D47C72" w:rsidP="00D47C72">
      <w:pPr>
        <w:pStyle w:val="ListParagraph"/>
        <w:numPr>
          <w:ilvl w:val="0"/>
          <w:numId w:val="66"/>
        </w:numPr>
        <w:spacing w:line="256" w:lineRule="auto"/>
        <w:jc w:val="both"/>
        <w:rPr>
          <w:rFonts w:ascii="Arial" w:hAnsi="Arial" w:cs="Arial"/>
        </w:rPr>
      </w:pPr>
      <w:r>
        <w:rPr>
          <w:rFonts w:ascii="Arial" w:hAnsi="Arial" w:cs="Arial"/>
        </w:rPr>
        <w:lastRenderedPageBreak/>
        <w:t>Admin gives the confirmation.</w:t>
      </w:r>
    </w:p>
    <w:p w14:paraId="6A6BBC49" w14:textId="77777777" w:rsidR="00D47C72" w:rsidRPr="00305907" w:rsidRDefault="00D47C72" w:rsidP="00D47C72">
      <w:pPr>
        <w:pStyle w:val="ListParagraph"/>
        <w:numPr>
          <w:ilvl w:val="1"/>
          <w:numId w:val="66"/>
        </w:numPr>
        <w:spacing w:line="256" w:lineRule="auto"/>
        <w:jc w:val="both"/>
        <w:rPr>
          <w:rFonts w:ascii="Arial" w:hAnsi="Arial" w:cs="Arial"/>
        </w:rPr>
      </w:pPr>
      <w:r>
        <w:rPr>
          <w:rFonts w:ascii="Arial" w:hAnsi="Arial" w:cs="Arial"/>
        </w:rPr>
        <w:t>If the admin doesn’t give confirmation system cancels the removing request and the flow continues from the step 2 of the main success scenario.</w:t>
      </w:r>
    </w:p>
    <w:p w14:paraId="422330A9" w14:textId="03DB142E" w:rsidR="00D47C72" w:rsidRDefault="00D47C72" w:rsidP="00D47C72">
      <w:pPr>
        <w:pStyle w:val="ListParagraph"/>
        <w:numPr>
          <w:ilvl w:val="0"/>
          <w:numId w:val="66"/>
        </w:numPr>
        <w:spacing w:line="256" w:lineRule="auto"/>
        <w:jc w:val="both"/>
        <w:rPr>
          <w:rFonts w:ascii="Arial" w:hAnsi="Arial" w:cs="Arial"/>
        </w:rPr>
      </w:pPr>
      <w:r>
        <w:rPr>
          <w:rFonts w:ascii="Arial" w:hAnsi="Arial" w:cs="Arial"/>
        </w:rPr>
        <w:t>System checks the operation and updates the role of the selected user.</w:t>
      </w:r>
    </w:p>
    <w:p w14:paraId="5B0E8BB3" w14:textId="7F9E49BD" w:rsidR="00D47C72" w:rsidRDefault="00D47C72" w:rsidP="00D47C72">
      <w:pPr>
        <w:pStyle w:val="ListParagraph"/>
        <w:numPr>
          <w:ilvl w:val="1"/>
          <w:numId w:val="66"/>
        </w:numPr>
        <w:spacing w:line="256" w:lineRule="auto"/>
        <w:jc w:val="both"/>
        <w:rPr>
          <w:rFonts w:ascii="Arial" w:hAnsi="Arial" w:cs="Arial"/>
        </w:rPr>
      </w:pPr>
      <w:r>
        <w:rPr>
          <w:rFonts w:ascii="Arial" w:hAnsi="Arial" w:cs="Arial"/>
        </w:rPr>
        <w:t>If the process is done, it is checked</w:t>
      </w:r>
      <w:r w:rsidRPr="0096680C">
        <w:rPr>
          <w:rFonts w:ascii="Arial" w:hAnsi="Arial" w:cs="Arial"/>
        </w:rPr>
        <w:t xml:space="preserve"> whether there will be at least one admin in the system.</w:t>
      </w:r>
      <w:r>
        <w:rPr>
          <w:rFonts w:ascii="Arial" w:hAnsi="Arial" w:cs="Arial"/>
        </w:rPr>
        <w:t xml:space="preserve"> And if the result is false system cancels the removing request and the flow continues from the step 2 of the extension scenario 3b.</w:t>
      </w:r>
    </w:p>
    <w:p w14:paraId="7676F193" w14:textId="1DE7846E" w:rsidR="00D47C72" w:rsidRPr="00305907" w:rsidRDefault="00D47C72" w:rsidP="00D47C72">
      <w:pPr>
        <w:jc w:val="both"/>
        <w:rPr>
          <w:rFonts w:ascii="Arial" w:hAnsi="Arial" w:cs="Arial"/>
        </w:rPr>
      </w:pPr>
      <w:r>
        <w:rPr>
          <w:rFonts w:ascii="Arial" w:hAnsi="Arial" w:cs="Arial"/>
          <w:b/>
        </w:rPr>
        <w:t>3c</w:t>
      </w:r>
      <w:r w:rsidRPr="007D5341">
        <w:rPr>
          <w:rFonts w:ascii="Arial" w:hAnsi="Arial" w:cs="Arial"/>
          <w:b/>
        </w:rPr>
        <w:t xml:space="preserve">. </w:t>
      </w:r>
      <w:r>
        <w:rPr>
          <w:rFonts w:ascii="Arial" w:hAnsi="Arial" w:cs="Arial"/>
        </w:rPr>
        <w:t xml:space="preserve">Admin wants to </w:t>
      </w:r>
      <w:r w:rsidR="0046194F">
        <w:rPr>
          <w:rFonts w:ascii="Arial" w:hAnsi="Arial" w:cs="Arial"/>
        </w:rPr>
        <w:t>change permissions or account expiration date</w:t>
      </w:r>
      <w:r>
        <w:rPr>
          <w:rFonts w:ascii="Arial" w:hAnsi="Arial" w:cs="Arial"/>
        </w:rPr>
        <w:t xml:space="preserve"> a user:</w:t>
      </w:r>
    </w:p>
    <w:p w14:paraId="4C1E9521" w14:textId="77777777" w:rsidR="00D47C72" w:rsidRDefault="00D47C72" w:rsidP="00D47C72">
      <w:pPr>
        <w:pStyle w:val="ListParagraph"/>
        <w:numPr>
          <w:ilvl w:val="0"/>
          <w:numId w:val="67"/>
        </w:numPr>
        <w:spacing w:line="256" w:lineRule="auto"/>
        <w:jc w:val="both"/>
        <w:rPr>
          <w:rFonts w:ascii="Arial" w:hAnsi="Arial" w:cs="Arial"/>
        </w:rPr>
      </w:pPr>
      <w:r>
        <w:rPr>
          <w:rFonts w:ascii="Arial" w:hAnsi="Arial" w:cs="Arial"/>
        </w:rPr>
        <w:t>System displays the users in the selected role.</w:t>
      </w:r>
    </w:p>
    <w:p w14:paraId="4C4BEF39" w14:textId="77EF0A6B" w:rsidR="00D47C72" w:rsidRDefault="00D47C72" w:rsidP="00D47C72">
      <w:pPr>
        <w:pStyle w:val="ListParagraph"/>
        <w:numPr>
          <w:ilvl w:val="0"/>
          <w:numId w:val="67"/>
        </w:numPr>
        <w:spacing w:line="256" w:lineRule="auto"/>
        <w:jc w:val="both"/>
        <w:rPr>
          <w:rFonts w:ascii="Arial" w:hAnsi="Arial" w:cs="Arial"/>
        </w:rPr>
      </w:pPr>
      <w:r>
        <w:rPr>
          <w:rFonts w:ascii="Arial" w:hAnsi="Arial" w:cs="Arial"/>
        </w:rPr>
        <w:t xml:space="preserve">Admin selects one or more user to </w:t>
      </w:r>
      <w:r w:rsidR="0046194F">
        <w:rPr>
          <w:rFonts w:ascii="Arial" w:hAnsi="Arial" w:cs="Arial"/>
        </w:rPr>
        <w:t>modify</w:t>
      </w:r>
      <w:r>
        <w:rPr>
          <w:rFonts w:ascii="Arial" w:hAnsi="Arial" w:cs="Arial"/>
        </w:rPr>
        <w:t>.</w:t>
      </w:r>
    </w:p>
    <w:p w14:paraId="18254E8D" w14:textId="77777777" w:rsidR="00D47C72" w:rsidRDefault="00D47C72" w:rsidP="00D47C72">
      <w:pPr>
        <w:pStyle w:val="ListParagraph"/>
        <w:numPr>
          <w:ilvl w:val="0"/>
          <w:numId w:val="67"/>
        </w:numPr>
        <w:spacing w:line="256" w:lineRule="auto"/>
        <w:jc w:val="both"/>
        <w:rPr>
          <w:rFonts w:ascii="Arial" w:hAnsi="Arial" w:cs="Arial"/>
        </w:rPr>
      </w:pPr>
      <w:r>
        <w:rPr>
          <w:rFonts w:ascii="Arial" w:hAnsi="Arial" w:cs="Arial"/>
        </w:rPr>
        <w:t>System displays a message and waits for confirmation.</w:t>
      </w:r>
    </w:p>
    <w:p w14:paraId="6A433FD3" w14:textId="77777777" w:rsidR="00D47C72" w:rsidRDefault="00D47C72" w:rsidP="00D47C72">
      <w:pPr>
        <w:pStyle w:val="ListParagraph"/>
        <w:numPr>
          <w:ilvl w:val="0"/>
          <w:numId w:val="67"/>
        </w:numPr>
        <w:spacing w:line="256" w:lineRule="auto"/>
        <w:jc w:val="both"/>
        <w:rPr>
          <w:rFonts w:ascii="Arial" w:hAnsi="Arial" w:cs="Arial"/>
        </w:rPr>
      </w:pPr>
      <w:r>
        <w:rPr>
          <w:rFonts w:ascii="Arial" w:hAnsi="Arial" w:cs="Arial"/>
        </w:rPr>
        <w:t>Admin gives the confirmation.</w:t>
      </w:r>
    </w:p>
    <w:p w14:paraId="30F4823B" w14:textId="74472844" w:rsidR="00D47C72" w:rsidRPr="00305907" w:rsidRDefault="00D47C72" w:rsidP="00D47C72">
      <w:pPr>
        <w:pStyle w:val="ListParagraph"/>
        <w:numPr>
          <w:ilvl w:val="1"/>
          <w:numId w:val="67"/>
        </w:numPr>
        <w:spacing w:line="256" w:lineRule="auto"/>
        <w:jc w:val="both"/>
        <w:rPr>
          <w:rFonts w:ascii="Arial" w:hAnsi="Arial" w:cs="Arial"/>
        </w:rPr>
      </w:pPr>
      <w:r>
        <w:rPr>
          <w:rFonts w:ascii="Arial" w:hAnsi="Arial" w:cs="Arial"/>
        </w:rPr>
        <w:t xml:space="preserve">If the admin doesn’t give confirmation system cancels the </w:t>
      </w:r>
      <w:r w:rsidR="0046194F">
        <w:rPr>
          <w:rFonts w:ascii="Arial" w:hAnsi="Arial" w:cs="Arial"/>
        </w:rPr>
        <w:t>update</w:t>
      </w:r>
      <w:r>
        <w:rPr>
          <w:rFonts w:ascii="Arial" w:hAnsi="Arial" w:cs="Arial"/>
        </w:rPr>
        <w:t xml:space="preserve"> request and the flow continues from the step 2 of the main success scenario.</w:t>
      </w:r>
    </w:p>
    <w:p w14:paraId="2F34DF96" w14:textId="62DE6205" w:rsidR="00D47C72" w:rsidRDefault="00D47C72" w:rsidP="00D47C72">
      <w:pPr>
        <w:pStyle w:val="ListParagraph"/>
        <w:numPr>
          <w:ilvl w:val="0"/>
          <w:numId w:val="67"/>
        </w:numPr>
        <w:spacing w:line="256" w:lineRule="auto"/>
        <w:jc w:val="both"/>
        <w:rPr>
          <w:rFonts w:ascii="Arial" w:hAnsi="Arial" w:cs="Arial"/>
        </w:rPr>
      </w:pPr>
      <w:r>
        <w:rPr>
          <w:rFonts w:ascii="Arial" w:hAnsi="Arial" w:cs="Arial"/>
        </w:rPr>
        <w:t xml:space="preserve">System </w:t>
      </w:r>
      <w:r w:rsidR="0046194F">
        <w:rPr>
          <w:rFonts w:ascii="Arial" w:hAnsi="Arial" w:cs="Arial"/>
        </w:rPr>
        <w:t xml:space="preserve">saves the update and connects to “E-Mail Sending Service” and </w:t>
      </w:r>
      <w:r w:rsidR="0046194F" w:rsidRPr="007D5341">
        <w:rPr>
          <w:rFonts w:ascii="Arial" w:hAnsi="Arial" w:cs="Arial"/>
        </w:rPr>
        <w:t xml:space="preserve">sends </w:t>
      </w:r>
      <w:r w:rsidR="0046194F">
        <w:rPr>
          <w:rFonts w:ascii="Arial" w:hAnsi="Arial" w:cs="Arial"/>
        </w:rPr>
        <w:t>an e-mail to the user according to the changings.</w:t>
      </w:r>
    </w:p>
    <w:p w14:paraId="248119A2" w14:textId="5CCBAF73" w:rsidR="005B7DE4" w:rsidRPr="00305907" w:rsidRDefault="005B7DE4" w:rsidP="005B7DE4">
      <w:pPr>
        <w:jc w:val="both"/>
        <w:rPr>
          <w:rFonts w:ascii="Arial" w:hAnsi="Arial" w:cs="Arial"/>
          <w:b/>
        </w:rPr>
      </w:pPr>
      <w:r w:rsidRPr="00305907">
        <w:rPr>
          <w:rFonts w:ascii="Arial" w:hAnsi="Arial" w:cs="Arial"/>
          <w:b/>
        </w:rPr>
        <w:t>Special Requirements:</w:t>
      </w:r>
    </w:p>
    <w:p w14:paraId="07C114A7" w14:textId="0B30CD04" w:rsidR="005B7DE4" w:rsidRDefault="005B7DE4" w:rsidP="005B7DE4">
      <w:pPr>
        <w:pStyle w:val="ListParagraph"/>
        <w:numPr>
          <w:ilvl w:val="0"/>
          <w:numId w:val="63"/>
        </w:numPr>
        <w:spacing w:line="256" w:lineRule="auto"/>
        <w:jc w:val="both"/>
        <w:rPr>
          <w:rFonts w:ascii="Arial" w:hAnsi="Arial" w:cs="Arial"/>
        </w:rPr>
      </w:pPr>
      <w:r>
        <w:rPr>
          <w:rFonts w:ascii="Arial" w:hAnsi="Arial" w:cs="Arial"/>
        </w:rPr>
        <w:t xml:space="preserve">Only CSS and </w:t>
      </w:r>
      <w:r w:rsidR="0046194F">
        <w:rPr>
          <w:rFonts w:ascii="Arial" w:hAnsi="Arial" w:cs="Arial"/>
        </w:rPr>
        <w:t>a</w:t>
      </w:r>
      <w:r>
        <w:rPr>
          <w:rFonts w:ascii="Arial" w:hAnsi="Arial" w:cs="Arial"/>
        </w:rPr>
        <w:t>dmin users can be added or removed by the admin</w:t>
      </w:r>
      <w:r w:rsidR="0096680C">
        <w:rPr>
          <w:rFonts w:ascii="Arial" w:hAnsi="Arial" w:cs="Arial"/>
        </w:rPr>
        <w:t>.</w:t>
      </w:r>
    </w:p>
    <w:p w14:paraId="07462148" w14:textId="3791B783" w:rsidR="00BE4E90" w:rsidRDefault="0096680C" w:rsidP="00D47C72">
      <w:pPr>
        <w:pStyle w:val="ListParagraph"/>
        <w:numPr>
          <w:ilvl w:val="0"/>
          <w:numId w:val="63"/>
        </w:numPr>
        <w:spacing w:line="256" w:lineRule="auto"/>
        <w:jc w:val="both"/>
        <w:rPr>
          <w:rFonts w:ascii="Arial" w:hAnsi="Arial" w:cs="Arial"/>
        </w:rPr>
      </w:pPr>
      <w:r>
        <w:rPr>
          <w:rFonts w:ascii="Arial" w:hAnsi="Arial" w:cs="Arial"/>
        </w:rPr>
        <w:t xml:space="preserve">There should be at least one </w:t>
      </w:r>
      <w:r w:rsidR="0046194F">
        <w:rPr>
          <w:rFonts w:ascii="Arial" w:hAnsi="Arial" w:cs="Arial"/>
        </w:rPr>
        <w:t>“</w:t>
      </w:r>
      <w:r>
        <w:rPr>
          <w:rFonts w:ascii="Arial" w:hAnsi="Arial" w:cs="Arial"/>
        </w:rPr>
        <w:t>Admin</w:t>
      </w:r>
      <w:r w:rsidR="0046194F">
        <w:rPr>
          <w:rFonts w:ascii="Arial" w:hAnsi="Arial" w:cs="Arial"/>
        </w:rPr>
        <w:t xml:space="preserve">istrator” </w:t>
      </w:r>
      <w:r>
        <w:rPr>
          <w:rFonts w:ascii="Arial" w:hAnsi="Arial" w:cs="Arial"/>
        </w:rPr>
        <w:t>in the system</w:t>
      </w:r>
      <w:r w:rsidR="00D47C72">
        <w:rPr>
          <w:rFonts w:ascii="Arial" w:hAnsi="Arial" w:cs="Arial"/>
        </w:rPr>
        <w:t>.</w:t>
      </w:r>
    </w:p>
    <w:p w14:paraId="6C39E857" w14:textId="4F0170FE" w:rsidR="0046194F" w:rsidRDefault="0046194F" w:rsidP="0046194F">
      <w:pPr>
        <w:pStyle w:val="ListParagraph"/>
        <w:numPr>
          <w:ilvl w:val="0"/>
          <w:numId w:val="63"/>
        </w:numPr>
        <w:spacing w:line="256" w:lineRule="auto"/>
        <w:jc w:val="both"/>
        <w:rPr>
          <w:rFonts w:ascii="Arial" w:hAnsi="Arial" w:cs="Arial"/>
        </w:rPr>
      </w:pPr>
      <w:r>
        <w:rPr>
          <w:rFonts w:ascii="Arial" w:hAnsi="Arial" w:cs="Arial"/>
        </w:rPr>
        <w:t xml:space="preserve">Admin can give permission to any standard user to access some features </w:t>
      </w:r>
      <w:r w:rsidRPr="0046194F">
        <w:rPr>
          <w:rFonts w:ascii="Arial" w:hAnsi="Arial" w:cs="Arial"/>
        </w:rPr>
        <w:t>accessible by premium users</w:t>
      </w:r>
      <w:r>
        <w:rPr>
          <w:rFonts w:ascii="Arial" w:hAnsi="Arial" w:cs="Arial"/>
        </w:rPr>
        <w:t>.</w:t>
      </w:r>
    </w:p>
    <w:p w14:paraId="7D5F9CC2" w14:textId="70744FE5" w:rsidR="0046194F" w:rsidRPr="00D47C72" w:rsidRDefault="0046194F" w:rsidP="0046194F">
      <w:pPr>
        <w:pStyle w:val="ListParagraph"/>
        <w:numPr>
          <w:ilvl w:val="0"/>
          <w:numId w:val="63"/>
        </w:numPr>
        <w:spacing w:line="256" w:lineRule="auto"/>
        <w:jc w:val="both"/>
        <w:rPr>
          <w:rFonts w:ascii="Arial" w:hAnsi="Arial" w:cs="Arial"/>
        </w:rPr>
      </w:pPr>
      <w:r>
        <w:rPr>
          <w:rFonts w:ascii="Arial" w:hAnsi="Arial" w:cs="Arial"/>
        </w:rPr>
        <w:t>Admin can change the account expiration date of any premium user.</w:t>
      </w:r>
    </w:p>
    <w:sectPr w:rsidR="0046194F" w:rsidRPr="00D47C72" w:rsidSect="00EE50C6">
      <w:footerReference w:type="default" r:id="rId16"/>
      <w:pgSz w:w="11906" w:h="16838"/>
      <w:pgMar w:top="1417" w:right="1417" w:bottom="1417" w:left="1417"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110C0" w14:textId="77777777" w:rsidR="00DF2DA0" w:rsidRDefault="00DF2DA0" w:rsidP="002C5A8E">
      <w:pPr>
        <w:spacing w:after="0" w:line="240" w:lineRule="auto"/>
      </w:pPr>
      <w:r>
        <w:separator/>
      </w:r>
    </w:p>
  </w:endnote>
  <w:endnote w:type="continuationSeparator" w:id="0">
    <w:p w14:paraId="027AD11E" w14:textId="77777777" w:rsidR="00DF2DA0" w:rsidRDefault="00DF2DA0" w:rsidP="002C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977A" w14:textId="759FC04F" w:rsidR="003D5A4F" w:rsidRPr="00081DF1" w:rsidRDefault="003D5A4F" w:rsidP="00081DF1">
    <w:pPr>
      <w:pStyle w:val="Footer"/>
    </w:pPr>
    <w:r>
      <w:rPr>
        <w:rFonts w:ascii="Arial" w:hAnsi="Arial" w:cs="Arial"/>
        <w:i/>
      </w:rPr>
      <w:fldChar w:fldCharType="begin" w:fldLock="1"/>
    </w:r>
    <w:r>
      <w:rPr>
        <w:rFonts w:ascii="Arial" w:hAnsi="Arial" w:cs="Arial"/>
        <w:i/>
      </w:rPr>
      <w:instrText xml:space="preserve"> DOCPROPERTY bjFooterEvenPageDocProperty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6DE5E" w14:textId="727A4D55" w:rsidR="003D5A4F" w:rsidRDefault="003D5A4F">
    <w:pPr>
      <w:pStyle w:val="Footer"/>
      <w:jc w:val="right"/>
    </w:pPr>
  </w:p>
  <w:p w14:paraId="3B709091" w14:textId="77777777" w:rsidR="003D5A4F" w:rsidRDefault="003D5A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5EDF" w14:textId="6CAD433D" w:rsidR="003D5A4F" w:rsidRPr="00081DF1" w:rsidRDefault="003D5A4F" w:rsidP="00081DF1">
    <w:pPr>
      <w:pStyle w:val="Footer"/>
    </w:pPr>
    <w:r>
      <w:rPr>
        <w:rFonts w:ascii="Arial" w:hAnsi="Arial" w:cs="Arial"/>
        <w:i/>
      </w:rPr>
      <w:fldChar w:fldCharType="begin" w:fldLock="1"/>
    </w:r>
    <w:r>
      <w:rPr>
        <w:rFonts w:ascii="Arial" w:hAnsi="Arial" w:cs="Arial"/>
        <w:i/>
      </w:rPr>
      <w:instrText xml:space="preserve"> DOCPROPERTY bjFooterFirstPageDocProperty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775795"/>
      <w:docPartObj>
        <w:docPartGallery w:val="Page Numbers (Bottom of Page)"/>
        <w:docPartUnique/>
      </w:docPartObj>
    </w:sdtPr>
    <w:sdtContent>
      <w:p w14:paraId="414FD4A9" w14:textId="1DA9A4BB" w:rsidR="003D5A4F" w:rsidRDefault="003D5A4F">
        <w:pPr>
          <w:pStyle w:val="Footer"/>
          <w:jc w:val="right"/>
        </w:pPr>
        <w:r>
          <w:fldChar w:fldCharType="begin"/>
        </w:r>
        <w:r>
          <w:instrText>PAGE   \* MERGEFORMAT</w:instrText>
        </w:r>
        <w:r>
          <w:fldChar w:fldCharType="separate"/>
        </w:r>
        <w:r w:rsidR="00B67B15" w:rsidRPr="00B67B15">
          <w:rPr>
            <w:noProof/>
            <w:lang w:val="tr-TR"/>
          </w:rPr>
          <w:t>3</w:t>
        </w:r>
        <w:r>
          <w:fldChar w:fldCharType="end"/>
        </w:r>
      </w:p>
    </w:sdtContent>
  </w:sdt>
  <w:p w14:paraId="2E9E20AD" w14:textId="77777777" w:rsidR="003D5A4F" w:rsidRDefault="003D5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03A46" w14:textId="77777777" w:rsidR="00DF2DA0" w:rsidRDefault="00DF2DA0" w:rsidP="002C5A8E">
      <w:pPr>
        <w:spacing w:after="0" w:line="240" w:lineRule="auto"/>
      </w:pPr>
      <w:r>
        <w:separator/>
      </w:r>
    </w:p>
  </w:footnote>
  <w:footnote w:type="continuationSeparator" w:id="0">
    <w:p w14:paraId="7A547607" w14:textId="77777777" w:rsidR="00DF2DA0" w:rsidRDefault="00DF2DA0" w:rsidP="002C5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2594" w14:textId="5EA7B218" w:rsidR="003D5A4F" w:rsidRPr="00081DF1" w:rsidRDefault="003D5A4F" w:rsidP="00081DF1">
    <w:pPr>
      <w:pStyle w:val="Header"/>
    </w:pPr>
    <w:r>
      <w:rPr>
        <w:rFonts w:ascii="Arial" w:hAnsi="Arial" w:cs="Arial"/>
        <w:i/>
      </w:rPr>
      <w:fldChar w:fldCharType="begin" w:fldLock="1"/>
    </w:r>
    <w:r>
      <w:rPr>
        <w:rFonts w:ascii="Arial" w:hAnsi="Arial" w:cs="Arial"/>
        <w:i/>
      </w:rPr>
      <w:instrText xml:space="preserve"> DOCPROPERTY bjHeaderEvenPageDocProperty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5FA5" w14:textId="59642D65" w:rsidR="003D5A4F" w:rsidRPr="00081DF1" w:rsidRDefault="003D5A4F" w:rsidP="00081DF1">
    <w:pPr>
      <w:pStyle w:val="Header"/>
    </w:pPr>
    <w:r>
      <w:rPr>
        <w:rFonts w:ascii="Arial" w:hAnsi="Arial" w:cs="Arial"/>
        <w:i/>
      </w:rPr>
      <w:fldChar w:fldCharType="begin" w:fldLock="1"/>
    </w:r>
    <w:r>
      <w:rPr>
        <w:rFonts w:ascii="Arial" w:hAnsi="Arial" w:cs="Arial"/>
        <w:i/>
      </w:rPr>
      <w:instrText xml:space="preserve"> DOCPROPERTY bjHeaderBothDocProperty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F96B" w14:textId="551262E0" w:rsidR="003D5A4F" w:rsidRPr="00081DF1" w:rsidRDefault="003D5A4F" w:rsidP="00081DF1">
    <w:pPr>
      <w:pStyle w:val="Header"/>
    </w:pPr>
    <w:r>
      <w:rPr>
        <w:rFonts w:ascii="Arial" w:hAnsi="Arial" w:cs="Arial"/>
        <w:i/>
      </w:rPr>
      <w:fldChar w:fldCharType="begin" w:fldLock="1"/>
    </w:r>
    <w:r>
      <w:rPr>
        <w:rFonts w:ascii="Arial" w:hAnsi="Arial" w:cs="Arial"/>
        <w:i/>
      </w:rPr>
      <w:instrText xml:space="preserve"> DOCPROPERTY bjHeaderFirstPageDocProperty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name w:val="WW8Num5"/>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7"/>
    <w:multiLevelType w:val="singleLevel"/>
    <w:tmpl w:val="00000007"/>
    <w:name w:val="WW8Num7"/>
    <w:lvl w:ilvl="0">
      <w:start w:val="1"/>
      <w:numFmt w:val="lowerLetter"/>
      <w:lvlText w:val="%1."/>
      <w:lvlJc w:val="left"/>
      <w:pPr>
        <w:tabs>
          <w:tab w:val="num" w:pos="720"/>
        </w:tabs>
        <w:ind w:left="720" w:hanging="360"/>
      </w:pPr>
    </w:lvl>
  </w:abstractNum>
  <w:abstractNum w:abstractNumId="3" w15:restartNumberingAfterBreak="0">
    <w:nsid w:val="00000008"/>
    <w:multiLevelType w:val="multilevel"/>
    <w:tmpl w:val="00000008"/>
    <w:name w:val="WW8Num8"/>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E"/>
    <w:multiLevelType w:val="singleLevel"/>
    <w:tmpl w:val="0000000E"/>
    <w:name w:val="WW8Num14"/>
    <w:lvl w:ilvl="0">
      <w:start w:val="1"/>
      <w:numFmt w:val="bullet"/>
      <w:lvlText w:val=""/>
      <w:lvlJc w:val="left"/>
      <w:pPr>
        <w:tabs>
          <w:tab w:val="num" w:pos="1800"/>
        </w:tabs>
        <w:ind w:left="1800" w:hanging="360"/>
      </w:pPr>
      <w:rPr>
        <w:rFonts w:ascii="Symbol" w:hAnsi="Symbol"/>
      </w:rPr>
    </w:lvl>
  </w:abstractNum>
  <w:abstractNum w:abstractNumId="5" w15:restartNumberingAfterBreak="0">
    <w:nsid w:val="0000000F"/>
    <w:multiLevelType w:val="multilevel"/>
    <w:tmpl w:val="0000000F"/>
    <w:name w:val="WW8Num1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11"/>
    <w:multiLevelType w:val="singleLevel"/>
    <w:tmpl w:val="00000011"/>
    <w:name w:val="WW8Num17"/>
    <w:lvl w:ilvl="0">
      <w:start w:val="1"/>
      <w:numFmt w:val="decimal"/>
      <w:lvlText w:val="%1."/>
      <w:lvlJc w:val="left"/>
      <w:pPr>
        <w:tabs>
          <w:tab w:val="num" w:pos="1267"/>
        </w:tabs>
        <w:ind w:left="1267" w:hanging="360"/>
      </w:pPr>
    </w:lvl>
  </w:abstractNum>
  <w:abstractNum w:abstractNumId="7" w15:restartNumberingAfterBreak="0">
    <w:nsid w:val="00000012"/>
    <w:multiLevelType w:val="singleLevel"/>
    <w:tmpl w:val="00000012"/>
    <w:name w:val="WW8Num18"/>
    <w:lvl w:ilvl="0">
      <w:start w:val="1"/>
      <w:numFmt w:val="decimal"/>
      <w:lvlText w:val="%1."/>
      <w:lvlJc w:val="left"/>
      <w:pPr>
        <w:tabs>
          <w:tab w:val="num" w:pos="1267"/>
        </w:tabs>
        <w:ind w:left="1267" w:hanging="360"/>
      </w:pPr>
    </w:lvl>
  </w:abstractNum>
  <w:abstractNum w:abstractNumId="8" w15:restartNumberingAfterBreak="0">
    <w:nsid w:val="00000013"/>
    <w:multiLevelType w:val="singleLevel"/>
    <w:tmpl w:val="00000013"/>
    <w:name w:val="WW8Num19"/>
    <w:lvl w:ilvl="0">
      <w:start w:val="1"/>
      <w:numFmt w:val="decimal"/>
      <w:lvlText w:val="%1."/>
      <w:lvlJc w:val="left"/>
      <w:pPr>
        <w:tabs>
          <w:tab w:val="num" w:pos="1267"/>
        </w:tabs>
        <w:ind w:left="1267" w:hanging="360"/>
      </w:pPr>
    </w:lvl>
  </w:abstractNum>
  <w:abstractNum w:abstractNumId="9" w15:restartNumberingAfterBreak="0">
    <w:nsid w:val="015A0445"/>
    <w:multiLevelType w:val="multilevel"/>
    <w:tmpl w:val="AC54A32A"/>
    <w:name w:val="WW8Num8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 w15:restartNumberingAfterBreak="0">
    <w:nsid w:val="01B51B56"/>
    <w:multiLevelType w:val="hybridMultilevel"/>
    <w:tmpl w:val="95D821A2"/>
    <w:lvl w:ilvl="0" w:tplc="03007756">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0E8E08AF"/>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2" w15:restartNumberingAfterBreak="0">
    <w:nsid w:val="111B7F0D"/>
    <w:multiLevelType w:val="hybridMultilevel"/>
    <w:tmpl w:val="99A4CF18"/>
    <w:lvl w:ilvl="0" w:tplc="5DDEA90E">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18708F0"/>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1C9781A"/>
    <w:multiLevelType w:val="hybridMultilevel"/>
    <w:tmpl w:val="9392EB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5" w15:restartNumberingAfterBreak="0">
    <w:nsid w:val="13EC0AFC"/>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6C37B8D"/>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195203BF"/>
    <w:multiLevelType w:val="hybridMultilevel"/>
    <w:tmpl w:val="BB203914"/>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19E05660"/>
    <w:multiLevelType w:val="hybridMultilevel"/>
    <w:tmpl w:val="2FCCF11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9" w15:restartNumberingAfterBreak="0">
    <w:nsid w:val="1EA735A0"/>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1492208"/>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220439D8"/>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22845F07"/>
    <w:multiLevelType w:val="hybridMultilevel"/>
    <w:tmpl w:val="22B843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23C15986"/>
    <w:multiLevelType w:val="hybridMultilevel"/>
    <w:tmpl w:val="537C11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7285B37"/>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2AF11B42"/>
    <w:multiLevelType w:val="hybridMultilevel"/>
    <w:tmpl w:val="95D821A2"/>
    <w:lvl w:ilvl="0" w:tplc="0300775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2B8848AF"/>
    <w:multiLevelType w:val="hybridMultilevel"/>
    <w:tmpl w:val="BB203914"/>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C654A35"/>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30333FAF"/>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32A479A5"/>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33045C80"/>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1" w15:restartNumberingAfterBreak="0">
    <w:nsid w:val="33E21B54"/>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34D93399"/>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3" w15:restartNumberingAfterBreak="0">
    <w:nsid w:val="36AF0ACF"/>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374E6C09"/>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3AA76B99"/>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3B5D2232"/>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7" w15:restartNumberingAfterBreak="0">
    <w:nsid w:val="3CC815BB"/>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3D386040"/>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3ED36E97"/>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3F0E41BA"/>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408042C1"/>
    <w:multiLevelType w:val="hybridMultilevel"/>
    <w:tmpl w:val="025CCF90"/>
    <w:lvl w:ilvl="0" w:tplc="6CCC39DE">
      <w:start w:val="1"/>
      <w:numFmt w:val="decimal"/>
      <w:lvlText w:val="%1."/>
      <w:lvlJc w:val="left"/>
      <w:pPr>
        <w:ind w:left="720" w:hanging="360"/>
      </w:pPr>
      <w:rPr>
        <w:rFonts w:asciiTheme="minorHAnsi" w:eastAsiaTheme="minorHAnsi" w:hAnsiTheme="minorHAnsi" w:cstheme="minorBidi"/>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4421615E"/>
    <w:multiLevelType w:val="hybridMultilevel"/>
    <w:tmpl w:val="27D46F6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45731E91"/>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4" w15:restartNumberingAfterBreak="0">
    <w:nsid w:val="45E82774"/>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494531ED"/>
    <w:multiLevelType w:val="hybridMultilevel"/>
    <w:tmpl w:val="2FCCF11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6" w15:restartNumberingAfterBreak="0">
    <w:nsid w:val="4AC81061"/>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7" w15:restartNumberingAfterBreak="0">
    <w:nsid w:val="4ACA7605"/>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4F6A6C7D"/>
    <w:multiLevelType w:val="hybridMultilevel"/>
    <w:tmpl w:val="8B107D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5098128B"/>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51713539"/>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549770E3"/>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2" w15:restartNumberingAfterBreak="0">
    <w:nsid w:val="561F28D0"/>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3" w15:restartNumberingAfterBreak="0">
    <w:nsid w:val="60212CB7"/>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4" w15:restartNumberingAfterBreak="0">
    <w:nsid w:val="61EF4D8E"/>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5" w15:restartNumberingAfterBreak="0">
    <w:nsid w:val="634D55E3"/>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651F27C9"/>
    <w:multiLevelType w:val="hybridMultilevel"/>
    <w:tmpl w:val="BB203914"/>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7" w15:restartNumberingAfterBreak="0">
    <w:nsid w:val="66EA600D"/>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8" w15:restartNumberingAfterBreak="0">
    <w:nsid w:val="67B43D09"/>
    <w:multiLevelType w:val="hybridMultilevel"/>
    <w:tmpl w:val="0BE84504"/>
    <w:lvl w:ilvl="0" w:tplc="03764626">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9" w15:restartNumberingAfterBreak="0">
    <w:nsid w:val="6AC97E3C"/>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0" w15:restartNumberingAfterBreak="0">
    <w:nsid w:val="6BE45C30"/>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15:restartNumberingAfterBreak="0">
    <w:nsid w:val="7045644D"/>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2" w15:restartNumberingAfterBreak="0">
    <w:nsid w:val="70DB5BE8"/>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3" w15:restartNumberingAfterBreak="0">
    <w:nsid w:val="735560B1"/>
    <w:multiLevelType w:val="hybridMultilevel"/>
    <w:tmpl w:val="8B107D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4" w15:restartNumberingAfterBreak="0">
    <w:nsid w:val="7777634F"/>
    <w:multiLevelType w:val="hybridMultilevel"/>
    <w:tmpl w:val="537C11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15:restartNumberingAfterBreak="0">
    <w:nsid w:val="79866AC7"/>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6" w15:restartNumberingAfterBreak="0">
    <w:nsid w:val="7A042B39"/>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7" w15:restartNumberingAfterBreak="0">
    <w:nsid w:val="7B7C2816"/>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8" w15:restartNumberingAfterBreak="0">
    <w:nsid w:val="7C646819"/>
    <w:multiLevelType w:val="hybridMultilevel"/>
    <w:tmpl w:val="95D821A2"/>
    <w:lvl w:ilvl="0" w:tplc="03007756">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9" w15:restartNumberingAfterBreak="0">
    <w:nsid w:val="7DD22CB5"/>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0" w15:restartNumberingAfterBreak="0">
    <w:nsid w:val="7E222C07"/>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4921238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46311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622221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906006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398039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997607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06368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0801489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6129605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79929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751008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211316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3382085">
    <w:abstractNumId w:val="1"/>
  </w:num>
  <w:num w:numId="14" w16cid:durableId="1380200595">
    <w:abstractNumId w:val="2"/>
  </w:num>
  <w:num w:numId="15" w16cid:durableId="701589318">
    <w:abstractNumId w:val="3"/>
  </w:num>
  <w:num w:numId="16" w16cid:durableId="1734112703">
    <w:abstractNumId w:val="5"/>
  </w:num>
  <w:num w:numId="17" w16cid:durableId="2012414539">
    <w:abstractNumId w:val="6"/>
  </w:num>
  <w:num w:numId="18" w16cid:durableId="998735142">
    <w:abstractNumId w:val="32"/>
  </w:num>
  <w:num w:numId="19" w16cid:durableId="1513256563">
    <w:abstractNumId w:val="68"/>
  </w:num>
  <w:num w:numId="20" w16cid:durableId="2013602708">
    <w:abstractNumId w:val="14"/>
  </w:num>
  <w:num w:numId="21" w16cid:durableId="966358237">
    <w:abstractNumId w:val="63"/>
  </w:num>
  <w:num w:numId="22" w16cid:durableId="1299920216">
    <w:abstractNumId w:val="55"/>
  </w:num>
  <w:num w:numId="23" w16cid:durableId="681013369">
    <w:abstractNumId w:val="24"/>
  </w:num>
  <w:num w:numId="24" w16cid:durableId="646932612">
    <w:abstractNumId w:val="17"/>
  </w:num>
  <w:num w:numId="25" w16cid:durableId="564728254">
    <w:abstractNumId w:val="58"/>
  </w:num>
  <w:num w:numId="26" w16cid:durableId="87123413">
    <w:abstractNumId w:val="21"/>
  </w:num>
  <w:num w:numId="27" w16cid:durableId="1095711819">
    <w:abstractNumId w:val="12"/>
  </w:num>
  <w:num w:numId="28" w16cid:durableId="1228153931">
    <w:abstractNumId w:val="56"/>
  </w:num>
  <w:num w:numId="29" w16cid:durableId="611479623">
    <w:abstractNumId w:val="59"/>
  </w:num>
  <w:num w:numId="30" w16cid:durableId="2093817633">
    <w:abstractNumId w:val="9"/>
  </w:num>
  <w:num w:numId="31" w16cid:durableId="62876031">
    <w:abstractNumId w:val="46"/>
  </w:num>
  <w:num w:numId="32" w16cid:durableId="1828470935">
    <w:abstractNumId w:val="15"/>
  </w:num>
  <w:num w:numId="33" w16cid:durableId="1268737451">
    <w:abstractNumId w:val="50"/>
  </w:num>
  <w:num w:numId="34" w16cid:durableId="1867479345">
    <w:abstractNumId w:val="61"/>
  </w:num>
  <w:num w:numId="35" w16cid:durableId="167447640">
    <w:abstractNumId w:val="42"/>
  </w:num>
  <w:num w:numId="36" w16cid:durableId="1843466437">
    <w:abstractNumId w:val="13"/>
  </w:num>
  <w:num w:numId="37" w16cid:durableId="1330668723">
    <w:abstractNumId w:val="62"/>
  </w:num>
  <w:num w:numId="38" w16cid:durableId="761953387">
    <w:abstractNumId w:val="33"/>
  </w:num>
  <w:num w:numId="39" w16cid:durableId="1745758395">
    <w:abstractNumId w:val="69"/>
  </w:num>
  <w:num w:numId="40" w16cid:durableId="1430616565">
    <w:abstractNumId w:val="53"/>
  </w:num>
  <w:num w:numId="41" w16cid:durableId="980689168">
    <w:abstractNumId w:val="70"/>
  </w:num>
  <w:num w:numId="42" w16cid:durableId="489829679">
    <w:abstractNumId w:val="48"/>
  </w:num>
  <w:num w:numId="43" w16cid:durableId="1184857370">
    <w:abstractNumId w:val="38"/>
  </w:num>
  <w:num w:numId="44" w16cid:durableId="621036774">
    <w:abstractNumId w:val="23"/>
  </w:num>
  <w:num w:numId="45" w16cid:durableId="2104372813">
    <w:abstractNumId w:val="31"/>
  </w:num>
  <w:num w:numId="46" w16cid:durableId="814876873">
    <w:abstractNumId w:val="45"/>
  </w:num>
  <w:num w:numId="47" w16cid:durableId="6443978">
    <w:abstractNumId w:val="35"/>
  </w:num>
  <w:num w:numId="48" w16cid:durableId="106655979">
    <w:abstractNumId w:val="49"/>
  </w:num>
  <w:num w:numId="49" w16cid:durableId="1898583569">
    <w:abstractNumId w:val="57"/>
  </w:num>
  <w:num w:numId="50" w16cid:durableId="262693534">
    <w:abstractNumId w:val="10"/>
  </w:num>
  <w:num w:numId="51" w16cid:durableId="1314026338">
    <w:abstractNumId w:val="18"/>
  </w:num>
  <w:num w:numId="52" w16cid:durableId="1665469131">
    <w:abstractNumId w:val="65"/>
  </w:num>
  <w:num w:numId="53" w16cid:durableId="1060010603">
    <w:abstractNumId w:val="37"/>
  </w:num>
  <w:num w:numId="54" w16cid:durableId="1657416441">
    <w:abstractNumId w:val="16"/>
  </w:num>
  <w:num w:numId="55" w16cid:durableId="1830636041">
    <w:abstractNumId w:val="51"/>
  </w:num>
  <w:num w:numId="56" w16cid:durableId="2075547890">
    <w:abstractNumId w:val="34"/>
  </w:num>
  <w:num w:numId="57" w16cid:durableId="1204631337">
    <w:abstractNumId w:val="66"/>
  </w:num>
  <w:num w:numId="58" w16cid:durableId="1708874730">
    <w:abstractNumId w:val="40"/>
  </w:num>
  <w:num w:numId="59" w16cid:durableId="3635254">
    <w:abstractNumId w:val="19"/>
  </w:num>
  <w:num w:numId="60" w16cid:durableId="1519736763">
    <w:abstractNumId w:val="52"/>
  </w:num>
  <w:num w:numId="61" w16cid:durableId="1056860639">
    <w:abstractNumId w:val="47"/>
  </w:num>
  <w:num w:numId="62" w16cid:durableId="736050513">
    <w:abstractNumId w:val="26"/>
  </w:num>
  <w:num w:numId="63" w16cid:durableId="1138649449">
    <w:abstractNumId w:val="20"/>
  </w:num>
  <w:num w:numId="64" w16cid:durableId="412165407">
    <w:abstractNumId w:val="30"/>
  </w:num>
  <w:num w:numId="65" w16cid:durableId="1159812326">
    <w:abstractNumId w:val="44"/>
  </w:num>
  <w:num w:numId="66" w16cid:durableId="266935452">
    <w:abstractNumId w:val="39"/>
  </w:num>
  <w:num w:numId="67" w16cid:durableId="1559123713">
    <w:abstractNumId w:val="2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BBF"/>
    <w:rsid w:val="00000EB8"/>
    <w:rsid w:val="00001517"/>
    <w:rsid w:val="000074BC"/>
    <w:rsid w:val="00026D79"/>
    <w:rsid w:val="0003231A"/>
    <w:rsid w:val="0003427A"/>
    <w:rsid w:val="00040B51"/>
    <w:rsid w:val="00042130"/>
    <w:rsid w:val="0004574A"/>
    <w:rsid w:val="0005299C"/>
    <w:rsid w:val="00053FCB"/>
    <w:rsid w:val="00060EB3"/>
    <w:rsid w:val="00063B7B"/>
    <w:rsid w:val="0006784D"/>
    <w:rsid w:val="000720F1"/>
    <w:rsid w:val="00076AA5"/>
    <w:rsid w:val="00081DF1"/>
    <w:rsid w:val="000902EB"/>
    <w:rsid w:val="000957E3"/>
    <w:rsid w:val="000A1B1F"/>
    <w:rsid w:val="000A2F0E"/>
    <w:rsid w:val="000B5BCD"/>
    <w:rsid w:val="000B624A"/>
    <w:rsid w:val="000D2A89"/>
    <w:rsid w:val="000D71F7"/>
    <w:rsid w:val="000E356C"/>
    <w:rsid w:val="000F47A6"/>
    <w:rsid w:val="000F6AFA"/>
    <w:rsid w:val="000F79B5"/>
    <w:rsid w:val="001035B7"/>
    <w:rsid w:val="0011205A"/>
    <w:rsid w:val="001142A2"/>
    <w:rsid w:val="00133EE8"/>
    <w:rsid w:val="00143BC9"/>
    <w:rsid w:val="00144E77"/>
    <w:rsid w:val="00150027"/>
    <w:rsid w:val="00153124"/>
    <w:rsid w:val="0015352A"/>
    <w:rsid w:val="0015506B"/>
    <w:rsid w:val="001608DB"/>
    <w:rsid w:val="00182816"/>
    <w:rsid w:val="00190321"/>
    <w:rsid w:val="001935AB"/>
    <w:rsid w:val="00193C36"/>
    <w:rsid w:val="001A004A"/>
    <w:rsid w:val="001A382C"/>
    <w:rsid w:val="001B219A"/>
    <w:rsid w:val="001B3CDC"/>
    <w:rsid w:val="001C5834"/>
    <w:rsid w:val="001C6994"/>
    <w:rsid w:val="001D0022"/>
    <w:rsid w:val="001D222F"/>
    <w:rsid w:val="001D7678"/>
    <w:rsid w:val="0020433B"/>
    <w:rsid w:val="002136D2"/>
    <w:rsid w:val="00223BC6"/>
    <w:rsid w:val="00225606"/>
    <w:rsid w:val="002271CB"/>
    <w:rsid w:val="0023743F"/>
    <w:rsid w:val="00237ED2"/>
    <w:rsid w:val="00244D60"/>
    <w:rsid w:val="00250749"/>
    <w:rsid w:val="00252F05"/>
    <w:rsid w:val="002735A0"/>
    <w:rsid w:val="002924C0"/>
    <w:rsid w:val="0029262A"/>
    <w:rsid w:val="002928B5"/>
    <w:rsid w:val="002A5CCD"/>
    <w:rsid w:val="002C5A8E"/>
    <w:rsid w:val="002D0723"/>
    <w:rsid w:val="00305907"/>
    <w:rsid w:val="00310988"/>
    <w:rsid w:val="003156FB"/>
    <w:rsid w:val="00323051"/>
    <w:rsid w:val="00331DD4"/>
    <w:rsid w:val="0033384C"/>
    <w:rsid w:val="00351060"/>
    <w:rsid w:val="00351F48"/>
    <w:rsid w:val="00375053"/>
    <w:rsid w:val="003775FE"/>
    <w:rsid w:val="00377B03"/>
    <w:rsid w:val="00384CE7"/>
    <w:rsid w:val="003934AD"/>
    <w:rsid w:val="003A2FAA"/>
    <w:rsid w:val="003A44D8"/>
    <w:rsid w:val="003A47A3"/>
    <w:rsid w:val="003A5954"/>
    <w:rsid w:val="003B4BBF"/>
    <w:rsid w:val="003B78AE"/>
    <w:rsid w:val="003C2D65"/>
    <w:rsid w:val="003C56E2"/>
    <w:rsid w:val="003D5A4F"/>
    <w:rsid w:val="003E0595"/>
    <w:rsid w:val="003E152C"/>
    <w:rsid w:val="003F64A9"/>
    <w:rsid w:val="00404526"/>
    <w:rsid w:val="0041679A"/>
    <w:rsid w:val="00427D0A"/>
    <w:rsid w:val="00447D65"/>
    <w:rsid w:val="0046194F"/>
    <w:rsid w:val="004619F9"/>
    <w:rsid w:val="004713FC"/>
    <w:rsid w:val="00475677"/>
    <w:rsid w:val="00480307"/>
    <w:rsid w:val="004875F7"/>
    <w:rsid w:val="00494B85"/>
    <w:rsid w:val="00494CC5"/>
    <w:rsid w:val="00497B57"/>
    <w:rsid w:val="004A0649"/>
    <w:rsid w:val="004B4F8A"/>
    <w:rsid w:val="004B72BD"/>
    <w:rsid w:val="004C43F9"/>
    <w:rsid w:val="004C460B"/>
    <w:rsid w:val="004D3C6A"/>
    <w:rsid w:val="004F38D7"/>
    <w:rsid w:val="00513CC4"/>
    <w:rsid w:val="005330C2"/>
    <w:rsid w:val="0054042C"/>
    <w:rsid w:val="00561456"/>
    <w:rsid w:val="005700CA"/>
    <w:rsid w:val="00581FFF"/>
    <w:rsid w:val="0058611F"/>
    <w:rsid w:val="005B7DE4"/>
    <w:rsid w:val="005C105D"/>
    <w:rsid w:val="005C31AC"/>
    <w:rsid w:val="005C4169"/>
    <w:rsid w:val="005C5BD7"/>
    <w:rsid w:val="00606D28"/>
    <w:rsid w:val="00613AA8"/>
    <w:rsid w:val="00625833"/>
    <w:rsid w:val="006330BC"/>
    <w:rsid w:val="006446C9"/>
    <w:rsid w:val="00674D0A"/>
    <w:rsid w:val="006759F7"/>
    <w:rsid w:val="00685759"/>
    <w:rsid w:val="006945DF"/>
    <w:rsid w:val="006A06E5"/>
    <w:rsid w:val="006A292A"/>
    <w:rsid w:val="006A373F"/>
    <w:rsid w:val="006A5A7B"/>
    <w:rsid w:val="006B162B"/>
    <w:rsid w:val="006B1895"/>
    <w:rsid w:val="006B4255"/>
    <w:rsid w:val="006C0360"/>
    <w:rsid w:val="006C7590"/>
    <w:rsid w:val="006C7EAD"/>
    <w:rsid w:val="006D61C1"/>
    <w:rsid w:val="006E01A9"/>
    <w:rsid w:val="006F2804"/>
    <w:rsid w:val="006F4BDA"/>
    <w:rsid w:val="00716BF1"/>
    <w:rsid w:val="0073375B"/>
    <w:rsid w:val="007409F3"/>
    <w:rsid w:val="0074349B"/>
    <w:rsid w:val="00746646"/>
    <w:rsid w:val="007551A8"/>
    <w:rsid w:val="00755651"/>
    <w:rsid w:val="00755A6B"/>
    <w:rsid w:val="00757C22"/>
    <w:rsid w:val="00762A27"/>
    <w:rsid w:val="00770804"/>
    <w:rsid w:val="00780DE5"/>
    <w:rsid w:val="00786A5B"/>
    <w:rsid w:val="00794DF4"/>
    <w:rsid w:val="00795FD0"/>
    <w:rsid w:val="007A028A"/>
    <w:rsid w:val="007C223C"/>
    <w:rsid w:val="007D5341"/>
    <w:rsid w:val="007D662A"/>
    <w:rsid w:val="007D6DE1"/>
    <w:rsid w:val="007E0862"/>
    <w:rsid w:val="007E2D1B"/>
    <w:rsid w:val="007E2F57"/>
    <w:rsid w:val="007F2042"/>
    <w:rsid w:val="007F22D3"/>
    <w:rsid w:val="007F67C4"/>
    <w:rsid w:val="00804AB9"/>
    <w:rsid w:val="008204DF"/>
    <w:rsid w:val="00825C8C"/>
    <w:rsid w:val="00830112"/>
    <w:rsid w:val="00845955"/>
    <w:rsid w:val="008671DE"/>
    <w:rsid w:val="0087042F"/>
    <w:rsid w:val="00871BB0"/>
    <w:rsid w:val="0087631A"/>
    <w:rsid w:val="0088372A"/>
    <w:rsid w:val="00887E8B"/>
    <w:rsid w:val="008909E2"/>
    <w:rsid w:val="008B6B6D"/>
    <w:rsid w:val="008D3F0B"/>
    <w:rsid w:val="008D6526"/>
    <w:rsid w:val="008E7858"/>
    <w:rsid w:val="008E7B09"/>
    <w:rsid w:val="008F25F4"/>
    <w:rsid w:val="008F3179"/>
    <w:rsid w:val="008F6634"/>
    <w:rsid w:val="00915871"/>
    <w:rsid w:val="00917C58"/>
    <w:rsid w:val="00922723"/>
    <w:rsid w:val="00924EF8"/>
    <w:rsid w:val="009408B0"/>
    <w:rsid w:val="00943CFE"/>
    <w:rsid w:val="00945FE3"/>
    <w:rsid w:val="00950055"/>
    <w:rsid w:val="00964FD2"/>
    <w:rsid w:val="0096680C"/>
    <w:rsid w:val="00971073"/>
    <w:rsid w:val="00981782"/>
    <w:rsid w:val="00992410"/>
    <w:rsid w:val="009A1BFD"/>
    <w:rsid w:val="009B0543"/>
    <w:rsid w:val="009B64D9"/>
    <w:rsid w:val="009B70B2"/>
    <w:rsid w:val="009C3B29"/>
    <w:rsid w:val="009D078E"/>
    <w:rsid w:val="009D2892"/>
    <w:rsid w:val="009F4636"/>
    <w:rsid w:val="009F4D57"/>
    <w:rsid w:val="009F512D"/>
    <w:rsid w:val="00A01893"/>
    <w:rsid w:val="00A11177"/>
    <w:rsid w:val="00A153F6"/>
    <w:rsid w:val="00A26BCB"/>
    <w:rsid w:val="00A33707"/>
    <w:rsid w:val="00A36B30"/>
    <w:rsid w:val="00A37396"/>
    <w:rsid w:val="00A378FD"/>
    <w:rsid w:val="00A41E93"/>
    <w:rsid w:val="00A4462E"/>
    <w:rsid w:val="00A47AA6"/>
    <w:rsid w:val="00A50448"/>
    <w:rsid w:val="00A71CD2"/>
    <w:rsid w:val="00A85F09"/>
    <w:rsid w:val="00A87CFB"/>
    <w:rsid w:val="00A9237C"/>
    <w:rsid w:val="00AA0892"/>
    <w:rsid w:val="00AC12D1"/>
    <w:rsid w:val="00AC14BB"/>
    <w:rsid w:val="00AC2EA3"/>
    <w:rsid w:val="00AC6D50"/>
    <w:rsid w:val="00AC7675"/>
    <w:rsid w:val="00AD5181"/>
    <w:rsid w:val="00AF2BCC"/>
    <w:rsid w:val="00AF5C37"/>
    <w:rsid w:val="00AF68B5"/>
    <w:rsid w:val="00B0631E"/>
    <w:rsid w:val="00B14C10"/>
    <w:rsid w:val="00B21B9A"/>
    <w:rsid w:val="00B224A8"/>
    <w:rsid w:val="00B23029"/>
    <w:rsid w:val="00B23063"/>
    <w:rsid w:val="00B23270"/>
    <w:rsid w:val="00B308F0"/>
    <w:rsid w:val="00B46F15"/>
    <w:rsid w:val="00B47278"/>
    <w:rsid w:val="00B52654"/>
    <w:rsid w:val="00B56613"/>
    <w:rsid w:val="00B67B15"/>
    <w:rsid w:val="00B73C42"/>
    <w:rsid w:val="00B850CD"/>
    <w:rsid w:val="00BA5459"/>
    <w:rsid w:val="00BB2CEA"/>
    <w:rsid w:val="00BC1B10"/>
    <w:rsid w:val="00BD2AC3"/>
    <w:rsid w:val="00BD4818"/>
    <w:rsid w:val="00BE3D68"/>
    <w:rsid w:val="00BE4E90"/>
    <w:rsid w:val="00BE6745"/>
    <w:rsid w:val="00BF2B78"/>
    <w:rsid w:val="00C038F0"/>
    <w:rsid w:val="00C26035"/>
    <w:rsid w:val="00C4163E"/>
    <w:rsid w:val="00C4324E"/>
    <w:rsid w:val="00C43546"/>
    <w:rsid w:val="00C509FE"/>
    <w:rsid w:val="00C812A1"/>
    <w:rsid w:val="00C814E8"/>
    <w:rsid w:val="00C832F8"/>
    <w:rsid w:val="00C86177"/>
    <w:rsid w:val="00C931A4"/>
    <w:rsid w:val="00C951E2"/>
    <w:rsid w:val="00CA43EF"/>
    <w:rsid w:val="00CF0306"/>
    <w:rsid w:val="00CF64FE"/>
    <w:rsid w:val="00D01C80"/>
    <w:rsid w:val="00D046EE"/>
    <w:rsid w:val="00D0526A"/>
    <w:rsid w:val="00D14623"/>
    <w:rsid w:val="00D34D92"/>
    <w:rsid w:val="00D47C72"/>
    <w:rsid w:val="00D514DF"/>
    <w:rsid w:val="00D55132"/>
    <w:rsid w:val="00D56646"/>
    <w:rsid w:val="00D61D94"/>
    <w:rsid w:val="00D62992"/>
    <w:rsid w:val="00D87504"/>
    <w:rsid w:val="00D9110A"/>
    <w:rsid w:val="00D93306"/>
    <w:rsid w:val="00D93AD1"/>
    <w:rsid w:val="00D968D2"/>
    <w:rsid w:val="00DA1140"/>
    <w:rsid w:val="00DA6D24"/>
    <w:rsid w:val="00DA6EAC"/>
    <w:rsid w:val="00DC2A9C"/>
    <w:rsid w:val="00DC34D4"/>
    <w:rsid w:val="00DC67B2"/>
    <w:rsid w:val="00DD60CF"/>
    <w:rsid w:val="00DE22F2"/>
    <w:rsid w:val="00DE45E3"/>
    <w:rsid w:val="00DE57E4"/>
    <w:rsid w:val="00DF2DA0"/>
    <w:rsid w:val="00E0133A"/>
    <w:rsid w:val="00E027D3"/>
    <w:rsid w:val="00E0650F"/>
    <w:rsid w:val="00E0753F"/>
    <w:rsid w:val="00E109C7"/>
    <w:rsid w:val="00E14061"/>
    <w:rsid w:val="00E319B7"/>
    <w:rsid w:val="00E4700F"/>
    <w:rsid w:val="00E54935"/>
    <w:rsid w:val="00E627B0"/>
    <w:rsid w:val="00E63DFB"/>
    <w:rsid w:val="00E65544"/>
    <w:rsid w:val="00E73164"/>
    <w:rsid w:val="00E73FD8"/>
    <w:rsid w:val="00EB03E9"/>
    <w:rsid w:val="00EC4D3C"/>
    <w:rsid w:val="00ED051B"/>
    <w:rsid w:val="00ED1858"/>
    <w:rsid w:val="00EE50C6"/>
    <w:rsid w:val="00EE5DF2"/>
    <w:rsid w:val="00EF0095"/>
    <w:rsid w:val="00EF3A86"/>
    <w:rsid w:val="00F322C4"/>
    <w:rsid w:val="00F33940"/>
    <w:rsid w:val="00F35826"/>
    <w:rsid w:val="00F4274B"/>
    <w:rsid w:val="00F479A2"/>
    <w:rsid w:val="00F531CA"/>
    <w:rsid w:val="00F670F3"/>
    <w:rsid w:val="00F70291"/>
    <w:rsid w:val="00F73966"/>
    <w:rsid w:val="00F8756F"/>
    <w:rsid w:val="00F92EE3"/>
    <w:rsid w:val="00FB59A2"/>
    <w:rsid w:val="00FC3EDC"/>
    <w:rsid w:val="00FD5561"/>
    <w:rsid w:val="00FE06A2"/>
    <w:rsid w:val="00FE1AAA"/>
    <w:rsid w:val="00FE33F3"/>
    <w:rsid w:val="00FE70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D72AA"/>
  <w15:chartTrackingRefBased/>
  <w15:docId w15:val="{349AE594-8B78-44D9-9414-BF838136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A11177"/>
    <w:pPr>
      <w:keepNext/>
      <w:keepLines/>
      <w:spacing w:after="0"/>
      <w:jc w:val="both"/>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755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44D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C7675"/>
    <w:pPr>
      <w:ind w:left="720"/>
      <w:contextualSpacing/>
    </w:pPr>
  </w:style>
  <w:style w:type="character" w:customStyle="1" w:styleId="Heading1Char">
    <w:name w:val="Heading 1 Char"/>
    <w:basedOn w:val="DefaultParagraphFont"/>
    <w:link w:val="Heading1"/>
    <w:uiPriority w:val="9"/>
    <w:rsid w:val="00A11177"/>
    <w:rPr>
      <w:rFonts w:eastAsiaTheme="majorEastAsia" w:cstheme="majorBidi"/>
      <w:b/>
      <w:color w:val="2F5496" w:themeColor="accent1" w:themeShade="BF"/>
      <w:sz w:val="28"/>
      <w:szCs w:val="32"/>
      <w:lang w:val="en-US"/>
    </w:rPr>
  </w:style>
  <w:style w:type="character" w:customStyle="1" w:styleId="Heading2Char">
    <w:name w:val="Heading 2 Char"/>
    <w:basedOn w:val="DefaultParagraphFont"/>
    <w:link w:val="Heading2"/>
    <w:uiPriority w:val="9"/>
    <w:rsid w:val="00755A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qFormat/>
    <w:rsid w:val="00762A27"/>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762A27"/>
    <w:rPr>
      <w:rFonts w:ascii="Arial" w:eastAsia="Times New Roman" w:hAnsi="Arial" w:cs="Times New Roman"/>
      <w:b/>
      <w:sz w:val="36"/>
      <w:szCs w:val="20"/>
      <w:lang w:val="en-US"/>
    </w:rPr>
  </w:style>
  <w:style w:type="paragraph" w:customStyle="1" w:styleId="Tabletext">
    <w:name w:val="Tabletext"/>
    <w:basedOn w:val="Normal"/>
    <w:rsid w:val="00762A27"/>
    <w:pPr>
      <w:keepLines/>
      <w:widowControl w:val="0"/>
      <w:spacing w:after="120" w:line="240" w:lineRule="atLeast"/>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2C5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A8E"/>
  </w:style>
  <w:style w:type="paragraph" w:styleId="Footer">
    <w:name w:val="footer"/>
    <w:basedOn w:val="Normal"/>
    <w:link w:val="FooterChar"/>
    <w:uiPriority w:val="99"/>
    <w:unhideWhenUsed/>
    <w:rsid w:val="002C5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A8E"/>
  </w:style>
  <w:style w:type="paragraph" w:styleId="TOCHeading">
    <w:name w:val="TOC Heading"/>
    <w:basedOn w:val="Heading1"/>
    <w:next w:val="Normal"/>
    <w:uiPriority w:val="39"/>
    <w:unhideWhenUsed/>
    <w:qFormat/>
    <w:rsid w:val="005330C2"/>
    <w:pPr>
      <w:spacing w:before="240"/>
      <w:jc w:val="left"/>
      <w:outlineLvl w:val="9"/>
    </w:pPr>
    <w:rPr>
      <w:rFonts w:asciiTheme="majorHAnsi" w:hAnsiTheme="majorHAnsi"/>
      <w:b w:val="0"/>
      <w:sz w:val="32"/>
      <w:lang w:val="tr-TR" w:eastAsia="tr-TR"/>
    </w:rPr>
  </w:style>
  <w:style w:type="paragraph" w:styleId="TOC1">
    <w:name w:val="toc 1"/>
    <w:basedOn w:val="Normal"/>
    <w:next w:val="Normal"/>
    <w:autoRedefine/>
    <w:uiPriority w:val="39"/>
    <w:unhideWhenUsed/>
    <w:rsid w:val="005330C2"/>
    <w:pPr>
      <w:spacing w:after="100"/>
    </w:pPr>
  </w:style>
  <w:style w:type="character" w:styleId="Hyperlink">
    <w:name w:val="Hyperlink"/>
    <w:basedOn w:val="DefaultParagraphFont"/>
    <w:uiPriority w:val="99"/>
    <w:unhideWhenUsed/>
    <w:rsid w:val="005330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2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9713FB1F-5223-4205-A50A-952858AA845F}">
  <ds:schemaRefs>
    <ds:schemaRef ds:uri="http://schemas.openxmlformats.org/officeDocument/2006/bibliography"/>
  </ds:schemaRefs>
</ds:datastoreItem>
</file>

<file path=customXml/itemProps2.xml><?xml version="1.0" encoding="utf-8"?>
<ds:datastoreItem xmlns:ds="http://schemas.openxmlformats.org/officeDocument/2006/customXml" ds:itemID="{48B5E446-5494-459C-A78E-FD6B0ADE00B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Pages>
  <Words>4142</Words>
  <Characters>23616</Characters>
  <Application>Microsoft Office Word</Application>
  <DocSecurity>0</DocSecurity>
  <Lines>196</Lines>
  <Paragraphs>55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ZORLU</dc:creator>
  <cp:keywords/>
  <dc:description/>
  <cp:lastModifiedBy>Murat Kandaz</cp:lastModifiedBy>
  <cp:revision>100</cp:revision>
  <cp:lastPrinted>2023-04-24T17:32:00Z</cp:lastPrinted>
  <dcterms:created xsi:type="dcterms:W3CDTF">2023-04-01T09:03:00Z</dcterms:created>
  <dcterms:modified xsi:type="dcterms:W3CDTF">2023-04-24T17:32:00Z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243b6a06-14d8-4403-888b-6bc8b07d7d77</vt:lpwstr>
  </property>
  <property fmtid="{D5CDD505-2E9C-101B-9397-08002B2CF9AE}" pid="3" name="bjSaver">
    <vt:lpwstr>4Y6KNN2YlpxXMWaHnaf+owWTPQZydKTS</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DocumentSecurityLabel">
    <vt:lpwstr>TASNİF DIŞI</vt:lpwstr>
  </property>
  <property fmtid="{D5CDD505-2E9C-101B-9397-08002B2CF9AE}" pid="7" name="bjClsUserRVM">
    <vt:lpwstr>[]</vt:lpwstr>
  </property>
  <property fmtid="{D5CDD505-2E9C-101B-9397-08002B2CF9AE}" pid="8" name="bjHeaderBothDocProperty">
    <vt:lpwstr>TASNİF DIŞI</vt:lpwstr>
  </property>
  <property fmtid="{D5CDD505-2E9C-101B-9397-08002B2CF9AE}" pid="9" name="bjHeaderFirstPageDocProperty">
    <vt:lpwstr>TASNİF DIŞI</vt:lpwstr>
  </property>
  <property fmtid="{D5CDD505-2E9C-101B-9397-08002B2CF9AE}" pid="10" name="bjHeaderEvenPageDocProperty">
    <vt:lpwstr>TASNİF DIŞI</vt:lpwstr>
  </property>
  <property fmtid="{D5CDD505-2E9C-101B-9397-08002B2CF9AE}" pid="11" name="bjFooterBothDocProperty">
    <vt:lpwstr>TASNİF DIŞI</vt:lpwstr>
  </property>
  <property fmtid="{D5CDD505-2E9C-101B-9397-08002B2CF9AE}" pid="12" name="bjFooterFirstPageDocProperty">
    <vt:lpwstr>TASNİF DIŞI</vt:lpwstr>
  </property>
  <property fmtid="{D5CDD505-2E9C-101B-9397-08002B2CF9AE}" pid="13" name="bjFooterEvenPageDocProperty">
    <vt:lpwstr>TASNİF DIŞI</vt:lpwstr>
  </property>
</Properties>
</file>