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7BA7" w14:textId="77777777" w:rsidR="00902278" w:rsidRDefault="00902278" w:rsidP="009022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</w:pPr>
    </w:p>
    <w:p w14:paraId="037E8432" w14:textId="77777777" w:rsidR="00902278" w:rsidRDefault="00902278" w:rsidP="00902278"/>
    <w:p w14:paraId="27A2336E" w14:textId="77777777" w:rsidR="00902278" w:rsidRDefault="00902278" w:rsidP="00902278">
      <w:pPr>
        <w:pStyle w:val="Title"/>
        <w:ind w:left="2" w:hanging="4"/>
      </w:pPr>
      <w:proofErr w:type="spellStart"/>
      <w:r>
        <w:t>IMTSquare</w:t>
      </w:r>
      <w:proofErr w:type="spellEnd"/>
      <w:r>
        <w:t xml:space="preserve"> Company</w:t>
      </w:r>
    </w:p>
    <w:p w14:paraId="149BBE75" w14:textId="77777777" w:rsidR="00902278" w:rsidRDefault="00902278" w:rsidP="00902278">
      <w:pPr>
        <w:pStyle w:val="Title"/>
        <w:ind w:left="2" w:hanging="4"/>
      </w:pPr>
    </w:p>
    <w:p w14:paraId="35E64A86" w14:textId="77777777" w:rsidR="00902278" w:rsidRDefault="00902278" w:rsidP="00902278">
      <w:pPr>
        <w:pStyle w:val="Title"/>
        <w:ind w:left="2" w:hanging="4"/>
      </w:pPr>
      <w:proofErr w:type="spellStart"/>
      <w:r>
        <w:t>AnyChange</w:t>
      </w:r>
      <w:proofErr w:type="spellEnd"/>
      <w:r>
        <w:t xml:space="preserve"> Software</w:t>
      </w:r>
    </w:p>
    <w:p w14:paraId="5EC5BD1C" w14:textId="77777777" w:rsidR="00902278" w:rsidRDefault="00902278" w:rsidP="00902278">
      <w:pPr>
        <w:pStyle w:val="Title"/>
        <w:ind w:left="2" w:hanging="4"/>
      </w:pPr>
    </w:p>
    <w:p w14:paraId="62F4D17B" w14:textId="18C5D3DB" w:rsidR="00902278" w:rsidRDefault="00902278" w:rsidP="00902278">
      <w:pPr>
        <w:pStyle w:val="Title"/>
        <w:ind w:left="2" w:hanging="4"/>
      </w:pPr>
      <w:r>
        <w:t>Use Cases and Use Case Model</w:t>
      </w:r>
    </w:p>
    <w:p w14:paraId="6515549E" w14:textId="77777777" w:rsidR="00902278" w:rsidRDefault="00902278" w:rsidP="00902278">
      <w:pPr>
        <w:pStyle w:val="Title"/>
        <w:ind w:left="2" w:hanging="4"/>
      </w:pPr>
      <w:r>
        <w:t>v1.0</w:t>
      </w:r>
      <w:r>
        <w:br w:type="page"/>
      </w:r>
    </w:p>
    <w:p w14:paraId="7E5C11AE" w14:textId="77777777" w:rsidR="00902278" w:rsidRDefault="00902278" w:rsidP="00902278">
      <w:pPr>
        <w:pStyle w:val="Title"/>
        <w:ind w:hanging="2"/>
        <w:rPr>
          <w:sz w:val="22"/>
          <w:szCs w:val="22"/>
        </w:rPr>
      </w:pPr>
    </w:p>
    <w:p w14:paraId="2D1F29B6" w14:textId="77777777" w:rsidR="00902278" w:rsidRDefault="00902278" w:rsidP="00902278">
      <w:pPr>
        <w:pStyle w:val="Title"/>
        <w:ind w:hanging="2"/>
        <w:rPr>
          <w:sz w:val="22"/>
          <w:szCs w:val="22"/>
        </w:rPr>
      </w:pPr>
      <w:r>
        <w:rPr>
          <w:sz w:val="22"/>
          <w:szCs w:val="22"/>
        </w:rPr>
        <w:t>Revision History</w:t>
      </w:r>
    </w:p>
    <w:p w14:paraId="1F8FFB5E" w14:textId="77777777" w:rsidR="00902278" w:rsidRDefault="00902278" w:rsidP="00902278">
      <w:pPr>
        <w:pStyle w:val="Title"/>
        <w:ind w:left="2" w:hanging="4"/>
        <w:jc w:val="left"/>
      </w:pPr>
    </w:p>
    <w:p w14:paraId="71AB0D3A" w14:textId="77777777" w:rsidR="00902278" w:rsidRDefault="00902278" w:rsidP="00902278">
      <w:pPr>
        <w:pStyle w:val="Title"/>
        <w:ind w:left="2" w:hanging="4"/>
      </w:pPr>
      <w:bookmarkStart w:id="0" w:name="_heading=h.53bv1jolgh46" w:colFirst="0" w:colLast="0"/>
      <w:bookmarkEnd w:id="0"/>
    </w:p>
    <w:tbl>
      <w:tblPr>
        <w:tblW w:w="93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134"/>
        <w:gridCol w:w="1208"/>
        <w:gridCol w:w="2175"/>
        <w:gridCol w:w="1710"/>
        <w:gridCol w:w="1740"/>
      </w:tblGrid>
      <w:tr w:rsidR="00902278" w14:paraId="49ECF74A" w14:textId="77777777" w:rsidTr="00902278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7603B" w14:textId="77777777" w:rsidR="00902278" w:rsidRDefault="00902278" w:rsidP="00223611">
            <w:pPr>
              <w:ind w:hanging="2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Date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3A281" w14:textId="77777777" w:rsidR="00902278" w:rsidRDefault="00902278" w:rsidP="00223611">
            <w:pPr>
              <w:ind w:hanging="2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Version</w:t>
            </w:r>
          </w:p>
        </w:tc>
        <w:tc>
          <w:tcPr>
            <w:tcW w:w="1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E1E5C" w14:textId="77777777" w:rsidR="00902278" w:rsidRDefault="00902278" w:rsidP="00223611">
            <w:pPr>
              <w:ind w:hanging="2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Type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F6DB0" w14:textId="77777777" w:rsidR="00902278" w:rsidRDefault="00902278" w:rsidP="00223611">
            <w:pPr>
              <w:ind w:hanging="2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FD09B" w14:textId="77777777" w:rsidR="00902278" w:rsidRDefault="00902278" w:rsidP="00223611">
            <w:pPr>
              <w:ind w:hanging="2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Prepared by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291B8" w14:textId="77777777" w:rsidR="00902278" w:rsidRDefault="00902278" w:rsidP="00223611">
            <w:pPr>
              <w:ind w:hanging="2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Checked by</w:t>
            </w:r>
          </w:p>
        </w:tc>
      </w:tr>
      <w:tr w:rsidR="00902278" w14:paraId="5EB81DED" w14:textId="77777777" w:rsidTr="00902278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7BB9C" w14:textId="77777777" w:rsidR="00902278" w:rsidRDefault="00902278" w:rsidP="00223611">
            <w:pPr>
              <w:ind w:hanging="2"/>
              <w:rPr>
                <w:rFonts w:eastAsia="Arial" w:cs="Arial"/>
              </w:rPr>
            </w:pPr>
            <w:r>
              <w:rPr>
                <w:rFonts w:eastAsia="Arial" w:cs="Arial"/>
              </w:rPr>
              <w:t>29/03/2023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50E76" w14:textId="77777777" w:rsidR="00902278" w:rsidRDefault="00902278" w:rsidP="00223611">
            <w:pPr>
              <w:ind w:hanging="2"/>
              <w:rPr>
                <w:rFonts w:eastAsia="Arial" w:cs="Arial"/>
              </w:rPr>
            </w:pPr>
            <w:r>
              <w:rPr>
                <w:rFonts w:eastAsia="Arial" w:cs="Arial"/>
              </w:rPr>
              <w:t>1.0</w:t>
            </w:r>
          </w:p>
        </w:tc>
        <w:tc>
          <w:tcPr>
            <w:tcW w:w="1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A6F2" w14:textId="77777777" w:rsidR="00902278" w:rsidRDefault="00902278" w:rsidP="00223611">
            <w:pPr>
              <w:ind w:hanging="2"/>
              <w:rPr>
                <w:rFonts w:eastAsia="Arial" w:cs="Arial"/>
              </w:rPr>
            </w:pPr>
            <w:r>
              <w:rPr>
                <w:rFonts w:eastAsia="Arial" w:cs="Arial"/>
              </w:rPr>
              <w:t>IFC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8932" w14:textId="77777777" w:rsidR="00902278" w:rsidRDefault="00902278" w:rsidP="00223611">
            <w:pPr>
              <w:ind w:hanging="2"/>
              <w:rPr>
                <w:rFonts w:eastAsia="Arial" w:cs="Arial"/>
              </w:rPr>
            </w:pPr>
            <w:r>
              <w:rPr>
                <w:rFonts w:eastAsia="Arial" w:cs="Arial"/>
              </w:rPr>
              <w:t>Preliminary draft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49F7" w14:textId="77777777" w:rsidR="00902278" w:rsidRDefault="00902278" w:rsidP="00223611">
            <w:pPr>
              <w:ind w:hanging="2"/>
              <w:rPr>
                <w:rFonts w:eastAsia="Arial" w:cs="Arial"/>
              </w:rPr>
            </w:pPr>
            <w:r>
              <w:rPr>
                <w:rFonts w:eastAsia="Arial" w:cs="Arial"/>
              </w:rPr>
              <w:t>IMT2 Dev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3384" w14:textId="77777777" w:rsidR="00902278" w:rsidRDefault="00902278" w:rsidP="00223611">
            <w:pPr>
              <w:ind w:hanging="2"/>
              <w:rPr>
                <w:rFonts w:eastAsia="Arial" w:cs="Arial"/>
              </w:rPr>
            </w:pPr>
            <w:r>
              <w:rPr>
                <w:rFonts w:eastAsia="Arial" w:cs="Arial"/>
              </w:rPr>
              <w:t>IMT2 QA/QC</w:t>
            </w:r>
          </w:p>
        </w:tc>
      </w:tr>
      <w:tr w:rsidR="00902278" w14:paraId="25F26627" w14:textId="77777777" w:rsidTr="00902278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103AC" w14:textId="77777777" w:rsidR="00902278" w:rsidRDefault="00902278" w:rsidP="00223611">
            <w:pPr>
              <w:ind w:hanging="2"/>
              <w:rPr>
                <w:rFonts w:eastAsia="Arial" w:cs="Arial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B54E" w14:textId="77777777" w:rsidR="00902278" w:rsidRDefault="00902278" w:rsidP="00223611">
            <w:pPr>
              <w:ind w:hanging="2"/>
              <w:rPr>
                <w:rFonts w:eastAsia="Arial" w:cs="Arial"/>
              </w:rPr>
            </w:pPr>
          </w:p>
        </w:tc>
        <w:tc>
          <w:tcPr>
            <w:tcW w:w="1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050" w14:textId="77777777" w:rsidR="00902278" w:rsidRDefault="00902278" w:rsidP="00223611">
            <w:pPr>
              <w:ind w:hanging="2"/>
              <w:rPr>
                <w:rFonts w:eastAsia="Arial" w:cs="Arial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298FE" w14:textId="77777777" w:rsidR="00902278" w:rsidRDefault="00902278" w:rsidP="00223611">
            <w:pPr>
              <w:ind w:hanging="2"/>
              <w:rPr>
                <w:rFonts w:eastAsia="Arial" w:cs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32E5" w14:textId="77777777" w:rsidR="00902278" w:rsidRDefault="00902278" w:rsidP="00223611">
            <w:pPr>
              <w:ind w:hanging="2"/>
              <w:rPr>
                <w:rFonts w:eastAsia="Arial" w:cs="Arial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673D" w14:textId="77777777" w:rsidR="00902278" w:rsidRDefault="00902278" w:rsidP="00223611">
            <w:pPr>
              <w:ind w:hanging="2"/>
              <w:rPr>
                <w:rFonts w:eastAsia="Arial" w:cs="Arial"/>
              </w:rPr>
            </w:pPr>
          </w:p>
        </w:tc>
      </w:tr>
      <w:tr w:rsidR="00902278" w14:paraId="20E61F55" w14:textId="77777777" w:rsidTr="00902278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BB96" w14:textId="77777777" w:rsidR="00902278" w:rsidRDefault="00902278" w:rsidP="00223611">
            <w:pPr>
              <w:ind w:hanging="2"/>
              <w:rPr>
                <w:rFonts w:eastAsia="Arial" w:cs="Arial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A4608" w14:textId="77777777" w:rsidR="00902278" w:rsidRDefault="00902278" w:rsidP="00223611">
            <w:pPr>
              <w:ind w:hanging="2"/>
              <w:rPr>
                <w:rFonts w:eastAsia="Arial" w:cs="Arial"/>
              </w:rPr>
            </w:pPr>
          </w:p>
        </w:tc>
        <w:tc>
          <w:tcPr>
            <w:tcW w:w="1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60E6" w14:textId="77777777" w:rsidR="00902278" w:rsidRDefault="00902278" w:rsidP="00223611">
            <w:pPr>
              <w:ind w:hanging="2"/>
              <w:rPr>
                <w:rFonts w:eastAsia="Arial" w:cs="Arial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B0FAD" w14:textId="77777777" w:rsidR="00902278" w:rsidRDefault="00902278" w:rsidP="00223611">
            <w:pPr>
              <w:ind w:hanging="2"/>
              <w:rPr>
                <w:rFonts w:eastAsia="Arial" w:cs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3B90" w14:textId="77777777" w:rsidR="00902278" w:rsidRDefault="00902278" w:rsidP="00223611">
            <w:pPr>
              <w:ind w:hanging="2"/>
              <w:rPr>
                <w:rFonts w:eastAsia="Arial" w:cs="Arial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AC361" w14:textId="77777777" w:rsidR="00902278" w:rsidRDefault="00902278" w:rsidP="00223611">
            <w:pPr>
              <w:ind w:hanging="2"/>
              <w:rPr>
                <w:rFonts w:eastAsia="Arial" w:cs="Arial"/>
              </w:rPr>
            </w:pPr>
          </w:p>
        </w:tc>
      </w:tr>
      <w:tr w:rsidR="00902278" w14:paraId="29E2F780" w14:textId="77777777" w:rsidTr="00902278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B11C" w14:textId="77777777" w:rsidR="00902278" w:rsidRDefault="00902278" w:rsidP="00223611">
            <w:pPr>
              <w:ind w:hanging="2"/>
              <w:rPr>
                <w:rFonts w:eastAsia="Arial" w:cs="Arial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3F9D" w14:textId="77777777" w:rsidR="00902278" w:rsidRDefault="00902278" w:rsidP="00223611">
            <w:pPr>
              <w:ind w:hanging="2"/>
              <w:rPr>
                <w:rFonts w:eastAsia="Arial" w:cs="Arial"/>
              </w:rPr>
            </w:pPr>
          </w:p>
        </w:tc>
        <w:tc>
          <w:tcPr>
            <w:tcW w:w="1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259B" w14:textId="77777777" w:rsidR="00902278" w:rsidRDefault="00902278" w:rsidP="00223611">
            <w:pPr>
              <w:ind w:hanging="2"/>
              <w:rPr>
                <w:rFonts w:eastAsia="Arial" w:cs="Arial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6E4C" w14:textId="77777777" w:rsidR="00902278" w:rsidRDefault="00902278" w:rsidP="00223611">
            <w:pPr>
              <w:ind w:hanging="2"/>
              <w:rPr>
                <w:rFonts w:eastAsia="Arial" w:cs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31BEB" w14:textId="77777777" w:rsidR="00902278" w:rsidRDefault="00902278" w:rsidP="00223611">
            <w:pPr>
              <w:ind w:hanging="2"/>
              <w:rPr>
                <w:rFonts w:eastAsia="Arial" w:cs="Arial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2FD0E" w14:textId="77777777" w:rsidR="00902278" w:rsidRDefault="00902278" w:rsidP="00223611">
            <w:pPr>
              <w:ind w:hanging="2"/>
              <w:rPr>
                <w:rFonts w:eastAsia="Arial" w:cs="Arial"/>
              </w:rPr>
            </w:pPr>
          </w:p>
        </w:tc>
      </w:tr>
    </w:tbl>
    <w:p w14:paraId="033DB52E" w14:textId="77777777" w:rsidR="00902278" w:rsidRDefault="00902278" w:rsidP="00902278">
      <w:pPr>
        <w:pStyle w:val="Title"/>
        <w:ind w:left="2" w:hanging="4"/>
      </w:pPr>
      <w:r>
        <w:br w:type="page"/>
      </w:r>
      <w:proofErr w:type="spellStart"/>
      <w:r>
        <w:lastRenderedPageBreak/>
        <w:t>AnyChange</w:t>
      </w:r>
      <w:proofErr w:type="spellEnd"/>
    </w:p>
    <w:p w14:paraId="4DA6ED46" w14:textId="06AE0861" w:rsidR="00762A27" w:rsidRPr="00902278" w:rsidRDefault="00902278" w:rsidP="00902278">
      <w:pPr>
        <w:pStyle w:val="Title"/>
        <w:ind w:left="2" w:hanging="4"/>
      </w:pPr>
      <w:r>
        <w:t>Use Cases and Use Case Model</w:t>
      </w:r>
    </w:p>
    <w:p w14:paraId="3A16B9B4" w14:textId="5D843067" w:rsidR="009F4D57" w:rsidRDefault="009F4D57" w:rsidP="009F4D57">
      <w:pPr>
        <w:pStyle w:val="Heading1"/>
        <w:rPr>
          <w:rFonts w:ascii="Arial" w:hAnsi="Arial" w:cs="Arial"/>
          <w:sz w:val="22"/>
          <w:szCs w:val="22"/>
        </w:rPr>
      </w:pPr>
      <w:r w:rsidRPr="00BD4818">
        <w:rPr>
          <w:rFonts w:ascii="Arial" w:hAnsi="Arial" w:cs="Arial"/>
          <w:sz w:val="22"/>
          <w:szCs w:val="22"/>
        </w:rPr>
        <w:t>Use Case Model</w:t>
      </w:r>
    </w:p>
    <w:p w14:paraId="3341BDFB" w14:textId="77777777" w:rsidR="00902278" w:rsidRPr="00902278" w:rsidRDefault="00902278" w:rsidP="00902278"/>
    <w:p w14:paraId="6944F945" w14:textId="65E22281" w:rsidR="009F4D57" w:rsidRDefault="009F4D57" w:rsidP="00902278">
      <w:r>
        <w:rPr>
          <w:noProof/>
          <w:lang w:val="tr-TR" w:eastAsia="tr-TR"/>
        </w:rPr>
        <w:drawing>
          <wp:inline distT="0" distB="0" distL="0" distR="0" wp14:anchorId="2F529092" wp14:editId="0D81057D">
            <wp:extent cx="5756910" cy="6146165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14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C0315" w14:textId="4CCF1365" w:rsidR="009F4D57" w:rsidRDefault="009F4D57" w:rsidP="009F4D57"/>
    <w:p w14:paraId="3F27F091" w14:textId="65E3348C" w:rsidR="009F4D57" w:rsidRDefault="009F4D57" w:rsidP="009F4D57"/>
    <w:p w14:paraId="5863C8CF" w14:textId="77777777" w:rsidR="00902278" w:rsidRDefault="00902278" w:rsidP="009F4D57"/>
    <w:p w14:paraId="08CD5F71" w14:textId="00A5AB9C" w:rsidR="009B64D9" w:rsidRPr="00BD4818" w:rsidRDefault="009B64D9" w:rsidP="009B64D9">
      <w:pPr>
        <w:pStyle w:val="Heading2"/>
        <w:rPr>
          <w:rFonts w:ascii="Arial" w:hAnsi="Arial" w:cs="Arial"/>
          <w:sz w:val="22"/>
          <w:szCs w:val="22"/>
        </w:rPr>
      </w:pPr>
      <w:r w:rsidRPr="00BD4818">
        <w:rPr>
          <w:rFonts w:ascii="Arial" w:hAnsi="Arial" w:cs="Arial"/>
          <w:sz w:val="22"/>
          <w:szCs w:val="22"/>
        </w:rPr>
        <w:lastRenderedPageBreak/>
        <w:t>Use Case UC1: Register to System</w:t>
      </w:r>
    </w:p>
    <w:p w14:paraId="1891A143" w14:textId="5B3A39A7" w:rsidR="00384CE7" w:rsidRPr="00BD4818" w:rsidRDefault="009B64D9" w:rsidP="009B64D9">
      <w:pPr>
        <w:rPr>
          <w:rFonts w:cs="Arial"/>
        </w:rPr>
      </w:pPr>
      <w:r w:rsidRPr="00BD4818">
        <w:rPr>
          <w:rFonts w:cs="Arial"/>
        </w:rPr>
        <w:t xml:space="preserve">User wants to register to system. System displays registration form. User enters </w:t>
      </w:r>
      <w:r w:rsidR="00E319B7">
        <w:rPr>
          <w:rFonts w:cs="Arial"/>
        </w:rPr>
        <w:t xml:space="preserve">user name and </w:t>
      </w:r>
      <w:r w:rsidR="00193C36">
        <w:rPr>
          <w:rFonts w:cs="Arial"/>
        </w:rPr>
        <w:t>password. User clicks on register</w:t>
      </w:r>
      <w:r w:rsidRPr="00BD4818">
        <w:rPr>
          <w:rFonts w:cs="Arial"/>
        </w:rPr>
        <w:t>. System completes registration.</w:t>
      </w:r>
    </w:p>
    <w:p w14:paraId="25E4454F" w14:textId="5EC1CA1C" w:rsidR="00384CE7" w:rsidRPr="00BD4818" w:rsidRDefault="00384CE7" w:rsidP="00384CE7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Scope: </w:t>
      </w:r>
      <w:r w:rsidR="00E319B7" w:rsidRPr="00E319B7">
        <w:rPr>
          <w:rFonts w:ascii="Arial" w:hAnsi="Arial" w:cs="Arial"/>
          <w:noProof/>
          <w:sz w:val="22"/>
          <w:szCs w:val="22"/>
        </w:rPr>
        <w:t>AnyChange Software</w:t>
      </w:r>
    </w:p>
    <w:p w14:paraId="4143A37E" w14:textId="77777777" w:rsidR="00384CE7" w:rsidRPr="00BD4818" w:rsidRDefault="00384CE7" w:rsidP="00384CE7">
      <w:pPr>
        <w:pStyle w:val="Default"/>
        <w:rPr>
          <w:rFonts w:ascii="Arial" w:hAnsi="Arial" w:cs="Arial"/>
          <w:noProof/>
          <w:sz w:val="22"/>
          <w:szCs w:val="22"/>
        </w:rPr>
      </w:pPr>
    </w:p>
    <w:p w14:paraId="38D78C27" w14:textId="77777777" w:rsidR="00384CE7" w:rsidRPr="00BD4818" w:rsidRDefault="00384CE7" w:rsidP="00384CE7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Level: </w:t>
      </w:r>
      <w:r w:rsidRPr="00BD4818">
        <w:rPr>
          <w:rFonts w:ascii="Arial" w:hAnsi="Arial" w:cs="Arial"/>
          <w:noProof/>
          <w:sz w:val="22"/>
          <w:szCs w:val="22"/>
        </w:rPr>
        <w:t>User Goal</w:t>
      </w:r>
    </w:p>
    <w:p w14:paraId="49D323F4" w14:textId="2FD27B79" w:rsidR="009B64D9" w:rsidRPr="00BD4818" w:rsidRDefault="009B64D9" w:rsidP="00384CE7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7E6EF044" w14:textId="4E8D3F0C" w:rsidR="00144E77" w:rsidRPr="00BD4818" w:rsidRDefault="00E319B7" w:rsidP="00144E77">
      <w:pPr>
        <w:jc w:val="both"/>
        <w:rPr>
          <w:rFonts w:eastAsia="Lucida Sans Unicode" w:cs="Arial"/>
        </w:rPr>
      </w:pPr>
      <w:r w:rsidRPr="00E319B7">
        <w:rPr>
          <w:rFonts w:eastAsia="Lucida Sans Unicode" w:cs="Arial"/>
          <w:b/>
        </w:rPr>
        <w:t>P</w:t>
      </w:r>
      <w:r w:rsidR="00144E77" w:rsidRPr="00E319B7">
        <w:rPr>
          <w:rFonts w:eastAsia="Lucida Sans Unicode" w:cs="Arial"/>
          <w:b/>
        </w:rPr>
        <w:t>ri</w:t>
      </w:r>
      <w:r w:rsidR="00144E77" w:rsidRPr="00BD4818">
        <w:rPr>
          <w:rFonts w:eastAsia="Lucida Sans Unicode" w:cs="Arial"/>
          <w:b/>
        </w:rPr>
        <w:t>mary Actor</w:t>
      </w:r>
      <w:r w:rsidR="00144E77" w:rsidRPr="00BD4818">
        <w:rPr>
          <w:rFonts w:eastAsia="Lucida Sans Unicode" w:cs="Arial"/>
        </w:rPr>
        <w:t xml:space="preserve">: </w:t>
      </w:r>
      <w:proofErr w:type="spellStart"/>
      <w:r w:rsidR="00223BC6">
        <w:rPr>
          <w:rFonts w:eastAsia="Lucida Sans Unicode" w:cs="Arial"/>
        </w:rPr>
        <w:t>Standart</w:t>
      </w:r>
      <w:proofErr w:type="spellEnd"/>
      <w:r w:rsidR="00223BC6">
        <w:rPr>
          <w:rFonts w:eastAsia="Lucida Sans Unicode" w:cs="Arial"/>
        </w:rPr>
        <w:t xml:space="preserve"> </w:t>
      </w:r>
      <w:r w:rsidR="00144E77" w:rsidRPr="00BD4818">
        <w:rPr>
          <w:rFonts w:eastAsia="Lucida Sans Unicode" w:cs="Arial"/>
        </w:rPr>
        <w:t>User</w:t>
      </w:r>
      <w:r w:rsidR="00F73966" w:rsidRPr="00BD4818">
        <w:rPr>
          <w:rFonts w:eastAsia="Lucida Sans Unicode" w:cs="Arial"/>
        </w:rPr>
        <w:t xml:space="preserve">, </w:t>
      </w:r>
      <w:r w:rsidR="00223BC6">
        <w:rPr>
          <w:rFonts w:eastAsia="Lucida Sans Unicode" w:cs="Arial"/>
        </w:rPr>
        <w:t xml:space="preserve">Premium User, </w:t>
      </w:r>
      <w:r w:rsidRPr="00BD4818">
        <w:rPr>
          <w:rFonts w:eastAsia="Lucida Sans Unicode" w:cs="Arial"/>
        </w:rPr>
        <w:t>Administrator</w:t>
      </w:r>
      <w:r w:rsidR="00F73966" w:rsidRPr="00BD4818">
        <w:rPr>
          <w:rFonts w:eastAsia="Lucida Sans Unicode" w:cs="Arial"/>
        </w:rPr>
        <w:t xml:space="preserve">, </w:t>
      </w:r>
      <w:r>
        <w:rPr>
          <w:rFonts w:eastAsia="Lucida Sans Unicode" w:cs="Arial"/>
        </w:rPr>
        <w:t>Seller</w:t>
      </w:r>
      <w:r w:rsidR="00F73966" w:rsidRPr="00BD4818">
        <w:rPr>
          <w:rFonts w:eastAsia="Lucida Sans Unicode" w:cs="Arial"/>
        </w:rPr>
        <w:t xml:space="preserve">, </w:t>
      </w:r>
      <w:r w:rsidR="00E63DFB">
        <w:rPr>
          <w:rFonts w:eastAsia="Lucida Sans Unicode" w:cs="Arial"/>
        </w:rPr>
        <w:t>Customer Service Staff</w:t>
      </w:r>
      <w:r w:rsidR="00A85F09">
        <w:rPr>
          <w:rFonts w:eastAsia="Lucida Sans Unicode" w:cs="Arial"/>
        </w:rPr>
        <w:t xml:space="preserve"> (CSS)</w:t>
      </w:r>
    </w:p>
    <w:p w14:paraId="4F9E13EB" w14:textId="15F3B29B" w:rsidR="00144E77" w:rsidRPr="00BD4818" w:rsidRDefault="00144E77" w:rsidP="00F73966">
      <w:pPr>
        <w:jc w:val="both"/>
        <w:rPr>
          <w:rFonts w:eastAsia="Lucida Sans Unicode" w:cs="Arial"/>
        </w:rPr>
      </w:pPr>
      <w:r w:rsidRPr="00BD4818">
        <w:rPr>
          <w:rFonts w:eastAsia="Lucida Sans Unicode" w:cs="Arial"/>
          <w:b/>
        </w:rPr>
        <w:t>Preconditions</w:t>
      </w:r>
      <w:r w:rsidRPr="00BD4818">
        <w:rPr>
          <w:rFonts w:eastAsia="Lucida Sans Unicode" w:cs="Arial"/>
        </w:rPr>
        <w:t xml:space="preserve">: </w:t>
      </w:r>
      <w:r w:rsidR="00E319B7">
        <w:rPr>
          <w:rFonts w:eastAsia="Lucida Sans Unicode" w:cs="Arial"/>
        </w:rPr>
        <w:t>Registration</w:t>
      </w:r>
      <w:r w:rsidRPr="00BD4818">
        <w:rPr>
          <w:rFonts w:eastAsia="Lucida Sans Unicode" w:cs="Arial"/>
        </w:rPr>
        <w:t xml:space="preserve"> page is loaded.</w:t>
      </w:r>
    </w:p>
    <w:p w14:paraId="3622E8AA" w14:textId="2795AD78" w:rsidR="00917C58" w:rsidRPr="00BD4818" w:rsidRDefault="00E63DFB" w:rsidP="003B78AE">
      <w:pPr>
        <w:widowControl w:val="0"/>
        <w:numPr>
          <w:ilvl w:val="0"/>
          <w:numId w:val="14"/>
        </w:numPr>
        <w:tabs>
          <w:tab w:val="left" w:pos="720"/>
        </w:tabs>
        <w:suppressAutoHyphens/>
        <w:spacing w:after="0" w:line="240" w:lineRule="auto"/>
        <w:jc w:val="both"/>
        <w:rPr>
          <w:rFonts w:eastAsia="Lucida Sans Unicode" w:cs="Arial"/>
        </w:rPr>
      </w:pPr>
      <w:r>
        <w:rPr>
          <w:rFonts w:eastAsia="Lucida Sans Unicode" w:cs="Arial"/>
        </w:rPr>
        <w:t>New user</w:t>
      </w:r>
      <w:r w:rsidR="00917C58" w:rsidRPr="00BD4818">
        <w:rPr>
          <w:rFonts w:eastAsia="Lucida Sans Unicode" w:cs="Arial"/>
        </w:rPr>
        <w:t xml:space="preserve"> click</w:t>
      </w:r>
      <w:r>
        <w:rPr>
          <w:rFonts w:eastAsia="Lucida Sans Unicode" w:cs="Arial"/>
        </w:rPr>
        <w:t>s</w:t>
      </w:r>
      <w:r w:rsidR="00917C58" w:rsidRPr="00BD4818">
        <w:rPr>
          <w:rFonts w:eastAsia="Lucida Sans Unicode" w:cs="Arial"/>
        </w:rPr>
        <w:t xml:space="preserve"> on new 'create new Account link'.</w:t>
      </w:r>
    </w:p>
    <w:p w14:paraId="74448B56" w14:textId="24A1E2CB" w:rsidR="00917C58" w:rsidRPr="00BD4818" w:rsidRDefault="00E63DFB" w:rsidP="003B78AE">
      <w:pPr>
        <w:widowControl w:val="0"/>
        <w:numPr>
          <w:ilvl w:val="0"/>
          <w:numId w:val="14"/>
        </w:numPr>
        <w:tabs>
          <w:tab w:val="left" w:pos="720"/>
        </w:tabs>
        <w:suppressAutoHyphens/>
        <w:spacing w:after="0" w:line="240" w:lineRule="auto"/>
        <w:jc w:val="both"/>
        <w:rPr>
          <w:rFonts w:eastAsia="Lucida Sans Unicode" w:cs="Arial"/>
        </w:rPr>
      </w:pPr>
      <w:r>
        <w:rPr>
          <w:rFonts w:eastAsia="Lucida Sans Unicode" w:cs="Arial"/>
        </w:rPr>
        <w:t>New</w:t>
      </w:r>
      <w:r w:rsidR="00917C58" w:rsidRPr="00BD4818">
        <w:rPr>
          <w:rFonts w:eastAsia="Lucida Sans Unicode" w:cs="Arial"/>
        </w:rPr>
        <w:t xml:space="preserve"> user is at </w:t>
      </w:r>
      <w:r>
        <w:rPr>
          <w:rFonts w:eastAsia="Lucida Sans Unicode" w:cs="Arial"/>
        </w:rPr>
        <w:t>Registration</w:t>
      </w:r>
      <w:r w:rsidR="00917C58" w:rsidRPr="00BD4818">
        <w:rPr>
          <w:rFonts w:eastAsia="Lucida Sans Unicode" w:cs="Arial"/>
        </w:rPr>
        <w:t xml:space="preserve"> screen.</w:t>
      </w:r>
    </w:p>
    <w:p w14:paraId="04A24A52" w14:textId="3B2970DE" w:rsidR="00917C58" w:rsidRPr="00BD4818" w:rsidRDefault="00E63DFB" w:rsidP="003B78AE">
      <w:pPr>
        <w:widowControl w:val="0"/>
        <w:numPr>
          <w:ilvl w:val="0"/>
          <w:numId w:val="14"/>
        </w:numPr>
        <w:tabs>
          <w:tab w:val="left" w:pos="720"/>
        </w:tabs>
        <w:suppressAutoHyphens/>
        <w:spacing w:after="0" w:line="240" w:lineRule="auto"/>
        <w:jc w:val="both"/>
        <w:rPr>
          <w:rFonts w:eastAsia="Lucida Sans Unicode" w:cs="Arial"/>
        </w:rPr>
      </w:pPr>
      <w:r>
        <w:rPr>
          <w:rFonts w:eastAsia="Lucida Sans Unicode" w:cs="Arial"/>
        </w:rPr>
        <w:t>N</w:t>
      </w:r>
      <w:r w:rsidR="00917C58" w:rsidRPr="00BD4818">
        <w:rPr>
          <w:rFonts w:eastAsia="Lucida Sans Unicode" w:cs="Arial"/>
        </w:rPr>
        <w:t>ew use</w:t>
      </w:r>
      <w:r>
        <w:rPr>
          <w:rFonts w:eastAsia="Lucida Sans Unicode" w:cs="Arial"/>
        </w:rPr>
        <w:t>r</w:t>
      </w:r>
      <w:r w:rsidR="00917C58" w:rsidRPr="00BD4818">
        <w:rPr>
          <w:rFonts w:eastAsia="Lucida Sans Unicode" w:cs="Arial"/>
        </w:rPr>
        <w:t xml:space="preserve"> enters the following details in the </w:t>
      </w:r>
      <w:r>
        <w:rPr>
          <w:rFonts w:eastAsia="Lucida Sans Unicode" w:cs="Arial"/>
        </w:rPr>
        <w:t>Registration</w:t>
      </w:r>
      <w:r w:rsidRPr="00BD4818">
        <w:rPr>
          <w:rFonts w:eastAsia="Lucida Sans Unicode" w:cs="Arial"/>
        </w:rPr>
        <w:t xml:space="preserve"> </w:t>
      </w:r>
      <w:r w:rsidR="00917C58" w:rsidRPr="00BD4818">
        <w:rPr>
          <w:rFonts w:eastAsia="Lucida Sans Unicode" w:cs="Arial"/>
        </w:rPr>
        <w:t>Screen.</w:t>
      </w:r>
    </w:p>
    <w:p w14:paraId="377E18EE" w14:textId="77777777" w:rsidR="00193C36" w:rsidRDefault="00193C36" w:rsidP="003B78AE">
      <w:pPr>
        <w:widowControl w:val="0"/>
        <w:numPr>
          <w:ilvl w:val="0"/>
          <w:numId w:val="15"/>
        </w:numPr>
        <w:tabs>
          <w:tab w:val="clear" w:pos="720"/>
          <w:tab w:val="left" w:pos="1440"/>
        </w:tabs>
        <w:suppressAutoHyphens/>
        <w:spacing w:after="0" w:line="240" w:lineRule="auto"/>
        <w:ind w:left="1440"/>
        <w:jc w:val="both"/>
        <w:rPr>
          <w:rFonts w:eastAsia="Lucida Sans Unicode" w:cs="Arial"/>
        </w:rPr>
      </w:pPr>
      <w:r>
        <w:rPr>
          <w:rFonts w:eastAsia="Lucida Sans Unicode" w:cs="Arial"/>
        </w:rPr>
        <w:t>User Name</w:t>
      </w:r>
    </w:p>
    <w:p w14:paraId="192EF895" w14:textId="77777777" w:rsidR="00193C36" w:rsidRDefault="00193C36" w:rsidP="003B78AE">
      <w:pPr>
        <w:widowControl w:val="0"/>
        <w:numPr>
          <w:ilvl w:val="0"/>
          <w:numId w:val="15"/>
        </w:numPr>
        <w:tabs>
          <w:tab w:val="clear" w:pos="720"/>
          <w:tab w:val="left" w:pos="1440"/>
        </w:tabs>
        <w:suppressAutoHyphens/>
        <w:spacing w:after="0" w:line="240" w:lineRule="auto"/>
        <w:ind w:left="1440"/>
        <w:jc w:val="both"/>
        <w:rPr>
          <w:rFonts w:eastAsia="Lucida Sans Unicode" w:cs="Arial"/>
        </w:rPr>
      </w:pPr>
      <w:r>
        <w:rPr>
          <w:rFonts w:eastAsia="Lucida Sans Unicode" w:cs="Arial"/>
        </w:rPr>
        <w:t>Password</w:t>
      </w:r>
    </w:p>
    <w:p w14:paraId="53612D2E" w14:textId="2C8F5220" w:rsidR="00E63DFB" w:rsidRPr="00E63DFB" w:rsidRDefault="00E63DFB" w:rsidP="003B78AE">
      <w:pPr>
        <w:pStyle w:val="ListParagraph"/>
        <w:numPr>
          <w:ilvl w:val="0"/>
          <w:numId w:val="14"/>
        </w:numPr>
        <w:rPr>
          <w:rFonts w:eastAsia="Lucida Sans Unicode" w:cs="Arial"/>
        </w:rPr>
      </w:pPr>
      <w:r>
        <w:rPr>
          <w:rFonts w:eastAsia="Lucida Sans Unicode" w:cs="Arial"/>
        </w:rPr>
        <w:t>U</w:t>
      </w:r>
      <w:r w:rsidR="00917C58" w:rsidRPr="00E63DFB">
        <w:rPr>
          <w:rFonts w:eastAsia="Lucida Sans Unicode" w:cs="Arial"/>
        </w:rPr>
        <w:t xml:space="preserve">ser clicks on </w:t>
      </w:r>
      <w:r w:rsidR="00193C36" w:rsidRPr="00E63DFB">
        <w:rPr>
          <w:rFonts w:eastAsia="Lucida Sans Unicode" w:cs="Arial"/>
        </w:rPr>
        <w:t xml:space="preserve">save </w:t>
      </w:r>
      <w:r w:rsidR="00917C58" w:rsidRPr="00E63DFB">
        <w:rPr>
          <w:rFonts w:eastAsia="Lucida Sans Unicode" w:cs="Arial"/>
        </w:rPr>
        <w:t>and the system validates all the user information and</w:t>
      </w:r>
      <w:r w:rsidRPr="00E63DFB">
        <w:rPr>
          <w:rFonts w:eastAsia="Lucida Sans Unicode" w:cs="Arial"/>
        </w:rPr>
        <w:t xml:space="preserve"> displays </w:t>
      </w:r>
      <w:r w:rsidR="00917C58" w:rsidRPr="00E63DFB">
        <w:rPr>
          <w:rFonts w:eastAsia="Lucida Sans Unicode" w:cs="Arial"/>
        </w:rPr>
        <w:t>the signing information page.</w:t>
      </w:r>
    </w:p>
    <w:p w14:paraId="1C990631" w14:textId="77777777" w:rsidR="00E63DFB" w:rsidRDefault="00917C58" w:rsidP="003B78AE">
      <w:pPr>
        <w:pStyle w:val="ListParagraph"/>
        <w:widowControl w:val="0"/>
        <w:numPr>
          <w:ilvl w:val="0"/>
          <w:numId w:val="16"/>
        </w:numPr>
        <w:tabs>
          <w:tab w:val="left" w:pos="720"/>
        </w:tabs>
        <w:suppressAutoHyphens/>
        <w:spacing w:after="0" w:line="240" w:lineRule="auto"/>
        <w:jc w:val="both"/>
        <w:rPr>
          <w:rFonts w:eastAsia="Lucida Sans Unicode" w:cs="Arial"/>
        </w:rPr>
      </w:pPr>
      <w:r w:rsidRPr="00E63DFB">
        <w:rPr>
          <w:rFonts w:eastAsia="Lucida Sans Unicode" w:cs="Arial"/>
        </w:rPr>
        <w:t>User enters the new Username and Password.</w:t>
      </w:r>
    </w:p>
    <w:p w14:paraId="5F527A83" w14:textId="2C24D8AC" w:rsidR="00917C58" w:rsidRPr="00E63DFB" w:rsidRDefault="00917C58" w:rsidP="003B78AE">
      <w:pPr>
        <w:pStyle w:val="ListParagraph"/>
        <w:widowControl w:val="0"/>
        <w:numPr>
          <w:ilvl w:val="0"/>
          <w:numId w:val="16"/>
        </w:numPr>
        <w:tabs>
          <w:tab w:val="left" w:pos="720"/>
        </w:tabs>
        <w:suppressAutoHyphens/>
        <w:spacing w:after="0" w:line="240" w:lineRule="auto"/>
        <w:jc w:val="both"/>
        <w:rPr>
          <w:rFonts w:eastAsia="Lucida Sans Unicode" w:cs="Arial"/>
        </w:rPr>
      </w:pPr>
      <w:r w:rsidRPr="00E63DFB">
        <w:rPr>
          <w:rFonts w:eastAsia="Lucida Sans Unicode" w:cs="Arial"/>
        </w:rPr>
        <w:t xml:space="preserve">System validates that the Username is already in use. If not, system displays the </w:t>
      </w:r>
    </w:p>
    <w:p w14:paraId="7A32DD16" w14:textId="77777777" w:rsidR="00917C58" w:rsidRPr="00BD4818" w:rsidRDefault="00917C58" w:rsidP="00917C58">
      <w:pPr>
        <w:tabs>
          <w:tab w:val="left" w:pos="1440"/>
        </w:tabs>
        <w:ind w:left="720"/>
        <w:jc w:val="both"/>
        <w:rPr>
          <w:rFonts w:eastAsia="Lucida Sans Unicode" w:cs="Arial"/>
        </w:rPr>
      </w:pPr>
      <w:r w:rsidRPr="00BD4818">
        <w:rPr>
          <w:rFonts w:eastAsia="Lucida Sans Unicode" w:cs="Arial"/>
        </w:rPr>
        <w:t>new account confirmation page.</w:t>
      </w:r>
    </w:p>
    <w:p w14:paraId="79C41091" w14:textId="77777777" w:rsidR="00144E77" w:rsidRPr="00BD4818" w:rsidRDefault="00144E77" w:rsidP="00144E77">
      <w:pPr>
        <w:jc w:val="both"/>
        <w:rPr>
          <w:rFonts w:eastAsia="Lucida Sans Unicode" w:cs="Arial"/>
        </w:rPr>
      </w:pPr>
      <w:r w:rsidRPr="00BD4818">
        <w:rPr>
          <w:rFonts w:eastAsia="Lucida Sans Unicode" w:cs="Arial"/>
          <w:b/>
        </w:rPr>
        <w:t>Success Guarantee (Post Conditions)</w:t>
      </w:r>
      <w:r w:rsidRPr="00BD4818">
        <w:rPr>
          <w:rFonts w:eastAsia="Lucida Sans Unicode" w:cs="Arial"/>
        </w:rPr>
        <w:t xml:space="preserve">: </w:t>
      </w:r>
    </w:p>
    <w:p w14:paraId="39F348A6" w14:textId="62EDD560" w:rsidR="000D2FEA" w:rsidRDefault="00E63DFB" w:rsidP="000D2FEA">
      <w:pPr>
        <w:widowControl w:val="0"/>
        <w:tabs>
          <w:tab w:val="left" w:pos="720"/>
        </w:tabs>
        <w:suppressAutoHyphens/>
        <w:spacing w:after="0" w:line="240" w:lineRule="auto"/>
        <w:jc w:val="both"/>
        <w:rPr>
          <w:rFonts w:eastAsia="Lucida Sans Unicode" w:cs="Arial"/>
        </w:rPr>
      </w:pPr>
      <w:r>
        <w:rPr>
          <w:rFonts w:eastAsia="Lucida Sans Unicode" w:cs="Arial"/>
        </w:rPr>
        <w:t>‘Account V</w:t>
      </w:r>
      <w:r w:rsidR="00144E77" w:rsidRPr="00BD4818">
        <w:rPr>
          <w:rFonts w:eastAsia="Lucida Sans Unicode" w:cs="Arial"/>
        </w:rPr>
        <w:t>erification Screen’ lets the user review his/her account details and then successfully register as a user of this site.</w:t>
      </w:r>
    </w:p>
    <w:p w14:paraId="591FA282" w14:textId="77777777" w:rsidR="000D2FEA" w:rsidRPr="000D2FEA" w:rsidRDefault="000D2FEA" w:rsidP="000D2FEA">
      <w:pPr>
        <w:widowControl w:val="0"/>
        <w:tabs>
          <w:tab w:val="left" w:pos="720"/>
        </w:tabs>
        <w:suppressAutoHyphens/>
        <w:spacing w:after="0" w:line="240" w:lineRule="auto"/>
        <w:jc w:val="both"/>
        <w:rPr>
          <w:rFonts w:eastAsia="Lucida Sans Unicode" w:cs="Arial"/>
        </w:rPr>
      </w:pPr>
    </w:p>
    <w:p w14:paraId="4417206E" w14:textId="55A51A6A" w:rsidR="009B64D9" w:rsidRPr="00BD4818" w:rsidRDefault="009B64D9" w:rsidP="009B64D9">
      <w:pPr>
        <w:pStyle w:val="Heading2"/>
        <w:rPr>
          <w:rFonts w:ascii="Arial" w:hAnsi="Arial" w:cs="Arial"/>
          <w:sz w:val="22"/>
          <w:szCs w:val="22"/>
        </w:rPr>
      </w:pPr>
      <w:r w:rsidRPr="00BD4818">
        <w:rPr>
          <w:rFonts w:ascii="Arial" w:hAnsi="Arial" w:cs="Arial"/>
          <w:sz w:val="22"/>
          <w:szCs w:val="22"/>
        </w:rPr>
        <w:t>Use Case UC2: Log in to System</w:t>
      </w:r>
    </w:p>
    <w:p w14:paraId="4643FF2A" w14:textId="60FE0B09" w:rsidR="009B64D9" w:rsidRPr="00BD4818" w:rsidRDefault="00E63DFB" w:rsidP="009B64D9">
      <w:pPr>
        <w:rPr>
          <w:rFonts w:cs="Arial"/>
        </w:rPr>
      </w:pPr>
      <w:r>
        <w:rPr>
          <w:rFonts w:cs="Arial"/>
        </w:rPr>
        <w:t>User wants to log</w:t>
      </w:r>
      <w:r w:rsidR="009B64D9" w:rsidRPr="00BD4818">
        <w:rPr>
          <w:rFonts w:cs="Arial"/>
        </w:rPr>
        <w:t xml:space="preserve">in to </w:t>
      </w:r>
      <w:r>
        <w:rPr>
          <w:rFonts w:cs="Arial"/>
        </w:rPr>
        <w:t>the system. System displays log</w:t>
      </w:r>
      <w:r w:rsidR="009B64D9" w:rsidRPr="00BD4818">
        <w:rPr>
          <w:rFonts w:cs="Arial"/>
        </w:rPr>
        <w:t>in page. User enters e-mail and clicks on log in. System allows user to login.</w:t>
      </w:r>
    </w:p>
    <w:p w14:paraId="010ACEA8" w14:textId="5E033927" w:rsidR="00384CE7" w:rsidRPr="00BD4818" w:rsidRDefault="00384CE7" w:rsidP="00384CE7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Scope: </w:t>
      </w:r>
      <w:r w:rsidR="00845955" w:rsidRPr="00E319B7">
        <w:rPr>
          <w:rFonts w:ascii="Arial" w:hAnsi="Arial" w:cs="Arial"/>
          <w:noProof/>
          <w:sz w:val="22"/>
          <w:szCs w:val="22"/>
        </w:rPr>
        <w:t>AnyChange Software</w:t>
      </w:r>
    </w:p>
    <w:p w14:paraId="16A6BD67" w14:textId="77777777" w:rsidR="00384CE7" w:rsidRPr="00BD4818" w:rsidRDefault="00384CE7" w:rsidP="00384CE7">
      <w:pPr>
        <w:pStyle w:val="Default"/>
        <w:rPr>
          <w:rFonts w:ascii="Arial" w:hAnsi="Arial" w:cs="Arial"/>
          <w:noProof/>
          <w:sz w:val="22"/>
          <w:szCs w:val="22"/>
        </w:rPr>
      </w:pPr>
    </w:p>
    <w:p w14:paraId="15BCDF01" w14:textId="4EA71BC0" w:rsidR="00384CE7" w:rsidRDefault="00384CE7" w:rsidP="00384CE7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Level: </w:t>
      </w:r>
      <w:r w:rsidRPr="00BD4818">
        <w:rPr>
          <w:rFonts w:ascii="Arial" w:hAnsi="Arial" w:cs="Arial"/>
          <w:noProof/>
          <w:sz w:val="22"/>
          <w:szCs w:val="22"/>
        </w:rPr>
        <w:t>User Goal</w:t>
      </w:r>
    </w:p>
    <w:p w14:paraId="7BE06E49" w14:textId="6BF3E90B" w:rsidR="00845955" w:rsidRDefault="00845955" w:rsidP="00384CE7">
      <w:pPr>
        <w:pStyle w:val="Default"/>
        <w:rPr>
          <w:rFonts w:ascii="Arial" w:hAnsi="Arial" w:cs="Arial"/>
          <w:noProof/>
          <w:sz w:val="22"/>
          <w:szCs w:val="22"/>
        </w:rPr>
      </w:pPr>
    </w:p>
    <w:p w14:paraId="453EDB8E" w14:textId="7351EDC1" w:rsidR="00845955" w:rsidRPr="00BD4818" w:rsidRDefault="00845955" w:rsidP="00845955">
      <w:pPr>
        <w:jc w:val="both"/>
        <w:rPr>
          <w:rFonts w:eastAsia="Lucida Sans Unicode" w:cs="Arial"/>
        </w:rPr>
      </w:pPr>
      <w:r w:rsidRPr="00E319B7">
        <w:rPr>
          <w:rFonts w:eastAsia="Lucida Sans Unicode" w:cs="Arial"/>
          <w:b/>
        </w:rPr>
        <w:t>Pri</w:t>
      </w:r>
      <w:r w:rsidRPr="00BD4818">
        <w:rPr>
          <w:rFonts w:eastAsia="Lucida Sans Unicode" w:cs="Arial"/>
          <w:b/>
        </w:rPr>
        <w:t>mary Actor</w:t>
      </w:r>
      <w:r w:rsidRPr="00BD4818">
        <w:rPr>
          <w:rFonts w:eastAsia="Lucida Sans Unicode" w:cs="Arial"/>
        </w:rPr>
        <w:t xml:space="preserve">: </w:t>
      </w:r>
      <w:proofErr w:type="spellStart"/>
      <w:r w:rsidR="00223BC6">
        <w:rPr>
          <w:rFonts w:eastAsia="Lucida Sans Unicode" w:cs="Arial"/>
        </w:rPr>
        <w:t>Standart</w:t>
      </w:r>
      <w:proofErr w:type="spellEnd"/>
      <w:r w:rsidR="00223BC6">
        <w:rPr>
          <w:rFonts w:eastAsia="Lucida Sans Unicode" w:cs="Arial"/>
        </w:rPr>
        <w:t xml:space="preserve"> </w:t>
      </w:r>
      <w:r w:rsidR="00223BC6" w:rsidRPr="00BD4818">
        <w:rPr>
          <w:rFonts w:eastAsia="Lucida Sans Unicode" w:cs="Arial"/>
        </w:rPr>
        <w:t xml:space="preserve">User, </w:t>
      </w:r>
      <w:r w:rsidR="00223BC6">
        <w:rPr>
          <w:rFonts w:eastAsia="Lucida Sans Unicode" w:cs="Arial"/>
        </w:rPr>
        <w:t xml:space="preserve">Premium User, </w:t>
      </w:r>
      <w:r w:rsidR="00223BC6" w:rsidRPr="00BD4818">
        <w:rPr>
          <w:rFonts w:eastAsia="Lucida Sans Unicode" w:cs="Arial"/>
        </w:rPr>
        <w:t xml:space="preserve">Administrator, </w:t>
      </w:r>
      <w:r w:rsidR="00223BC6">
        <w:rPr>
          <w:rFonts w:eastAsia="Lucida Sans Unicode" w:cs="Arial"/>
        </w:rPr>
        <w:t>Seller</w:t>
      </w:r>
      <w:r w:rsidR="00223BC6" w:rsidRPr="00BD4818">
        <w:rPr>
          <w:rFonts w:eastAsia="Lucida Sans Unicode" w:cs="Arial"/>
        </w:rPr>
        <w:t xml:space="preserve">, </w:t>
      </w:r>
      <w:r w:rsidR="00223BC6">
        <w:rPr>
          <w:rFonts w:eastAsia="Lucida Sans Unicode" w:cs="Arial"/>
        </w:rPr>
        <w:t>Customer Service Staff</w:t>
      </w:r>
    </w:p>
    <w:p w14:paraId="6E349B83" w14:textId="0C1DC327" w:rsidR="006B162B" w:rsidRPr="00BD4818" w:rsidRDefault="006B162B" w:rsidP="006B162B">
      <w:pPr>
        <w:jc w:val="both"/>
        <w:rPr>
          <w:rFonts w:eastAsia="Lucida Sans Unicode" w:cs="Arial"/>
        </w:rPr>
      </w:pPr>
      <w:r w:rsidRPr="00BD4818">
        <w:rPr>
          <w:rFonts w:eastAsia="Lucida Sans Unicode" w:cs="Arial"/>
          <w:b/>
        </w:rPr>
        <w:t>Preconditions</w:t>
      </w:r>
      <w:r w:rsidRPr="00BD4818">
        <w:rPr>
          <w:rFonts w:eastAsia="Lucida Sans Unicode" w:cs="Arial"/>
        </w:rPr>
        <w:t>: The user must be registered in the system.</w:t>
      </w:r>
    </w:p>
    <w:p w14:paraId="24BC6DB0" w14:textId="77777777" w:rsidR="006B162B" w:rsidRPr="00BD4818" w:rsidRDefault="006B162B" w:rsidP="003B78AE">
      <w:pPr>
        <w:numPr>
          <w:ilvl w:val="0"/>
          <w:numId w:val="19"/>
        </w:numPr>
        <w:tabs>
          <w:tab w:val="clear" w:pos="1267"/>
          <w:tab w:val="left" w:pos="540"/>
        </w:tabs>
        <w:suppressAutoHyphens/>
        <w:spacing w:after="0" w:line="240" w:lineRule="auto"/>
        <w:ind w:left="540"/>
        <w:rPr>
          <w:rFonts w:cs="Arial"/>
        </w:rPr>
      </w:pPr>
      <w:r w:rsidRPr="00BD4818">
        <w:rPr>
          <w:rFonts w:cs="Arial"/>
        </w:rPr>
        <w:t>The user browses to the "Sign In" page.</w:t>
      </w:r>
    </w:p>
    <w:p w14:paraId="6BC8B5ED" w14:textId="77777777" w:rsidR="006B162B" w:rsidRPr="00BD4818" w:rsidRDefault="006B162B" w:rsidP="003B78AE">
      <w:pPr>
        <w:numPr>
          <w:ilvl w:val="0"/>
          <w:numId w:val="19"/>
        </w:numPr>
        <w:tabs>
          <w:tab w:val="clear" w:pos="1267"/>
          <w:tab w:val="left" w:pos="540"/>
        </w:tabs>
        <w:suppressAutoHyphens/>
        <w:spacing w:after="0" w:line="240" w:lineRule="auto"/>
        <w:ind w:left="540"/>
        <w:rPr>
          <w:rFonts w:cs="Arial"/>
        </w:rPr>
      </w:pPr>
      <w:r w:rsidRPr="00BD4818">
        <w:rPr>
          <w:rFonts w:cs="Arial"/>
        </w:rPr>
        <w:t>The user enters his/her username and password in the returning user section of the "Sign In" screen.</w:t>
      </w:r>
    </w:p>
    <w:p w14:paraId="0DF83FC2" w14:textId="4E1DE53C" w:rsidR="006B162B" w:rsidRPr="00BD4818" w:rsidRDefault="006B162B" w:rsidP="003B78AE">
      <w:pPr>
        <w:numPr>
          <w:ilvl w:val="0"/>
          <w:numId w:val="19"/>
        </w:numPr>
        <w:tabs>
          <w:tab w:val="clear" w:pos="1267"/>
          <w:tab w:val="left" w:pos="540"/>
        </w:tabs>
        <w:suppressAutoHyphens/>
        <w:spacing w:after="0" w:line="240" w:lineRule="auto"/>
        <w:ind w:left="540"/>
        <w:rPr>
          <w:rFonts w:cs="Arial"/>
        </w:rPr>
      </w:pPr>
      <w:r w:rsidRPr="00BD4818">
        <w:rPr>
          <w:rFonts w:cs="Arial"/>
        </w:rPr>
        <w:t>The system validates the username and password (successfully) and displays the user's account information page.</w:t>
      </w:r>
    </w:p>
    <w:p w14:paraId="6BF019F1" w14:textId="77777777" w:rsidR="00384CE7" w:rsidRPr="00BD4818" w:rsidRDefault="00384CE7" w:rsidP="00384CE7">
      <w:pPr>
        <w:tabs>
          <w:tab w:val="left" w:pos="540"/>
        </w:tabs>
        <w:suppressAutoHyphens/>
        <w:spacing w:after="0" w:line="240" w:lineRule="auto"/>
        <w:ind w:left="540"/>
        <w:rPr>
          <w:rFonts w:cs="Arial"/>
        </w:rPr>
      </w:pPr>
    </w:p>
    <w:p w14:paraId="2B27604D" w14:textId="77777777" w:rsidR="006B162B" w:rsidRPr="00BD4818" w:rsidRDefault="006B162B" w:rsidP="006B162B">
      <w:pPr>
        <w:tabs>
          <w:tab w:val="left" w:pos="540"/>
        </w:tabs>
        <w:suppressAutoHyphens/>
        <w:spacing w:after="0" w:line="240" w:lineRule="auto"/>
        <w:ind w:left="540"/>
        <w:rPr>
          <w:rFonts w:cs="Arial"/>
        </w:rPr>
      </w:pPr>
      <w:r w:rsidRPr="00845955">
        <w:rPr>
          <w:rFonts w:cs="Arial"/>
          <w:b/>
        </w:rPr>
        <w:t>2a.</w:t>
      </w:r>
      <w:r w:rsidRPr="00BD4818">
        <w:rPr>
          <w:rFonts w:cs="Arial"/>
        </w:rPr>
        <w:t xml:space="preserve"> User forgot his/her username or password or both.</w:t>
      </w:r>
    </w:p>
    <w:p w14:paraId="66B0716E" w14:textId="32413978" w:rsidR="006B162B" w:rsidRPr="00BD4818" w:rsidRDefault="00845955" w:rsidP="003B78AE">
      <w:pPr>
        <w:pStyle w:val="ListParagraph"/>
        <w:numPr>
          <w:ilvl w:val="1"/>
          <w:numId w:val="16"/>
        </w:numPr>
        <w:tabs>
          <w:tab w:val="left" w:pos="540"/>
        </w:tabs>
        <w:suppressAutoHyphens/>
        <w:spacing w:after="0" w:line="240" w:lineRule="auto"/>
        <w:rPr>
          <w:rFonts w:cs="Arial"/>
        </w:rPr>
      </w:pPr>
      <w:r>
        <w:rPr>
          <w:rFonts w:cs="Arial"/>
        </w:rPr>
        <w:t xml:space="preserve">User </w:t>
      </w:r>
      <w:r w:rsidR="006B162B" w:rsidRPr="00BD4818">
        <w:rPr>
          <w:rFonts w:cs="Arial"/>
        </w:rPr>
        <w:t>clicks the "Forgot Username/Password?" button.</w:t>
      </w:r>
    </w:p>
    <w:p w14:paraId="09B4B4B1" w14:textId="3EE1AB75" w:rsidR="006B162B" w:rsidRPr="00BD4818" w:rsidRDefault="006B162B" w:rsidP="003B78AE">
      <w:pPr>
        <w:pStyle w:val="ListParagraph"/>
        <w:numPr>
          <w:ilvl w:val="1"/>
          <w:numId w:val="16"/>
        </w:numPr>
        <w:tabs>
          <w:tab w:val="left" w:pos="540"/>
        </w:tabs>
        <w:suppressAutoHyphens/>
        <w:spacing w:after="0" w:line="240" w:lineRule="auto"/>
        <w:rPr>
          <w:rFonts w:cs="Arial"/>
        </w:rPr>
      </w:pPr>
      <w:r w:rsidRPr="00BD4818">
        <w:rPr>
          <w:rFonts w:cs="Arial"/>
        </w:rPr>
        <w:t>System display e mail verification page.</w:t>
      </w:r>
    </w:p>
    <w:p w14:paraId="727B8563" w14:textId="2241FCFC" w:rsidR="006B162B" w:rsidRPr="00BD4818" w:rsidRDefault="006B162B" w:rsidP="003B78AE">
      <w:pPr>
        <w:pStyle w:val="ListParagraph"/>
        <w:numPr>
          <w:ilvl w:val="1"/>
          <w:numId w:val="16"/>
        </w:numPr>
        <w:tabs>
          <w:tab w:val="left" w:pos="540"/>
        </w:tabs>
        <w:suppressAutoHyphens/>
        <w:spacing w:after="0" w:line="240" w:lineRule="auto"/>
        <w:rPr>
          <w:rFonts w:cs="Arial"/>
        </w:rPr>
      </w:pPr>
      <w:r w:rsidRPr="00BD4818">
        <w:rPr>
          <w:rFonts w:cs="Arial"/>
        </w:rPr>
        <w:t xml:space="preserve">User enter registered email </w:t>
      </w:r>
      <w:proofErr w:type="spellStart"/>
      <w:r w:rsidRPr="00BD4818">
        <w:rPr>
          <w:rFonts w:cs="Arial"/>
        </w:rPr>
        <w:t>adress</w:t>
      </w:r>
      <w:proofErr w:type="spellEnd"/>
      <w:r w:rsidRPr="00BD4818">
        <w:rPr>
          <w:rFonts w:cs="Arial"/>
        </w:rPr>
        <w:t>.</w:t>
      </w:r>
    </w:p>
    <w:p w14:paraId="589326C3" w14:textId="47533350" w:rsidR="006B162B" w:rsidRPr="00BD4818" w:rsidRDefault="006B162B" w:rsidP="003B78AE">
      <w:pPr>
        <w:pStyle w:val="ListParagraph"/>
        <w:numPr>
          <w:ilvl w:val="1"/>
          <w:numId w:val="16"/>
        </w:numPr>
        <w:tabs>
          <w:tab w:val="left" w:pos="540"/>
        </w:tabs>
        <w:suppressAutoHyphens/>
        <w:spacing w:after="0" w:line="240" w:lineRule="auto"/>
        <w:rPr>
          <w:rFonts w:cs="Arial"/>
        </w:rPr>
      </w:pPr>
      <w:r w:rsidRPr="00BD4818">
        <w:rPr>
          <w:rFonts w:cs="Arial"/>
        </w:rPr>
        <w:t xml:space="preserve">System sends e-mail to user’s mail </w:t>
      </w:r>
      <w:r w:rsidR="00384CE7" w:rsidRPr="00BD4818">
        <w:rPr>
          <w:rFonts w:cs="Arial"/>
        </w:rPr>
        <w:t xml:space="preserve">which includes </w:t>
      </w:r>
      <w:r w:rsidRPr="00BD4818">
        <w:rPr>
          <w:rFonts w:cs="Arial"/>
        </w:rPr>
        <w:t>password reset link</w:t>
      </w:r>
      <w:r w:rsidR="00384CE7" w:rsidRPr="00BD4818">
        <w:rPr>
          <w:rFonts w:cs="Arial"/>
        </w:rPr>
        <w:t>.</w:t>
      </w:r>
    </w:p>
    <w:p w14:paraId="5DE45C07" w14:textId="3772AF58" w:rsidR="00384CE7" w:rsidRPr="00BD4818" w:rsidRDefault="00384CE7" w:rsidP="003B78AE">
      <w:pPr>
        <w:pStyle w:val="ListParagraph"/>
        <w:numPr>
          <w:ilvl w:val="1"/>
          <w:numId w:val="16"/>
        </w:numPr>
        <w:tabs>
          <w:tab w:val="left" w:pos="540"/>
        </w:tabs>
        <w:suppressAutoHyphens/>
        <w:spacing w:after="0" w:line="240" w:lineRule="auto"/>
        <w:rPr>
          <w:rFonts w:cs="Arial"/>
        </w:rPr>
      </w:pPr>
      <w:r w:rsidRPr="00BD4818">
        <w:rPr>
          <w:rFonts w:cs="Arial"/>
        </w:rPr>
        <w:t>User click this link.</w:t>
      </w:r>
    </w:p>
    <w:p w14:paraId="72032B50" w14:textId="4C1AE56A" w:rsidR="00384CE7" w:rsidRPr="00BD4818" w:rsidRDefault="00845955" w:rsidP="003B78AE">
      <w:pPr>
        <w:pStyle w:val="ListParagraph"/>
        <w:numPr>
          <w:ilvl w:val="1"/>
          <w:numId w:val="16"/>
        </w:numPr>
        <w:tabs>
          <w:tab w:val="left" w:pos="540"/>
        </w:tabs>
        <w:suppressAutoHyphens/>
        <w:spacing w:after="0" w:line="240" w:lineRule="auto"/>
        <w:rPr>
          <w:rFonts w:cs="Arial"/>
        </w:rPr>
      </w:pPr>
      <w:r>
        <w:rPr>
          <w:rFonts w:cs="Arial"/>
        </w:rPr>
        <w:t>S</w:t>
      </w:r>
      <w:r w:rsidR="00384CE7" w:rsidRPr="00BD4818">
        <w:rPr>
          <w:rFonts w:cs="Arial"/>
        </w:rPr>
        <w:t>ystem resets the users account.</w:t>
      </w:r>
    </w:p>
    <w:p w14:paraId="2AD63F04" w14:textId="4C79973E" w:rsidR="00384CE7" w:rsidRPr="00BD4818" w:rsidRDefault="00384CE7" w:rsidP="003B78AE">
      <w:pPr>
        <w:pStyle w:val="ListParagraph"/>
        <w:numPr>
          <w:ilvl w:val="1"/>
          <w:numId w:val="16"/>
        </w:numPr>
        <w:tabs>
          <w:tab w:val="left" w:pos="540"/>
        </w:tabs>
        <w:suppressAutoHyphens/>
        <w:spacing w:after="0" w:line="240" w:lineRule="auto"/>
        <w:rPr>
          <w:rFonts w:cs="Arial"/>
        </w:rPr>
      </w:pPr>
      <w:r w:rsidRPr="00BD4818">
        <w:rPr>
          <w:rFonts w:cs="Arial"/>
        </w:rPr>
        <w:lastRenderedPageBreak/>
        <w:t>The user utilizes the new username/password information to log in following the basic flow.</w:t>
      </w:r>
    </w:p>
    <w:p w14:paraId="39A0DAFB" w14:textId="40389CD0" w:rsidR="009B64D9" w:rsidRPr="00BD4818" w:rsidRDefault="006B162B" w:rsidP="006B162B">
      <w:pPr>
        <w:ind w:left="540"/>
        <w:rPr>
          <w:rFonts w:cs="Arial"/>
        </w:rPr>
      </w:pPr>
      <w:r w:rsidRPr="00BD4818">
        <w:rPr>
          <w:rFonts w:cs="Arial"/>
          <w:b/>
        </w:rPr>
        <w:t>3a.</w:t>
      </w:r>
      <w:r w:rsidRPr="00BD4818">
        <w:rPr>
          <w:rFonts w:cs="Arial"/>
        </w:rPr>
        <w:t xml:space="preserve"> System determines that the username or password is invalid.</w:t>
      </w:r>
    </w:p>
    <w:p w14:paraId="576BEC48" w14:textId="3EDFE481" w:rsidR="006B162B" w:rsidRPr="00BD4818" w:rsidRDefault="00384CE7" w:rsidP="00384CE7">
      <w:pPr>
        <w:tabs>
          <w:tab w:val="left" w:pos="540"/>
        </w:tabs>
        <w:suppressAutoHyphens/>
        <w:spacing w:after="0" w:line="240" w:lineRule="auto"/>
        <w:rPr>
          <w:rFonts w:cs="Arial"/>
        </w:rPr>
      </w:pPr>
      <w:r w:rsidRPr="00BD4818">
        <w:rPr>
          <w:rFonts w:cs="Arial"/>
        </w:rPr>
        <w:tab/>
        <w:t xml:space="preserve">   </w:t>
      </w:r>
      <w:r w:rsidRPr="00845955">
        <w:rPr>
          <w:rFonts w:cs="Arial"/>
          <w:b/>
        </w:rPr>
        <w:t>1.</w:t>
      </w:r>
      <w:r w:rsidR="00845955">
        <w:rPr>
          <w:rFonts w:cs="Arial"/>
        </w:rPr>
        <w:t xml:space="preserve"> </w:t>
      </w:r>
      <w:r w:rsidR="006B162B" w:rsidRPr="00BD4818">
        <w:rPr>
          <w:rFonts w:cs="Arial"/>
        </w:rPr>
        <w:t>System informs the user to try again and shows error messages.</w:t>
      </w:r>
    </w:p>
    <w:p w14:paraId="3D24A8CE" w14:textId="11533571" w:rsidR="006B162B" w:rsidRPr="00BD4818" w:rsidRDefault="00384CE7" w:rsidP="00384CE7">
      <w:pPr>
        <w:tabs>
          <w:tab w:val="left" w:pos="540"/>
        </w:tabs>
        <w:suppressAutoHyphens/>
        <w:spacing w:after="0" w:line="240" w:lineRule="auto"/>
        <w:rPr>
          <w:rFonts w:cs="Arial"/>
        </w:rPr>
      </w:pPr>
      <w:r w:rsidRPr="00BD4818">
        <w:rPr>
          <w:rFonts w:cs="Arial"/>
        </w:rPr>
        <w:tab/>
        <w:t xml:space="preserve">   </w:t>
      </w:r>
      <w:r w:rsidRPr="00845955">
        <w:rPr>
          <w:rFonts w:cs="Arial"/>
          <w:b/>
        </w:rPr>
        <w:t>2.</w:t>
      </w:r>
      <w:r w:rsidR="00845955">
        <w:rPr>
          <w:rFonts w:cs="Arial"/>
        </w:rPr>
        <w:t xml:space="preserve"> </w:t>
      </w:r>
      <w:r w:rsidR="006B162B" w:rsidRPr="00BD4818">
        <w:rPr>
          <w:rFonts w:cs="Arial"/>
        </w:rPr>
        <w:t>User enters his/her correct username and password.</w:t>
      </w:r>
    </w:p>
    <w:p w14:paraId="0A665022" w14:textId="2DAA3EE0" w:rsidR="006B162B" w:rsidRDefault="006B162B" w:rsidP="00845955">
      <w:pPr>
        <w:tabs>
          <w:tab w:val="left" w:pos="540"/>
        </w:tabs>
        <w:suppressAutoHyphens/>
        <w:spacing w:after="0" w:line="240" w:lineRule="auto"/>
        <w:ind w:left="993" w:hanging="285"/>
        <w:rPr>
          <w:rFonts w:cs="Arial"/>
        </w:rPr>
      </w:pPr>
      <w:r w:rsidRPr="00BD4818">
        <w:rPr>
          <w:rFonts w:cs="Arial"/>
          <w:b/>
        </w:rPr>
        <w:t>3.</w:t>
      </w:r>
      <w:r w:rsidR="00845955">
        <w:rPr>
          <w:rFonts w:cs="Arial"/>
          <w:b/>
        </w:rPr>
        <w:t xml:space="preserve"> </w:t>
      </w:r>
      <w:r w:rsidRPr="00BD4818">
        <w:rPr>
          <w:rFonts w:cs="Arial"/>
        </w:rPr>
        <w:t xml:space="preserve">The system validates the username and password </w:t>
      </w:r>
      <w:r w:rsidR="00845955">
        <w:rPr>
          <w:rFonts w:cs="Arial"/>
        </w:rPr>
        <w:t xml:space="preserve">(successfully) and displays the           </w:t>
      </w:r>
      <w:r w:rsidRPr="00BD4818">
        <w:rPr>
          <w:rFonts w:cs="Arial"/>
        </w:rPr>
        <w:t>user's</w:t>
      </w:r>
      <w:r w:rsidR="00845955">
        <w:rPr>
          <w:rFonts w:cs="Arial"/>
        </w:rPr>
        <w:t xml:space="preserve"> </w:t>
      </w:r>
      <w:r w:rsidRPr="00BD4818">
        <w:rPr>
          <w:rFonts w:cs="Arial"/>
        </w:rPr>
        <w:t>account information page.</w:t>
      </w:r>
    </w:p>
    <w:p w14:paraId="773AF58F" w14:textId="77777777" w:rsidR="000D2FEA" w:rsidRPr="00BD4818" w:rsidRDefault="000D2FEA" w:rsidP="00845955">
      <w:pPr>
        <w:tabs>
          <w:tab w:val="left" w:pos="540"/>
        </w:tabs>
        <w:suppressAutoHyphens/>
        <w:spacing w:after="0" w:line="240" w:lineRule="auto"/>
        <w:ind w:left="993" w:hanging="285"/>
        <w:rPr>
          <w:rFonts w:cs="Arial"/>
        </w:rPr>
      </w:pPr>
    </w:p>
    <w:p w14:paraId="4163E462" w14:textId="1BE4A06B" w:rsidR="001035B7" w:rsidRPr="00BD4818" w:rsidRDefault="001035B7" w:rsidP="001035B7">
      <w:pPr>
        <w:pStyle w:val="Heading2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noProof/>
          <w:sz w:val="22"/>
          <w:szCs w:val="22"/>
        </w:rPr>
        <w:t>Use Case UC</w:t>
      </w:r>
      <w:r w:rsidR="00223BC6">
        <w:rPr>
          <w:rFonts w:ascii="Arial" w:hAnsi="Arial" w:cs="Arial"/>
          <w:noProof/>
          <w:sz w:val="22"/>
          <w:szCs w:val="22"/>
        </w:rPr>
        <w:t>3</w:t>
      </w:r>
      <w:r w:rsidRPr="00BD4818">
        <w:rPr>
          <w:rFonts w:ascii="Arial" w:hAnsi="Arial" w:cs="Arial"/>
          <w:noProof/>
          <w:sz w:val="22"/>
          <w:szCs w:val="22"/>
        </w:rPr>
        <w:t>: Manage Personal Information</w:t>
      </w:r>
    </w:p>
    <w:p w14:paraId="303D4949" w14:textId="77777777" w:rsidR="001035B7" w:rsidRPr="00BD4818" w:rsidRDefault="001035B7" w:rsidP="001035B7">
      <w:pPr>
        <w:pStyle w:val="Default"/>
        <w:rPr>
          <w:rFonts w:ascii="Arial" w:hAnsi="Arial" w:cs="Arial"/>
          <w:noProof/>
          <w:sz w:val="22"/>
          <w:szCs w:val="22"/>
        </w:rPr>
      </w:pPr>
    </w:p>
    <w:p w14:paraId="3A314C83" w14:textId="0E8E82FC" w:rsidR="001035B7" w:rsidRPr="00BD4818" w:rsidRDefault="001035B7" w:rsidP="001035B7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Scope: </w:t>
      </w:r>
      <w:r w:rsidRPr="00E319B7">
        <w:rPr>
          <w:rFonts w:ascii="Arial" w:hAnsi="Arial" w:cs="Arial"/>
          <w:noProof/>
          <w:sz w:val="22"/>
          <w:szCs w:val="22"/>
        </w:rPr>
        <w:t>AnyChange Software</w:t>
      </w:r>
    </w:p>
    <w:p w14:paraId="10511303" w14:textId="77777777" w:rsidR="001035B7" w:rsidRPr="00BD4818" w:rsidRDefault="001035B7" w:rsidP="001035B7">
      <w:pPr>
        <w:pStyle w:val="Default"/>
        <w:rPr>
          <w:rFonts w:ascii="Arial" w:hAnsi="Arial" w:cs="Arial"/>
          <w:noProof/>
          <w:sz w:val="22"/>
          <w:szCs w:val="22"/>
        </w:rPr>
      </w:pPr>
    </w:p>
    <w:p w14:paraId="11531044" w14:textId="77777777" w:rsidR="001035B7" w:rsidRPr="00BD4818" w:rsidRDefault="001035B7" w:rsidP="001035B7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Level: </w:t>
      </w:r>
      <w:r w:rsidRPr="00BD4818">
        <w:rPr>
          <w:rFonts w:ascii="Arial" w:hAnsi="Arial" w:cs="Arial"/>
          <w:noProof/>
          <w:sz w:val="22"/>
          <w:szCs w:val="22"/>
        </w:rPr>
        <w:t>User Goal</w:t>
      </w:r>
    </w:p>
    <w:p w14:paraId="3AA3C0B1" w14:textId="77777777" w:rsidR="001035B7" w:rsidRPr="00BD4818" w:rsidRDefault="001035B7" w:rsidP="001035B7">
      <w:pPr>
        <w:pStyle w:val="Default"/>
        <w:rPr>
          <w:rFonts w:ascii="Arial" w:hAnsi="Arial" w:cs="Arial"/>
          <w:b/>
          <w:bCs/>
          <w:noProof/>
          <w:sz w:val="22"/>
          <w:szCs w:val="22"/>
        </w:rPr>
      </w:pPr>
    </w:p>
    <w:p w14:paraId="372424C9" w14:textId="2D1C8C79" w:rsidR="001035B7" w:rsidRPr="00BD4818" w:rsidRDefault="001035B7" w:rsidP="001035B7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Primary Actor: </w:t>
      </w:r>
      <w:r w:rsidR="00223BC6" w:rsidRPr="00223BC6">
        <w:rPr>
          <w:rFonts w:ascii="Arial" w:hAnsi="Arial" w:cs="Arial"/>
          <w:noProof/>
          <w:sz w:val="22"/>
          <w:szCs w:val="22"/>
        </w:rPr>
        <w:t>Standart User, Premium User</w:t>
      </w:r>
    </w:p>
    <w:p w14:paraId="00A40EBC" w14:textId="77777777" w:rsidR="001035B7" w:rsidRPr="00BD4818" w:rsidRDefault="001035B7" w:rsidP="001035B7">
      <w:pPr>
        <w:pStyle w:val="Default"/>
        <w:rPr>
          <w:rFonts w:ascii="Arial" w:hAnsi="Arial" w:cs="Arial"/>
          <w:noProof/>
          <w:sz w:val="22"/>
          <w:szCs w:val="22"/>
        </w:rPr>
      </w:pPr>
    </w:p>
    <w:p w14:paraId="30D6025D" w14:textId="77777777" w:rsidR="001035B7" w:rsidRPr="00BD4818" w:rsidRDefault="001035B7" w:rsidP="001035B7">
      <w:pPr>
        <w:pStyle w:val="Default"/>
        <w:rPr>
          <w:rFonts w:ascii="Arial" w:hAnsi="Arial" w:cs="Arial"/>
          <w:b/>
          <w:noProof/>
          <w:sz w:val="22"/>
          <w:szCs w:val="22"/>
        </w:rPr>
      </w:pPr>
      <w:r w:rsidRPr="00BD4818">
        <w:rPr>
          <w:rFonts w:ascii="Arial" w:hAnsi="Arial" w:cs="Arial"/>
          <w:b/>
          <w:noProof/>
          <w:sz w:val="22"/>
          <w:szCs w:val="22"/>
        </w:rPr>
        <w:t xml:space="preserve">Preconditions: </w:t>
      </w:r>
      <w:r w:rsidRPr="00BD4818">
        <w:rPr>
          <w:rFonts w:ascii="Arial" w:hAnsi="Arial" w:cs="Arial"/>
          <w:noProof/>
          <w:sz w:val="22"/>
          <w:szCs w:val="22"/>
        </w:rPr>
        <w:t>User successfully logged in to the system.</w:t>
      </w:r>
    </w:p>
    <w:p w14:paraId="1D2568E1" w14:textId="77777777" w:rsidR="001035B7" w:rsidRPr="00BD4818" w:rsidRDefault="001035B7" w:rsidP="001035B7">
      <w:pPr>
        <w:pStyle w:val="Default"/>
        <w:rPr>
          <w:rFonts w:ascii="Arial" w:hAnsi="Arial" w:cs="Arial"/>
          <w:noProof/>
          <w:sz w:val="22"/>
          <w:szCs w:val="22"/>
        </w:rPr>
      </w:pPr>
    </w:p>
    <w:p w14:paraId="3F353C78" w14:textId="77777777" w:rsidR="001035B7" w:rsidRPr="00BD4818" w:rsidRDefault="001035B7" w:rsidP="001035B7">
      <w:pPr>
        <w:pStyle w:val="Default"/>
        <w:rPr>
          <w:rFonts w:ascii="Arial" w:hAnsi="Arial" w:cs="Arial"/>
          <w:b/>
          <w:noProof/>
          <w:sz w:val="22"/>
          <w:szCs w:val="22"/>
        </w:rPr>
      </w:pPr>
      <w:r w:rsidRPr="00BD4818">
        <w:rPr>
          <w:rFonts w:ascii="Arial" w:hAnsi="Arial" w:cs="Arial"/>
          <w:b/>
          <w:noProof/>
          <w:sz w:val="22"/>
          <w:szCs w:val="22"/>
        </w:rPr>
        <w:t>Main Success Scenario:</w:t>
      </w:r>
    </w:p>
    <w:p w14:paraId="785D96AD" w14:textId="77777777" w:rsidR="001035B7" w:rsidRPr="00BD4818" w:rsidRDefault="001035B7" w:rsidP="003B78AE">
      <w:pPr>
        <w:pStyle w:val="ListParagraph"/>
        <w:numPr>
          <w:ilvl w:val="0"/>
          <w:numId w:val="7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User wants to manage user information. </w:t>
      </w:r>
    </w:p>
    <w:p w14:paraId="396A7385" w14:textId="77777777" w:rsidR="001035B7" w:rsidRPr="00BD4818" w:rsidRDefault="001035B7" w:rsidP="003B78AE">
      <w:pPr>
        <w:pStyle w:val="ListParagraph"/>
        <w:numPr>
          <w:ilvl w:val="0"/>
          <w:numId w:val="7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System displays profile information (phone number, name, e-mail, address fields). </w:t>
      </w:r>
    </w:p>
    <w:p w14:paraId="43DE74C8" w14:textId="77777777" w:rsidR="001035B7" w:rsidRPr="00BD4818" w:rsidRDefault="001035B7" w:rsidP="003B78AE">
      <w:pPr>
        <w:pStyle w:val="ListParagraph"/>
        <w:numPr>
          <w:ilvl w:val="0"/>
          <w:numId w:val="7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User configures information and clicks on save. </w:t>
      </w:r>
    </w:p>
    <w:p w14:paraId="4832F0BA" w14:textId="77777777" w:rsidR="001035B7" w:rsidRPr="00BD4818" w:rsidRDefault="001035B7" w:rsidP="003B78AE">
      <w:pPr>
        <w:pStyle w:val="ListParagraph"/>
        <w:numPr>
          <w:ilvl w:val="0"/>
          <w:numId w:val="7"/>
        </w:numPr>
        <w:spacing w:line="256" w:lineRule="auto"/>
        <w:rPr>
          <w:rFonts w:cs="Arial"/>
        </w:rPr>
      </w:pPr>
      <w:r w:rsidRPr="00BD4818">
        <w:rPr>
          <w:rFonts w:cs="Arial"/>
        </w:rPr>
        <w:t>System saves the updates.</w:t>
      </w:r>
    </w:p>
    <w:p w14:paraId="6549E1C4" w14:textId="77777777" w:rsidR="001035B7" w:rsidRPr="00BD4818" w:rsidRDefault="001035B7" w:rsidP="001035B7">
      <w:pPr>
        <w:rPr>
          <w:rFonts w:cs="Arial"/>
          <w:b/>
        </w:rPr>
      </w:pPr>
      <w:r w:rsidRPr="00BD4818">
        <w:rPr>
          <w:rFonts w:cs="Arial"/>
          <w:b/>
        </w:rPr>
        <w:t>Extensions:</w:t>
      </w:r>
    </w:p>
    <w:p w14:paraId="5E670002" w14:textId="77777777" w:rsidR="001035B7" w:rsidRPr="00BD4818" w:rsidRDefault="001035B7" w:rsidP="001035B7">
      <w:pPr>
        <w:rPr>
          <w:rFonts w:cs="Arial"/>
          <w:b/>
        </w:rPr>
      </w:pPr>
      <w:r w:rsidRPr="00BD4818">
        <w:rPr>
          <w:rFonts w:cs="Arial"/>
          <w:b/>
        </w:rPr>
        <w:t xml:space="preserve">*a. </w:t>
      </w:r>
      <w:r w:rsidRPr="00BD4818">
        <w:rPr>
          <w:rFonts w:cs="Arial"/>
        </w:rPr>
        <w:t>At any time, system fails:</w:t>
      </w:r>
    </w:p>
    <w:p w14:paraId="30782478" w14:textId="6CA9FAD3" w:rsidR="001035B7" w:rsidRPr="00BD4818" w:rsidRDefault="001035B7" w:rsidP="003B78AE">
      <w:pPr>
        <w:pStyle w:val="ListParagraph"/>
        <w:numPr>
          <w:ilvl w:val="0"/>
          <w:numId w:val="8"/>
        </w:numPr>
        <w:spacing w:line="256" w:lineRule="auto"/>
        <w:rPr>
          <w:rFonts w:cs="Arial"/>
        </w:rPr>
      </w:pPr>
      <w:r w:rsidRPr="00BD4818">
        <w:rPr>
          <w:rFonts w:cs="Arial"/>
        </w:rPr>
        <w:t>System displays an error message</w:t>
      </w:r>
      <w:r w:rsidR="00716BF1">
        <w:rPr>
          <w:rFonts w:cs="Arial"/>
        </w:rPr>
        <w:t xml:space="preserve"> and cancels the update request</w:t>
      </w:r>
      <w:r w:rsidRPr="00BD4818">
        <w:rPr>
          <w:rFonts w:cs="Arial"/>
        </w:rPr>
        <w:t>.</w:t>
      </w:r>
    </w:p>
    <w:p w14:paraId="0C1BDDF9" w14:textId="77777777" w:rsidR="001035B7" w:rsidRPr="00BD4818" w:rsidRDefault="001035B7" w:rsidP="003B78AE">
      <w:pPr>
        <w:pStyle w:val="ListParagraph"/>
        <w:numPr>
          <w:ilvl w:val="0"/>
          <w:numId w:val="8"/>
        </w:numPr>
        <w:spacing w:line="256" w:lineRule="auto"/>
        <w:rPr>
          <w:rFonts w:cs="Arial"/>
        </w:rPr>
      </w:pPr>
      <w:r w:rsidRPr="00BD4818">
        <w:rPr>
          <w:rFonts w:cs="Arial"/>
        </w:rPr>
        <w:t>User restarts the system.</w:t>
      </w:r>
    </w:p>
    <w:p w14:paraId="5FD17EC1" w14:textId="77777777" w:rsidR="001035B7" w:rsidRPr="00BD4818" w:rsidRDefault="001035B7" w:rsidP="001035B7">
      <w:pPr>
        <w:rPr>
          <w:rFonts w:cs="Arial"/>
        </w:rPr>
      </w:pPr>
      <w:r w:rsidRPr="00BD4818">
        <w:rPr>
          <w:rFonts w:cs="Arial"/>
          <w:b/>
        </w:rPr>
        <w:t>3a.</w:t>
      </w:r>
      <w:r w:rsidRPr="00BD4818">
        <w:rPr>
          <w:rFonts w:cs="Arial"/>
        </w:rPr>
        <w:t xml:space="preserve"> There is a mistaken field in the data entered by the user.</w:t>
      </w:r>
    </w:p>
    <w:p w14:paraId="02F893C0" w14:textId="77777777" w:rsidR="001035B7" w:rsidRPr="00BD4818" w:rsidRDefault="001035B7" w:rsidP="003B78AE">
      <w:pPr>
        <w:pStyle w:val="ListParagraph"/>
        <w:numPr>
          <w:ilvl w:val="0"/>
          <w:numId w:val="9"/>
        </w:numPr>
        <w:spacing w:line="256" w:lineRule="auto"/>
        <w:rPr>
          <w:rFonts w:cs="Arial"/>
        </w:rPr>
      </w:pPr>
      <w:r w:rsidRPr="00BD4818">
        <w:rPr>
          <w:rFonts w:cs="Arial"/>
        </w:rPr>
        <w:t>System displays an error message.</w:t>
      </w:r>
    </w:p>
    <w:p w14:paraId="1548D3DE" w14:textId="77777777" w:rsidR="001035B7" w:rsidRPr="00BD4818" w:rsidRDefault="001035B7" w:rsidP="003B78AE">
      <w:pPr>
        <w:pStyle w:val="ListParagraph"/>
        <w:numPr>
          <w:ilvl w:val="0"/>
          <w:numId w:val="9"/>
        </w:numPr>
        <w:spacing w:line="256" w:lineRule="auto"/>
        <w:rPr>
          <w:rFonts w:cs="Arial"/>
        </w:rPr>
      </w:pPr>
      <w:r w:rsidRPr="00BD4818">
        <w:rPr>
          <w:rFonts w:cs="Arial"/>
        </w:rPr>
        <w:t>User selects try again.</w:t>
      </w:r>
    </w:p>
    <w:p w14:paraId="25F49816" w14:textId="77777777" w:rsidR="001035B7" w:rsidRPr="00BD4818" w:rsidRDefault="001035B7" w:rsidP="003B78AE">
      <w:pPr>
        <w:pStyle w:val="ListParagraph"/>
        <w:numPr>
          <w:ilvl w:val="0"/>
          <w:numId w:val="9"/>
        </w:numPr>
        <w:spacing w:line="256" w:lineRule="auto"/>
        <w:rPr>
          <w:rFonts w:cs="Arial"/>
        </w:rPr>
      </w:pPr>
      <w:r w:rsidRPr="00BD4818">
        <w:rPr>
          <w:rFonts w:cs="Arial"/>
        </w:rPr>
        <w:t>Go to step 3 of the main success scenario.</w:t>
      </w:r>
    </w:p>
    <w:p w14:paraId="337B4375" w14:textId="77777777" w:rsidR="001035B7" w:rsidRPr="00BD4818" w:rsidRDefault="001035B7" w:rsidP="001035B7">
      <w:pPr>
        <w:rPr>
          <w:rFonts w:cs="Arial"/>
          <w:b/>
        </w:rPr>
      </w:pPr>
      <w:r w:rsidRPr="00BD4818">
        <w:rPr>
          <w:rFonts w:cs="Arial"/>
          <w:b/>
        </w:rPr>
        <w:t>Success Guarantees:</w:t>
      </w:r>
    </w:p>
    <w:p w14:paraId="1AD7B393" w14:textId="77777777" w:rsidR="001035B7" w:rsidRPr="00BD4818" w:rsidRDefault="001035B7" w:rsidP="001035B7">
      <w:pPr>
        <w:rPr>
          <w:rFonts w:cs="Arial"/>
        </w:rPr>
      </w:pPr>
      <w:r w:rsidRPr="00BD4818">
        <w:rPr>
          <w:rFonts w:cs="Arial"/>
        </w:rPr>
        <w:t>User’s profile information update is successfully saved by the system.</w:t>
      </w:r>
    </w:p>
    <w:p w14:paraId="2046CCFA" w14:textId="008309A6" w:rsidR="001035B7" w:rsidRPr="00BD4818" w:rsidRDefault="001035B7" w:rsidP="001035B7">
      <w:pPr>
        <w:pStyle w:val="Heading2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noProof/>
          <w:sz w:val="22"/>
          <w:szCs w:val="22"/>
        </w:rPr>
        <w:t>Use Case UC</w:t>
      </w:r>
      <w:r w:rsidR="00223BC6">
        <w:rPr>
          <w:rFonts w:ascii="Arial" w:hAnsi="Arial" w:cs="Arial"/>
          <w:noProof/>
          <w:sz w:val="22"/>
          <w:szCs w:val="22"/>
        </w:rPr>
        <w:t>4</w:t>
      </w:r>
      <w:r w:rsidRPr="00BD4818">
        <w:rPr>
          <w:rFonts w:ascii="Arial" w:hAnsi="Arial" w:cs="Arial"/>
          <w:noProof/>
          <w:sz w:val="22"/>
          <w:szCs w:val="22"/>
        </w:rPr>
        <w:t>: Manage Payment Information</w:t>
      </w:r>
    </w:p>
    <w:p w14:paraId="573253EF" w14:textId="77777777" w:rsidR="001035B7" w:rsidRPr="00BD4818" w:rsidRDefault="001035B7" w:rsidP="001035B7">
      <w:pPr>
        <w:pStyle w:val="Default"/>
        <w:rPr>
          <w:rFonts w:ascii="Arial" w:hAnsi="Arial" w:cs="Arial"/>
          <w:noProof/>
          <w:sz w:val="22"/>
          <w:szCs w:val="22"/>
        </w:rPr>
      </w:pPr>
    </w:p>
    <w:p w14:paraId="40CACBBF" w14:textId="099627AD" w:rsidR="001035B7" w:rsidRPr="00BD4818" w:rsidRDefault="001035B7" w:rsidP="001035B7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Scope: </w:t>
      </w:r>
      <w:r w:rsidRPr="00E319B7">
        <w:rPr>
          <w:rFonts w:ascii="Arial" w:hAnsi="Arial" w:cs="Arial"/>
          <w:noProof/>
          <w:sz w:val="22"/>
          <w:szCs w:val="22"/>
        </w:rPr>
        <w:t>AnyChange Software</w:t>
      </w:r>
    </w:p>
    <w:p w14:paraId="3EF722A6" w14:textId="77777777" w:rsidR="001035B7" w:rsidRPr="00BD4818" w:rsidRDefault="001035B7" w:rsidP="001035B7">
      <w:pPr>
        <w:pStyle w:val="Default"/>
        <w:rPr>
          <w:rFonts w:ascii="Arial" w:hAnsi="Arial" w:cs="Arial"/>
          <w:noProof/>
          <w:sz w:val="22"/>
          <w:szCs w:val="22"/>
        </w:rPr>
      </w:pPr>
    </w:p>
    <w:p w14:paraId="29F8FFFD" w14:textId="77777777" w:rsidR="001035B7" w:rsidRPr="00BD4818" w:rsidRDefault="001035B7" w:rsidP="001035B7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Level: </w:t>
      </w:r>
      <w:r w:rsidRPr="00BD4818">
        <w:rPr>
          <w:rFonts w:ascii="Arial" w:hAnsi="Arial" w:cs="Arial"/>
          <w:noProof/>
          <w:sz w:val="22"/>
          <w:szCs w:val="22"/>
        </w:rPr>
        <w:t>User Goal</w:t>
      </w:r>
    </w:p>
    <w:p w14:paraId="508163E7" w14:textId="77777777" w:rsidR="001035B7" w:rsidRPr="00BD4818" w:rsidRDefault="001035B7" w:rsidP="001035B7">
      <w:pPr>
        <w:pStyle w:val="Default"/>
        <w:rPr>
          <w:rFonts w:ascii="Arial" w:hAnsi="Arial" w:cs="Arial"/>
          <w:b/>
          <w:bCs/>
          <w:noProof/>
          <w:sz w:val="22"/>
          <w:szCs w:val="22"/>
        </w:rPr>
      </w:pPr>
    </w:p>
    <w:p w14:paraId="0EE26A57" w14:textId="5FD41541" w:rsidR="001035B7" w:rsidRPr="00BD4818" w:rsidRDefault="001035B7" w:rsidP="001035B7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Primary Actor: </w:t>
      </w:r>
      <w:r w:rsidR="00223BC6" w:rsidRPr="00223BC6">
        <w:rPr>
          <w:rFonts w:ascii="Arial" w:hAnsi="Arial" w:cs="Arial"/>
          <w:noProof/>
          <w:sz w:val="22"/>
          <w:szCs w:val="22"/>
        </w:rPr>
        <w:t>Standart User, Premium User</w:t>
      </w:r>
    </w:p>
    <w:p w14:paraId="1F1641C8" w14:textId="77777777" w:rsidR="001035B7" w:rsidRPr="00BD4818" w:rsidRDefault="001035B7" w:rsidP="001035B7">
      <w:pPr>
        <w:pStyle w:val="Default"/>
        <w:rPr>
          <w:rFonts w:ascii="Arial" w:hAnsi="Arial" w:cs="Arial"/>
          <w:b/>
          <w:noProof/>
          <w:sz w:val="22"/>
          <w:szCs w:val="22"/>
        </w:rPr>
      </w:pPr>
    </w:p>
    <w:p w14:paraId="33E655A5" w14:textId="77777777" w:rsidR="001035B7" w:rsidRPr="00BD4818" w:rsidRDefault="001035B7" w:rsidP="001035B7">
      <w:pPr>
        <w:pStyle w:val="Default"/>
        <w:rPr>
          <w:rFonts w:ascii="Arial" w:hAnsi="Arial" w:cs="Arial"/>
          <w:b/>
          <w:noProof/>
          <w:sz w:val="22"/>
          <w:szCs w:val="22"/>
        </w:rPr>
      </w:pPr>
      <w:r w:rsidRPr="00BD4818">
        <w:rPr>
          <w:rFonts w:ascii="Arial" w:hAnsi="Arial" w:cs="Arial"/>
          <w:b/>
          <w:noProof/>
          <w:sz w:val="22"/>
          <w:szCs w:val="22"/>
        </w:rPr>
        <w:t xml:space="preserve">Preconditions: </w:t>
      </w:r>
      <w:r w:rsidRPr="00BD4818">
        <w:rPr>
          <w:rFonts w:ascii="Arial" w:hAnsi="Arial" w:cs="Arial"/>
          <w:noProof/>
          <w:sz w:val="22"/>
          <w:szCs w:val="22"/>
        </w:rPr>
        <w:t>User successfully logged in to the system.</w:t>
      </w:r>
    </w:p>
    <w:p w14:paraId="2670796E" w14:textId="77777777" w:rsidR="001035B7" w:rsidRPr="00BD4818" w:rsidRDefault="001035B7" w:rsidP="001035B7">
      <w:pPr>
        <w:pStyle w:val="Default"/>
        <w:rPr>
          <w:rFonts w:ascii="Arial" w:hAnsi="Arial" w:cs="Arial"/>
          <w:noProof/>
          <w:sz w:val="22"/>
          <w:szCs w:val="22"/>
        </w:rPr>
      </w:pPr>
    </w:p>
    <w:p w14:paraId="43EF264F" w14:textId="77777777" w:rsidR="001035B7" w:rsidRPr="00BD4818" w:rsidRDefault="001035B7" w:rsidP="001035B7">
      <w:pPr>
        <w:pStyle w:val="Default"/>
        <w:rPr>
          <w:rFonts w:ascii="Arial" w:hAnsi="Arial" w:cs="Arial"/>
          <w:b/>
          <w:noProof/>
          <w:sz w:val="22"/>
          <w:szCs w:val="22"/>
        </w:rPr>
      </w:pPr>
      <w:r w:rsidRPr="00BD4818">
        <w:rPr>
          <w:rFonts w:ascii="Arial" w:hAnsi="Arial" w:cs="Arial"/>
          <w:b/>
          <w:noProof/>
          <w:sz w:val="22"/>
          <w:szCs w:val="22"/>
        </w:rPr>
        <w:t>Main Success Scenario:</w:t>
      </w:r>
    </w:p>
    <w:p w14:paraId="489D8B20" w14:textId="77777777" w:rsidR="001035B7" w:rsidRPr="00BD4818" w:rsidRDefault="001035B7" w:rsidP="003B78AE">
      <w:pPr>
        <w:pStyle w:val="ListParagraph"/>
        <w:numPr>
          <w:ilvl w:val="0"/>
          <w:numId w:val="10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User wants to manage payment information. </w:t>
      </w:r>
    </w:p>
    <w:p w14:paraId="5EEF3014" w14:textId="77777777" w:rsidR="001035B7" w:rsidRPr="00BD4818" w:rsidRDefault="001035B7" w:rsidP="003B78AE">
      <w:pPr>
        <w:pStyle w:val="ListParagraph"/>
        <w:numPr>
          <w:ilvl w:val="0"/>
          <w:numId w:val="10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System displays payment information page. </w:t>
      </w:r>
    </w:p>
    <w:p w14:paraId="191446DC" w14:textId="77777777" w:rsidR="001035B7" w:rsidRPr="00BD4818" w:rsidRDefault="001035B7" w:rsidP="003B78AE">
      <w:pPr>
        <w:pStyle w:val="ListParagraph"/>
        <w:numPr>
          <w:ilvl w:val="0"/>
          <w:numId w:val="10"/>
        </w:numPr>
        <w:spacing w:line="256" w:lineRule="auto"/>
        <w:rPr>
          <w:rFonts w:cs="Arial"/>
        </w:rPr>
      </w:pPr>
      <w:r w:rsidRPr="00BD4818">
        <w:rPr>
          <w:rFonts w:cs="Arial"/>
        </w:rPr>
        <w:lastRenderedPageBreak/>
        <w:t>User adds credit card information.</w:t>
      </w:r>
    </w:p>
    <w:p w14:paraId="39EF265C" w14:textId="77777777" w:rsidR="001035B7" w:rsidRPr="00BD4818" w:rsidRDefault="001035B7" w:rsidP="003B78AE">
      <w:pPr>
        <w:pStyle w:val="ListParagraph"/>
        <w:numPr>
          <w:ilvl w:val="0"/>
          <w:numId w:val="10"/>
        </w:numPr>
        <w:spacing w:line="256" w:lineRule="auto"/>
        <w:rPr>
          <w:rFonts w:cs="Arial"/>
        </w:rPr>
      </w:pPr>
      <w:r w:rsidRPr="00BD4818">
        <w:rPr>
          <w:rFonts w:cs="Arial"/>
        </w:rPr>
        <w:t>System saves the updates.</w:t>
      </w:r>
    </w:p>
    <w:p w14:paraId="269F795B" w14:textId="77777777" w:rsidR="001035B7" w:rsidRPr="00BD4818" w:rsidRDefault="001035B7" w:rsidP="001035B7">
      <w:pPr>
        <w:pStyle w:val="ListParagraph"/>
        <w:rPr>
          <w:rFonts w:cs="Arial"/>
        </w:rPr>
      </w:pPr>
      <w:r w:rsidRPr="00BD4818">
        <w:rPr>
          <w:rFonts w:cs="Arial"/>
        </w:rPr>
        <w:t>User repeats steps 3-4 until indicates done.</w:t>
      </w:r>
    </w:p>
    <w:p w14:paraId="4EFF5B0B" w14:textId="41147154" w:rsidR="001035B7" w:rsidRPr="00BD4818" w:rsidRDefault="001035B7" w:rsidP="001035B7">
      <w:pPr>
        <w:rPr>
          <w:rFonts w:cs="Arial"/>
          <w:b/>
        </w:rPr>
      </w:pPr>
      <w:r w:rsidRPr="00BD4818">
        <w:rPr>
          <w:rFonts w:cs="Arial"/>
          <w:b/>
        </w:rPr>
        <w:t>Extensions:</w:t>
      </w:r>
    </w:p>
    <w:p w14:paraId="35549DAC" w14:textId="77777777" w:rsidR="001035B7" w:rsidRPr="00BD4818" w:rsidRDefault="001035B7" w:rsidP="001035B7">
      <w:pPr>
        <w:rPr>
          <w:rFonts w:cs="Arial"/>
          <w:b/>
        </w:rPr>
      </w:pPr>
      <w:r w:rsidRPr="00BD4818">
        <w:rPr>
          <w:rFonts w:cs="Arial"/>
          <w:b/>
        </w:rPr>
        <w:t xml:space="preserve">*a. </w:t>
      </w:r>
      <w:r w:rsidRPr="00BD4818">
        <w:rPr>
          <w:rFonts w:cs="Arial"/>
        </w:rPr>
        <w:t>At any time, system fails:</w:t>
      </w:r>
    </w:p>
    <w:p w14:paraId="0A319FD0" w14:textId="63642B47" w:rsidR="001035B7" w:rsidRPr="00BD4818" w:rsidRDefault="001035B7" w:rsidP="003B78AE">
      <w:pPr>
        <w:pStyle w:val="ListParagraph"/>
        <w:numPr>
          <w:ilvl w:val="0"/>
          <w:numId w:val="11"/>
        </w:numPr>
        <w:spacing w:line="256" w:lineRule="auto"/>
        <w:rPr>
          <w:rFonts w:cs="Arial"/>
        </w:rPr>
      </w:pPr>
      <w:r w:rsidRPr="00BD4818">
        <w:rPr>
          <w:rFonts w:cs="Arial"/>
        </w:rPr>
        <w:t>System displays an error message</w:t>
      </w:r>
      <w:r w:rsidR="00716BF1">
        <w:rPr>
          <w:rFonts w:cs="Arial"/>
        </w:rPr>
        <w:t xml:space="preserve"> and cancels the update request</w:t>
      </w:r>
      <w:r w:rsidRPr="00BD4818">
        <w:rPr>
          <w:rFonts w:cs="Arial"/>
        </w:rPr>
        <w:t>.</w:t>
      </w:r>
    </w:p>
    <w:p w14:paraId="2CCC9740" w14:textId="77777777" w:rsidR="001035B7" w:rsidRPr="00BD4818" w:rsidRDefault="001035B7" w:rsidP="003B78AE">
      <w:pPr>
        <w:pStyle w:val="ListParagraph"/>
        <w:numPr>
          <w:ilvl w:val="0"/>
          <w:numId w:val="11"/>
        </w:numPr>
        <w:spacing w:line="256" w:lineRule="auto"/>
        <w:rPr>
          <w:rFonts w:cs="Arial"/>
        </w:rPr>
      </w:pPr>
      <w:r w:rsidRPr="00BD4818">
        <w:rPr>
          <w:rFonts w:cs="Arial"/>
        </w:rPr>
        <w:t>User restarts the system.</w:t>
      </w:r>
    </w:p>
    <w:p w14:paraId="25FB9879" w14:textId="77777777" w:rsidR="001035B7" w:rsidRPr="00BD4818" w:rsidRDefault="001035B7" w:rsidP="001035B7">
      <w:pPr>
        <w:rPr>
          <w:rFonts w:cs="Arial"/>
          <w:b/>
        </w:rPr>
      </w:pPr>
      <w:r w:rsidRPr="00BD4818">
        <w:rPr>
          <w:rFonts w:cs="Arial"/>
          <w:b/>
        </w:rPr>
        <w:t xml:space="preserve">3a. </w:t>
      </w:r>
      <w:r w:rsidRPr="00BD4818">
        <w:rPr>
          <w:rFonts w:cs="Arial"/>
        </w:rPr>
        <w:t>There are missing digits in card information.</w:t>
      </w:r>
    </w:p>
    <w:p w14:paraId="40151899" w14:textId="77777777" w:rsidR="001035B7" w:rsidRPr="00BD4818" w:rsidRDefault="001035B7" w:rsidP="003B78AE">
      <w:pPr>
        <w:pStyle w:val="ListParagraph"/>
        <w:numPr>
          <w:ilvl w:val="0"/>
          <w:numId w:val="12"/>
        </w:numPr>
        <w:spacing w:line="256" w:lineRule="auto"/>
        <w:rPr>
          <w:rFonts w:cs="Arial"/>
        </w:rPr>
      </w:pPr>
      <w:r w:rsidRPr="00BD4818">
        <w:rPr>
          <w:rFonts w:cs="Arial"/>
        </w:rPr>
        <w:t>System displays an error message.</w:t>
      </w:r>
    </w:p>
    <w:p w14:paraId="045D79BB" w14:textId="77777777" w:rsidR="001035B7" w:rsidRPr="00BD4818" w:rsidRDefault="001035B7" w:rsidP="003B78AE">
      <w:pPr>
        <w:pStyle w:val="ListParagraph"/>
        <w:numPr>
          <w:ilvl w:val="0"/>
          <w:numId w:val="12"/>
        </w:numPr>
        <w:spacing w:line="256" w:lineRule="auto"/>
        <w:rPr>
          <w:rFonts w:cs="Arial"/>
        </w:rPr>
      </w:pPr>
      <w:r w:rsidRPr="00BD4818">
        <w:rPr>
          <w:rFonts w:cs="Arial"/>
        </w:rPr>
        <w:t>User selects confirm to try again.</w:t>
      </w:r>
    </w:p>
    <w:p w14:paraId="1113ADBD" w14:textId="77777777" w:rsidR="001035B7" w:rsidRPr="00BD4818" w:rsidRDefault="001035B7" w:rsidP="003B78AE">
      <w:pPr>
        <w:pStyle w:val="ListParagraph"/>
        <w:numPr>
          <w:ilvl w:val="0"/>
          <w:numId w:val="12"/>
        </w:numPr>
        <w:spacing w:line="256" w:lineRule="auto"/>
        <w:rPr>
          <w:rFonts w:cs="Arial"/>
        </w:rPr>
      </w:pPr>
      <w:r w:rsidRPr="00BD4818">
        <w:rPr>
          <w:rFonts w:cs="Arial"/>
        </w:rPr>
        <w:t>System re-opens payment information page.</w:t>
      </w:r>
    </w:p>
    <w:p w14:paraId="3AFCE4FB" w14:textId="77777777" w:rsidR="001035B7" w:rsidRPr="00BD4818" w:rsidRDefault="001035B7" w:rsidP="001035B7">
      <w:pPr>
        <w:rPr>
          <w:rFonts w:cs="Arial"/>
        </w:rPr>
      </w:pPr>
      <w:r w:rsidRPr="00BD4818">
        <w:rPr>
          <w:rFonts w:cs="Arial"/>
          <w:b/>
        </w:rPr>
        <w:t>3b.</w:t>
      </w:r>
      <w:r w:rsidRPr="00BD4818">
        <w:rPr>
          <w:rFonts w:cs="Arial"/>
        </w:rPr>
        <w:t xml:space="preserve"> User wants to remove card.</w:t>
      </w:r>
    </w:p>
    <w:p w14:paraId="12E9494D" w14:textId="77777777" w:rsidR="001035B7" w:rsidRPr="00BD4818" w:rsidRDefault="001035B7" w:rsidP="003B78AE">
      <w:pPr>
        <w:pStyle w:val="ListParagraph"/>
        <w:numPr>
          <w:ilvl w:val="0"/>
          <w:numId w:val="13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System displays payment information page. </w:t>
      </w:r>
    </w:p>
    <w:p w14:paraId="1AADD9D4" w14:textId="77777777" w:rsidR="001035B7" w:rsidRPr="00BD4818" w:rsidRDefault="001035B7" w:rsidP="003B78AE">
      <w:pPr>
        <w:pStyle w:val="ListParagraph"/>
        <w:numPr>
          <w:ilvl w:val="0"/>
          <w:numId w:val="13"/>
        </w:numPr>
        <w:spacing w:line="256" w:lineRule="auto"/>
        <w:rPr>
          <w:rFonts w:cs="Arial"/>
        </w:rPr>
      </w:pPr>
      <w:r w:rsidRPr="00BD4818">
        <w:rPr>
          <w:rFonts w:cs="Arial"/>
        </w:rPr>
        <w:t>User selects card(s) to remove and clicks on delete.</w:t>
      </w:r>
    </w:p>
    <w:p w14:paraId="1A8A5F1A" w14:textId="77777777" w:rsidR="001035B7" w:rsidRPr="00BD4818" w:rsidRDefault="001035B7" w:rsidP="003B78AE">
      <w:pPr>
        <w:pStyle w:val="ListParagraph"/>
        <w:numPr>
          <w:ilvl w:val="0"/>
          <w:numId w:val="13"/>
        </w:numPr>
        <w:spacing w:line="256" w:lineRule="auto"/>
        <w:rPr>
          <w:rFonts w:cs="Arial"/>
        </w:rPr>
      </w:pPr>
      <w:r w:rsidRPr="00BD4818">
        <w:rPr>
          <w:rFonts w:cs="Arial"/>
        </w:rPr>
        <w:t>Go to step 4 of the main success scenario.</w:t>
      </w:r>
    </w:p>
    <w:p w14:paraId="496F2E0E" w14:textId="77777777" w:rsidR="001035B7" w:rsidRPr="00BD4818" w:rsidRDefault="001035B7" w:rsidP="001035B7">
      <w:pPr>
        <w:rPr>
          <w:rFonts w:cs="Arial"/>
          <w:b/>
        </w:rPr>
      </w:pPr>
      <w:r w:rsidRPr="00BD4818">
        <w:rPr>
          <w:rFonts w:cs="Arial"/>
          <w:b/>
        </w:rPr>
        <w:t>Success Guarantees:</w:t>
      </w:r>
    </w:p>
    <w:p w14:paraId="49469F1C" w14:textId="77777777" w:rsidR="001035B7" w:rsidRPr="00BD4818" w:rsidRDefault="001035B7" w:rsidP="001035B7">
      <w:pPr>
        <w:rPr>
          <w:rFonts w:cs="Arial"/>
        </w:rPr>
      </w:pPr>
      <w:r w:rsidRPr="00BD4818">
        <w:rPr>
          <w:rFonts w:cs="Arial"/>
        </w:rPr>
        <w:t>Payment information is successfully saved.</w:t>
      </w:r>
    </w:p>
    <w:p w14:paraId="308D674B" w14:textId="6A25FC63" w:rsidR="00DE45E3" w:rsidRPr="00BD4818" w:rsidRDefault="00DE45E3" w:rsidP="00DE45E3">
      <w:pPr>
        <w:pStyle w:val="Heading2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noProof/>
          <w:sz w:val="22"/>
          <w:szCs w:val="22"/>
        </w:rPr>
        <w:t>Use Case UC</w:t>
      </w:r>
      <w:r>
        <w:rPr>
          <w:rFonts w:ascii="Arial" w:hAnsi="Arial" w:cs="Arial"/>
          <w:noProof/>
          <w:sz w:val="22"/>
          <w:szCs w:val="22"/>
        </w:rPr>
        <w:t>5</w:t>
      </w:r>
      <w:r w:rsidRPr="00BD4818">
        <w:rPr>
          <w:rFonts w:ascii="Arial" w:hAnsi="Arial" w:cs="Arial"/>
          <w:noProof/>
          <w:sz w:val="22"/>
          <w:szCs w:val="22"/>
        </w:rPr>
        <w:t xml:space="preserve">: </w:t>
      </w:r>
      <w:r>
        <w:rPr>
          <w:rFonts w:ascii="Arial" w:hAnsi="Arial" w:cs="Arial"/>
          <w:noProof/>
          <w:sz w:val="22"/>
          <w:szCs w:val="22"/>
        </w:rPr>
        <w:t>Switch</w:t>
      </w:r>
      <w:r w:rsidRPr="00BD4818">
        <w:rPr>
          <w:rFonts w:ascii="Arial" w:hAnsi="Arial" w:cs="Arial"/>
          <w:noProof/>
          <w:sz w:val="22"/>
          <w:szCs w:val="22"/>
        </w:rPr>
        <w:t xml:space="preserve"> P</w:t>
      </w:r>
      <w:r>
        <w:rPr>
          <w:rFonts w:ascii="Arial" w:hAnsi="Arial" w:cs="Arial"/>
          <w:noProof/>
          <w:sz w:val="22"/>
          <w:szCs w:val="22"/>
        </w:rPr>
        <w:t>remium Account</w:t>
      </w:r>
    </w:p>
    <w:p w14:paraId="3BC06F34" w14:textId="77777777" w:rsidR="00DE45E3" w:rsidRPr="00BD4818" w:rsidRDefault="00DE45E3" w:rsidP="00DE45E3">
      <w:pPr>
        <w:pStyle w:val="Default"/>
        <w:rPr>
          <w:rFonts w:ascii="Arial" w:hAnsi="Arial" w:cs="Arial"/>
          <w:noProof/>
          <w:sz w:val="22"/>
          <w:szCs w:val="22"/>
        </w:rPr>
      </w:pPr>
    </w:p>
    <w:p w14:paraId="6076F841" w14:textId="77777777" w:rsidR="00DE45E3" w:rsidRPr="00BD4818" w:rsidRDefault="00DE45E3" w:rsidP="00DE45E3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Scope: </w:t>
      </w:r>
      <w:r w:rsidRPr="00E319B7">
        <w:rPr>
          <w:rFonts w:ascii="Arial" w:hAnsi="Arial" w:cs="Arial"/>
          <w:noProof/>
          <w:sz w:val="22"/>
          <w:szCs w:val="22"/>
        </w:rPr>
        <w:t>AnyChange Software</w:t>
      </w:r>
    </w:p>
    <w:p w14:paraId="4F1EB1B3" w14:textId="77777777" w:rsidR="00DE45E3" w:rsidRPr="00BD4818" w:rsidRDefault="00DE45E3" w:rsidP="00DE45E3">
      <w:pPr>
        <w:pStyle w:val="Default"/>
        <w:rPr>
          <w:rFonts w:ascii="Arial" w:hAnsi="Arial" w:cs="Arial"/>
          <w:noProof/>
          <w:sz w:val="22"/>
          <w:szCs w:val="22"/>
        </w:rPr>
      </w:pPr>
    </w:p>
    <w:p w14:paraId="679402EE" w14:textId="77777777" w:rsidR="00DE45E3" w:rsidRPr="00BD4818" w:rsidRDefault="00DE45E3" w:rsidP="00DE45E3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Level: </w:t>
      </w:r>
      <w:r w:rsidRPr="00BD4818">
        <w:rPr>
          <w:rFonts w:ascii="Arial" w:hAnsi="Arial" w:cs="Arial"/>
          <w:noProof/>
          <w:sz w:val="22"/>
          <w:szCs w:val="22"/>
        </w:rPr>
        <w:t>User Goal</w:t>
      </w:r>
    </w:p>
    <w:p w14:paraId="34415BAC" w14:textId="77777777" w:rsidR="00DE45E3" w:rsidRPr="00BD4818" w:rsidRDefault="00DE45E3" w:rsidP="00DE45E3">
      <w:pPr>
        <w:pStyle w:val="Default"/>
        <w:rPr>
          <w:rFonts w:ascii="Arial" w:hAnsi="Arial" w:cs="Arial"/>
          <w:b/>
          <w:bCs/>
          <w:noProof/>
          <w:sz w:val="22"/>
          <w:szCs w:val="22"/>
        </w:rPr>
      </w:pPr>
    </w:p>
    <w:p w14:paraId="4A66AEF3" w14:textId="4E506324" w:rsidR="00DE45E3" w:rsidRPr="00BD4818" w:rsidRDefault="00DE45E3" w:rsidP="00DE45E3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Primary Actor: </w:t>
      </w:r>
      <w:r w:rsidRPr="00223BC6">
        <w:rPr>
          <w:rFonts w:ascii="Arial" w:hAnsi="Arial" w:cs="Arial"/>
          <w:noProof/>
          <w:sz w:val="22"/>
          <w:szCs w:val="22"/>
        </w:rPr>
        <w:t>Standart User</w:t>
      </w:r>
    </w:p>
    <w:p w14:paraId="60527578" w14:textId="77777777" w:rsidR="00DE45E3" w:rsidRPr="00BD4818" w:rsidRDefault="00DE45E3" w:rsidP="00DE45E3">
      <w:pPr>
        <w:pStyle w:val="Default"/>
        <w:rPr>
          <w:rFonts w:ascii="Arial" w:hAnsi="Arial" w:cs="Arial"/>
          <w:b/>
          <w:noProof/>
          <w:sz w:val="22"/>
          <w:szCs w:val="22"/>
        </w:rPr>
      </w:pPr>
    </w:p>
    <w:p w14:paraId="56716A96" w14:textId="77777777" w:rsidR="00DE45E3" w:rsidRPr="00BD4818" w:rsidRDefault="00DE45E3" w:rsidP="00DE45E3">
      <w:pPr>
        <w:pStyle w:val="Default"/>
        <w:rPr>
          <w:rFonts w:ascii="Arial" w:hAnsi="Arial" w:cs="Arial"/>
          <w:b/>
          <w:noProof/>
          <w:sz w:val="22"/>
          <w:szCs w:val="22"/>
        </w:rPr>
      </w:pPr>
      <w:r w:rsidRPr="00BD4818">
        <w:rPr>
          <w:rFonts w:ascii="Arial" w:hAnsi="Arial" w:cs="Arial"/>
          <w:b/>
          <w:noProof/>
          <w:sz w:val="22"/>
          <w:szCs w:val="22"/>
        </w:rPr>
        <w:t xml:space="preserve">Preconditions: </w:t>
      </w:r>
      <w:r w:rsidRPr="00BD4818">
        <w:rPr>
          <w:rFonts w:ascii="Arial" w:hAnsi="Arial" w:cs="Arial"/>
          <w:noProof/>
          <w:sz w:val="22"/>
          <w:szCs w:val="22"/>
        </w:rPr>
        <w:t>User successfully logged in to the system.</w:t>
      </w:r>
    </w:p>
    <w:p w14:paraId="5812EF35" w14:textId="77777777" w:rsidR="00DE45E3" w:rsidRPr="00BD4818" w:rsidRDefault="00DE45E3" w:rsidP="00DE45E3">
      <w:pPr>
        <w:pStyle w:val="Default"/>
        <w:rPr>
          <w:rFonts w:ascii="Arial" w:hAnsi="Arial" w:cs="Arial"/>
          <w:noProof/>
          <w:sz w:val="22"/>
          <w:szCs w:val="22"/>
        </w:rPr>
      </w:pPr>
    </w:p>
    <w:p w14:paraId="696FA19D" w14:textId="77777777" w:rsidR="00DE45E3" w:rsidRPr="00BD4818" w:rsidRDefault="00DE45E3" w:rsidP="00DE45E3">
      <w:pPr>
        <w:pStyle w:val="Default"/>
        <w:rPr>
          <w:rFonts w:ascii="Arial" w:hAnsi="Arial" w:cs="Arial"/>
          <w:b/>
          <w:noProof/>
          <w:sz w:val="22"/>
          <w:szCs w:val="22"/>
        </w:rPr>
      </w:pPr>
      <w:r w:rsidRPr="00BD4818">
        <w:rPr>
          <w:rFonts w:ascii="Arial" w:hAnsi="Arial" w:cs="Arial"/>
          <w:b/>
          <w:noProof/>
          <w:sz w:val="22"/>
          <w:szCs w:val="22"/>
        </w:rPr>
        <w:t>Main Success Scenario:</w:t>
      </w:r>
    </w:p>
    <w:p w14:paraId="7A97EA4F" w14:textId="4A651485" w:rsidR="00DE45E3" w:rsidRPr="00BD4818" w:rsidRDefault="00DE45E3" w:rsidP="003B78AE">
      <w:pPr>
        <w:pStyle w:val="ListParagraph"/>
        <w:numPr>
          <w:ilvl w:val="0"/>
          <w:numId w:val="21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User wants to </w:t>
      </w:r>
      <w:r>
        <w:rPr>
          <w:rFonts w:cs="Arial"/>
        </w:rPr>
        <w:t>switch to premium account</w:t>
      </w:r>
      <w:r w:rsidRPr="00BD4818">
        <w:rPr>
          <w:rFonts w:cs="Arial"/>
        </w:rPr>
        <w:t xml:space="preserve">. </w:t>
      </w:r>
    </w:p>
    <w:p w14:paraId="3104D694" w14:textId="402969AD" w:rsidR="00DE45E3" w:rsidRPr="00BD4818" w:rsidRDefault="00DE45E3" w:rsidP="003B78AE">
      <w:pPr>
        <w:pStyle w:val="ListParagraph"/>
        <w:numPr>
          <w:ilvl w:val="0"/>
          <w:numId w:val="21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System displays </w:t>
      </w:r>
      <w:r w:rsidR="00D046EE">
        <w:rPr>
          <w:rFonts w:cs="Arial"/>
        </w:rPr>
        <w:t>options for membership</w:t>
      </w:r>
      <w:r w:rsidRPr="00BD4818">
        <w:rPr>
          <w:rFonts w:cs="Arial"/>
        </w:rPr>
        <w:t xml:space="preserve">. </w:t>
      </w:r>
    </w:p>
    <w:p w14:paraId="4B747A06" w14:textId="039924DB" w:rsidR="00DE45E3" w:rsidRPr="00D046EE" w:rsidRDefault="00DE45E3" w:rsidP="003B78AE">
      <w:pPr>
        <w:pStyle w:val="ListParagraph"/>
        <w:numPr>
          <w:ilvl w:val="0"/>
          <w:numId w:val="21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User </w:t>
      </w:r>
      <w:r w:rsidR="00D046EE">
        <w:rPr>
          <w:rFonts w:cs="Arial"/>
        </w:rPr>
        <w:t>selects an option</w:t>
      </w:r>
      <w:r w:rsidRPr="00BD4818">
        <w:rPr>
          <w:rFonts w:cs="Arial"/>
        </w:rPr>
        <w:t>.</w:t>
      </w:r>
    </w:p>
    <w:p w14:paraId="639792A2" w14:textId="6CA4C007" w:rsidR="00DE45E3" w:rsidRDefault="00DE45E3" w:rsidP="003B78AE">
      <w:pPr>
        <w:pStyle w:val="ListParagraph"/>
        <w:numPr>
          <w:ilvl w:val="0"/>
          <w:numId w:val="21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System </w:t>
      </w:r>
      <w:r w:rsidR="00D046EE">
        <w:rPr>
          <w:rFonts w:cs="Arial"/>
        </w:rPr>
        <w:t>waits for confirmation from user to continue the process</w:t>
      </w:r>
      <w:r w:rsidRPr="00BD4818">
        <w:rPr>
          <w:rFonts w:cs="Arial"/>
        </w:rPr>
        <w:t>.</w:t>
      </w:r>
    </w:p>
    <w:p w14:paraId="0767B11A" w14:textId="5383FE49" w:rsidR="00D046EE" w:rsidRDefault="00D046EE" w:rsidP="003B78AE">
      <w:pPr>
        <w:pStyle w:val="ListParagraph"/>
        <w:numPr>
          <w:ilvl w:val="0"/>
          <w:numId w:val="21"/>
        </w:numPr>
        <w:spacing w:line="256" w:lineRule="auto"/>
        <w:rPr>
          <w:rFonts w:cs="Arial"/>
        </w:rPr>
      </w:pPr>
      <w:r>
        <w:rPr>
          <w:rFonts w:cs="Arial"/>
        </w:rPr>
        <w:t>User gives confirmation</w:t>
      </w:r>
    </w:p>
    <w:p w14:paraId="48E139D3" w14:textId="7C628921" w:rsidR="00DE45E3" w:rsidRPr="00BD4818" w:rsidRDefault="00D046EE" w:rsidP="003B78AE">
      <w:pPr>
        <w:pStyle w:val="ListParagraph"/>
        <w:numPr>
          <w:ilvl w:val="0"/>
          <w:numId w:val="21"/>
        </w:numPr>
        <w:spacing w:line="256" w:lineRule="auto"/>
        <w:rPr>
          <w:rFonts w:cs="Arial"/>
        </w:rPr>
      </w:pPr>
      <w:r>
        <w:rPr>
          <w:rFonts w:cs="Arial"/>
        </w:rPr>
        <w:t>System checks payment information of the user and updates the account information of the user.</w:t>
      </w:r>
    </w:p>
    <w:p w14:paraId="1DC24CC3" w14:textId="77777777" w:rsidR="00DE45E3" w:rsidRPr="00BD4818" w:rsidRDefault="00DE45E3" w:rsidP="00DE45E3">
      <w:pPr>
        <w:rPr>
          <w:rFonts w:cs="Arial"/>
          <w:b/>
        </w:rPr>
      </w:pPr>
      <w:r w:rsidRPr="00BD4818">
        <w:rPr>
          <w:rFonts w:cs="Arial"/>
          <w:b/>
        </w:rPr>
        <w:t>Extensions:</w:t>
      </w:r>
    </w:p>
    <w:p w14:paraId="4207A204" w14:textId="77777777" w:rsidR="00DE45E3" w:rsidRPr="00BD4818" w:rsidRDefault="00DE45E3" w:rsidP="00DE45E3">
      <w:pPr>
        <w:rPr>
          <w:rFonts w:cs="Arial"/>
          <w:b/>
        </w:rPr>
      </w:pPr>
      <w:r w:rsidRPr="00BD4818">
        <w:rPr>
          <w:rFonts w:cs="Arial"/>
          <w:b/>
        </w:rPr>
        <w:t xml:space="preserve">*a. </w:t>
      </w:r>
      <w:r w:rsidRPr="00BD4818">
        <w:rPr>
          <w:rFonts w:cs="Arial"/>
        </w:rPr>
        <w:t>At any time, system fails:</w:t>
      </w:r>
    </w:p>
    <w:p w14:paraId="39DF50BD" w14:textId="77777777" w:rsidR="00DE45E3" w:rsidRPr="00BD4818" w:rsidRDefault="00DE45E3" w:rsidP="003B78AE">
      <w:pPr>
        <w:pStyle w:val="ListParagraph"/>
        <w:numPr>
          <w:ilvl w:val="0"/>
          <w:numId w:val="22"/>
        </w:numPr>
        <w:spacing w:line="256" w:lineRule="auto"/>
        <w:rPr>
          <w:rFonts w:cs="Arial"/>
        </w:rPr>
      </w:pPr>
      <w:r w:rsidRPr="00BD4818">
        <w:rPr>
          <w:rFonts w:cs="Arial"/>
        </w:rPr>
        <w:t>System displays an error message</w:t>
      </w:r>
      <w:r>
        <w:rPr>
          <w:rFonts w:cs="Arial"/>
        </w:rPr>
        <w:t xml:space="preserve"> and cancels the update request</w:t>
      </w:r>
      <w:r w:rsidRPr="00BD4818">
        <w:rPr>
          <w:rFonts w:cs="Arial"/>
        </w:rPr>
        <w:t>.</w:t>
      </w:r>
    </w:p>
    <w:p w14:paraId="472941F8" w14:textId="77777777" w:rsidR="00DE45E3" w:rsidRPr="00BD4818" w:rsidRDefault="00DE45E3" w:rsidP="003B78AE">
      <w:pPr>
        <w:pStyle w:val="ListParagraph"/>
        <w:numPr>
          <w:ilvl w:val="0"/>
          <w:numId w:val="22"/>
        </w:numPr>
        <w:spacing w:line="256" w:lineRule="auto"/>
        <w:rPr>
          <w:rFonts w:cs="Arial"/>
        </w:rPr>
      </w:pPr>
      <w:r w:rsidRPr="00BD4818">
        <w:rPr>
          <w:rFonts w:cs="Arial"/>
        </w:rPr>
        <w:t>User restarts the system.</w:t>
      </w:r>
    </w:p>
    <w:p w14:paraId="14D4A2BC" w14:textId="4FC6CF84" w:rsidR="00DE45E3" w:rsidRPr="00BD4818" w:rsidRDefault="00DE45E3" w:rsidP="00DE45E3">
      <w:pPr>
        <w:rPr>
          <w:rFonts w:cs="Arial"/>
          <w:b/>
        </w:rPr>
      </w:pPr>
      <w:r w:rsidRPr="00BD4818">
        <w:rPr>
          <w:rFonts w:cs="Arial"/>
          <w:b/>
        </w:rPr>
        <w:t xml:space="preserve">3a. </w:t>
      </w:r>
      <w:r w:rsidR="00D046EE">
        <w:rPr>
          <w:rFonts w:cs="Arial"/>
        </w:rPr>
        <w:t>User wants to select a different option</w:t>
      </w:r>
    </w:p>
    <w:p w14:paraId="5E32DE5D" w14:textId="0FFF7EF9" w:rsidR="00D046EE" w:rsidRPr="00BD4818" w:rsidRDefault="00D046EE" w:rsidP="003B78AE">
      <w:pPr>
        <w:pStyle w:val="ListParagraph"/>
        <w:numPr>
          <w:ilvl w:val="0"/>
          <w:numId w:val="3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System displays </w:t>
      </w:r>
      <w:r>
        <w:rPr>
          <w:rFonts w:cs="Arial"/>
        </w:rPr>
        <w:t>the options</w:t>
      </w:r>
      <w:r w:rsidRPr="00BD4818">
        <w:rPr>
          <w:rFonts w:cs="Arial"/>
        </w:rPr>
        <w:t xml:space="preserve">. </w:t>
      </w:r>
    </w:p>
    <w:p w14:paraId="6089904B" w14:textId="201F1F36" w:rsidR="00D046EE" w:rsidRPr="00BD4818" w:rsidRDefault="00D046EE" w:rsidP="003B78AE">
      <w:pPr>
        <w:pStyle w:val="ListParagraph"/>
        <w:numPr>
          <w:ilvl w:val="0"/>
          <w:numId w:val="3"/>
        </w:numPr>
        <w:spacing w:line="256" w:lineRule="auto"/>
        <w:rPr>
          <w:rFonts w:cs="Arial"/>
        </w:rPr>
      </w:pPr>
      <w:r w:rsidRPr="00BD4818">
        <w:rPr>
          <w:rFonts w:cs="Arial"/>
        </w:rPr>
        <w:lastRenderedPageBreak/>
        <w:t xml:space="preserve">User selects </w:t>
      </w:r>
      <w:r>
        <w:rPr>
          <w:rFonts w:cs="Arial"/>
        </w:rPr>
        <w:t>new option</w:t>
      </w:r>
      <w:r w:rsidRPr="00BD4818">
        <w:rPr>
          <w:rFonts w:cs="Arial"/>
        </w:rPr>
        <w:t xml:space="preserve">. </w:t>
      </w:r>
    </w:p>
    <w:p w14:paraId="1871666A" w14:textId="6F1C660C" w:rsidR="00D046EE" w:rsidRPr="00BD4818" w:rsidRDefault="00D046EE" w:rsidP="003B78AE">
      <w:pPr>
        <w:pStyle w:val="ListParagraph"/>
        <w:numPr>
          <w:ilvl w:val="0"/>
          <w:numId w:val="3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System updates the </w:t>
      </w:r>
      <w:r>
        <w:rPr>
          <w:rFonts w:cs="Arial"/>
        </w:rPr>
        <w:t>selection</w:t>
      </w:r>
      <w:r w:rsidRPr="00BD4818">
        <w:rPr>
          <w:rFonts w:cs="Arial"/>
        </w:rPr>
        <w:t>.</w:t>
      </w:r>
    </w:p>
    <w:p w14:paraId="4B200BAD" w14:textId="3ECAD78E" w:rsidR="00DE45E3" w:rsidRPr="00BD4818" w:rsidRDefault="00D046EE" w:rsidP="00DE45E3">
      <w:pPr>
        <w:rPr>
          <w:rFonts w:cs="Arial"/>
        </w:rPr>
      </w:pPr>
      <w:r>
        <w:rPr>
          <w:rFonts w:cs="Arial"/>
          <w:b/>
        </w:rPr>
        <w:t>4a</w:t>
      </w:r>
      <w:r w:rsidR="00DE45E3" w:rsidRPr="00BD4818">
        <w:rPr>
          <w:rFonts w:cs="Arial"/>
          <w:b/>
        </w:rPr>
        <w:t>.</w:t>
      </w:r>
      <w:r w:rsidR="00DE45E3" w:rsidRPr="00BD4818">
        <w:rPr>
          <w:rFonts w:cs="Arial"/>
        </w:rPr>
        <w:t xml:space="preserve"> User </w:t>
      </w:r>
      <w:r>
        <w:rPr>
          <w:rFonts w:cs="Arial"/>
        </w:rPr>
        <w:t>does not give confirmation</w:t>
      </w:r>
    </w:p>
    <w:p w14:paraId="7503582A" w14:textId="1CDC61EE" w:rsidR="00DE45E3" w:rsidRPr="00D046EE" w:rsidRDefault="00DE45E3" w:rsidP="003B78AE">
      <w:pPr>
        <w:pStyle w:val="ListParagraph"/>
        <w:numPr>
          <w:ilvl w:val="0"/>
          <w:numId w:val="23"/>
        </w:numPr>
        <w:spacing w:line="256" w:lineRule="auto"/>
        <w:rPr>
          <w:rFonts w:cs="Arial"/>
        </w:rPr>
      </w:pPr>
      <w:r w:rsidRPr="00D046EE">
        <w:rPr>
          <w:rFonts w:cs="Arial"/>
        </w:rPr>
        <w:t xml:space="preserve">System </w:t>
      </w:r>
      <w:r w:rsidR="00D046EE" w:rsidRPr="00D046EE">
        <w:rPr>
          <w:rFonts w:cs="Arial"/>
        </w:rPr>
        <w:t xml:space="preserve">cancels the process and </w:t>
      </w:r>
      <w:r w:rsidR="00D046EE">
        <w:rPr>
          <w:rFonts w:cs="Arial"/>
        </w:rPr>
        <w:t xml:space="preserve">goes </w:t>
      </w:r>
      <w:r w:rsidRPr="00D046EE">
        <w:rPr>
          <w:rFonts w:cs="Arial"/>
        </w:rPr>
        <w:t xml:space="preserve">to step </w:t>
      </w:r>
      <w:r w:rsidR="00D046EE">
        <w:rPr>
          <w:rFonts w:cs="Arial"/>
        </w:rPr>
        <w:t>2</w:t>
      </w:r>
      <w:r w:rsidRPr="00D046EE">
        <w:rPr>
          <w:rFonts w:cs="Arial"/>
        </w:rPr>
        <w:t xml:space="preserve"> of the main success scenario.</w:t>
      </w:r>
    </w:p>
    <w:p w14:paraId="732D8146" w14:textId="210C3AA6" w:rsidR="00D046EE" w:rsidRPr="00BD4818" w:rsidRDefault="00D046EE" w:rsidP="00D046EE">
      <w:pPr>
        <w:rPr>
          <w:rFonts w:cs="Arial"/>
        </w:rPr>
      </w:pPr>
      <w:r>
        <w:rPr>
          <w:rFonts w:cs="Arial"/>
          <w:b/>
        </w:rPr>
        <w:t>6a</w:t>
      </w:r>
      <w:r w:rsidRPr="00BD4818">
        <w:rPr>
          <w:rFonts w:cs="Arial"/>
          <w:b/>
        </w:rPr>
        <w:t>.</w:t>
      </w:r>
      <w:r w:rsidRPr="00BD4818">
        <w:rPr>
          <w:rFonts w:cs="Arial"/>
        </w:rPr>
        <w:t xml:space="preserve"> </w:t>
      </w:r>
      <w:r w:rsidR="00D87504">
        <w:rPr>
          <w:rFonts w:cs="Arial"/>
        </w:rPr>
        <w:t>System doesn’t check the payment information</w:t>
      </w:r>
    </w:p>
    <w:p w14:paraId="33C55982" w14:textId="5865A328" w:rsidR="00D046EE" w:rsidRPr="00D046EE" w:rsidRDefault="00D046EE" w:rsidP="003B78AE">
      <w:pPr>
        <w:pStyle w:val="ListParagraph"/>
        <w:numPr>
          <w:ilvl w:val="0"/>
          <w:numId w:val="24"/>
        </w:numPr>
        <w:spacing w:line="256" w:lineRule="auto"/>
        <w:rPr>
          <w:rFonts w:cs="Arial"/>
        </w:rPr>
      </w:pPr>
      <w:r w:rsidRPr="00D046EE">
        <w:rPr>
          <w:rFonts w:cs="Arial"/>
        </w:rPr>
        <w:t xml:space="preserve">System cancels the process and </w:t>
      </w:r>
      <w:r w:rsidR="00D87504">
        <w:rPr>
          <w:rFonts w:cs="Arial"/>
        </w:rPr>
        <w:t>gives error message about the payment information</w:t>
      </w:r>
    </w:p>
    <w:p w14:paraId="1C5A2DE2" w14:textId="1A41D559" w:rsidR="00DE45E3" w:rsidRPr="00BD4818" w:rsidRDefault="00DE45E3" w:rsidP="00DE45E3">
      <w:pPr>
        <w:rPr>
          <w:rFonts w:cs="Arial"/>
          <w:b/>
        </w:rPr>
      </w:pPr>
      <w:r w:rsidRPr="00BD4818">
        <w:rPr>
          <w:rFonts w:cs="Arial"/>
          <w:b/>
        </w:rPr>
        <w:t>Success Guarantees:</w:t>
      </w:r>
    </w:p>
    <w:p w14:paraId="4A9EFCDC" w14:textId="411E9CC5" w:rsidR="00DE45E3" w:rsidRPr="00BD4818" w:rsidRDefault="00D87504" w:rsidP="00DE45E3">
      <w:pPr>
        <w:rPr>
          <w:rFonts w:cs="Arial"/>
        </w:rPr>
      </w:pPr>
      <w:r>
        <w:rPr>
          <w:rFonts w:cs="Arial"/>
        </w:rPr>
        <w:t>Account</w:t>
      </w:r>
      <w:r w:rsidR="00DE45E3" w:rsidRPr="00BD4818">
        <w:rPr>
          <w:rFonts w:cs="Arial"/>
        </w:rPr>
        <w:t xml:space="preserve"> information is successfully </w:t>
      </w:r>
      <w:r>
        <w:rPr>
          <w:rFonts w:cs="Arial"/>
        </w:rPr>
        <w:t>updated</w:t>
      </w:r>
      <w:r w:rsidR="00DE45E3" w:rsidRPr="00BD4818">
        <w:rPr>
          <w:rFonts w:cs="Arial"/>
        </w:rPr>
        <w:t>.</w:t>
      </w:r>
    </w:p>
    <w:p w14:paraId="1DC359F4" w14:textId="3BD6E0DD" w:rsidR="009B64D9" w:rsidRPr="00BD4818" w:rsidRDefault="009B64D9" w:rsidP="009B64D9">
      <w:pPr>
        <w:pStyle w:val="Heading2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noProof/>
          <w:sz w:val="22"/>
          <w:szCs w:val="22"/>
        </w:rPr>
        <w:t>Use Case UC</w:t>
      </w:r>
      <w:r w:rsidR="00D87504">
        <w:rPr>
          <w:rFonts w:ascii="Arial" w:hAnsi="Arial" w:cs="Arial"/>
          <w:noProof/>
          <w:sz w:val="22"/>
          <w:szCs w:val="22"/>
        </w:rPr>
        <w:t>6</w:t>
      </w:r>
      <w:r w:rsidRPr="00BD4818">
        <w:rPr>
          <w:rFonts w:ascii="Arial" w:hAnsi="Arial" w:cs="Arial"/>
          <w:noProof/>
          <w:sz w:val="22"/>
          <w:szCs w:val="22"/>
        </w:rPr>
        <w:t xml:space="preserve">: </w:t>
      </w:r>
      <w:r w:rsidR="001035B7">
        <w:rPr>
          <w:rFonts w:ascii="Arial" w:hAnsi="Arial" w:cs="Arial"/>
          <w:noProof/>
          <w:sz w:val="22"/>
          <w:szCs w:val="22"/>
        </w:rPr>
        <w:t>Monit</w:t>
      </w:r>
      <w:r w:rsidR="0020433B">
        <w:rPr>
          <w:rFonts w:ascii="Arial" w:hAnsi="Arial" w:cs="Arial"/>
          <w:noProof/>
          <w:sz w:val="22"/>
          <w:szCs w:val="22"/>
        </w:rPr>
        <w:t>or</w:t>
      </w:r>
      <w:r w:rsidRPr="00BD4818">
        <w:rPr>
          <w:rFonts w:ascii="Arial" w:hAnsi="Arial" w:cs="Arial"/>
          <w:noProof/>
          <w:sz w:val="22"/>
          <w:szCs w:val="22"/>
        </w:rPr>
        <w:t xml:space="preserve"> Products</w:t>
      </w:r>
    </w:p>
    <w:p w14:paraId="6A5E9F42" w14:textId="77777777" w:rsidR="009B64D9" w:rsidRPr="00BD4818" w:rsidRDefault="009B64D9" w:rsidP="009B64D9">
      <w:pPr>
        <w:pStyle w:val="Default"/>
        <w:rPr>
          <w:rFonts w:ascii="Arial" w:hAnsi="Arial" w:cs="Arial"/>
          <w:noProof/>
          <w:sz w:val="22"/>
          <w:szCs w:val="22"/>
        </w:rPr>
      </w:pPr>
    </w:p>
    <w:p w14:paraId="4B109AF7" w14:textId="418B5C73" w:rsidR="009B64D9" w:rsidRPr="00BD4818" w:rsidRDefault="009B64D9" w:rsidP="009B64D9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Scope: </w:t>
      </w:r>
      <w:r w:rsidR="0020433B" w:rsidRPr="00E319B7">
        <w:rPr>
          <w:rFonts w:ascii="Arial" w:hAnsi="Arial" w:cs="Arial"/>
          <w:noProof/>
          <w:sz w:val="22"/>
          <w:szCs w:val="22"/>
        </w:rPr>
        <w:t>AnyChange Software</w:t>
      </w:r>
    </w:p>
    <w:p w14:paraId="5715D676" w14:textId="77777777" w:rsidR="009B64D9" w:rsidRPr="00BD4818" w:rsidRDefault="009B64D9" w:rsidP="009B64D9">
      <w:pPr>
        <w:pStyle w:val="Default"/>
        <w:rPr>
          <w:rFonts w:ascii="Arial" w:hAnsi="Arial" w:cs="Arial"/>
          <w:noProof/>
          <w:sz w:val="22"/>
          <w:szCs w:val="22"/>
        </w:rPr>
      </w:pPr>
    </w:p>
    <w:p w14:paraId="7BD159CF" w14:textId="77777777" w:rsidR="009B64D9" w:rsidRPr="00BD4818" w:rsidRDefault="009B64D9" w:rsidP="009B64D9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Level: </w:t>
      </w:r>
      <w:r w:rsidRPr="00BD4818">
        <w:rPr>
          <w:rFonts w:ascii="Arial" w:hAnsi="Arial" w:cs="Arial"/>
          <w:noProof/>
          <w:sz w:val="22"/>
          <w:szCs w:val="22"/>
        </w:rPr>
        <w:t>User Goal</w:t>
      </w:r>
    </w:p>
    <w:p w14:paraId="296F5E73" w14:textId="77777777" w:rsidR="009B64D9" w:rsidRPr="00BD4818" w:rsidRDefault="009B64D9" w:rsidP="009B64D9">
      <w:pPr>
        <w:pStyle w:val="Default"/>
        <w:rPr>
          <w:rFonts w:ascii="Arial" w:hAnsi="Arial" w:cs="Arial"/>
          <w:b/>
          <w:bCs/>
          <w:noProof/>
          <w:sz w:val="22"/>
          <w:szCs w:val="22"/>
        </w:rPr>
      </w:pPr>
    </w:p>
    <w:p w14:paraId="30872C2F" w14:textId="19C0199C" w:rsidR="009B64D9" w:rsidRPr="00BD4818" w:rsidRDefault="009B64D9" w:rsidP="009B64D9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Primary Actor: </w:t>
      </w:r>
      <w:r w:rsidR="00223BC6" w:rsidRPr="00223BC6">
        <w:rPr>
          <w:rFonts w:ascii="Arial" w:hAnsi="Arial" w:cs="Arial"/>
          <w:noProof/>
          <w:sz w:val="22"/>
          <w:szCs w:val="22"/>
        </w:rPr>
        <w:t>Standart User, Premium User</w:t>
      </w:r>
    </w:p>
    <w:p w14:paraId="4CB6C8B6" w14:textId="77777777" w:rsidR="009B64D9" w:rsidRPr="00BD4818" w:rsidRDefault="009B64D9" w:rsidP="009B64D9">
      <w:pPr>
        <w:pStyle w:val="Default"/>
        <w:rPr>
          <w:rFonts w:ascii="Arial" w:hAnsi="Arial" w:cs="Arial"/>
          <w:noProof/>
          <w:sz w:val="22"/>
          <w:szCs w:val="22"/>
        </w:rPr>
      </w:pPr>
    </w:p>
    <w:p w14:paraId="1B3ECC74" w14:textId="77777777" w:rsidR="009B64D9" w:rsidRPr="00BD4818" w:rsidRDefault="009B64D9" w:rsidP="009B64D9">
      <w:pPr>
        <w:pStyle w:val="Default"/>
        <w:rPr>
          <w:rFonts w:ascii="Arial" w:hAnsi="Arial" w:cs="Arial"/>
          <w:b/>
          <w:noProof/>
          <w:sz w:val="22"/>
          <w:szCs w:val="22"/>
        </w:rPr>
      </w:pPr>
      <w:r w:rsidRPr="00BD4818">
        <w:rPr>
          <w:rFonts w:ascii="Arial" w:hAnsi="Arial" w:cs="Arial"/>
          <w:b/>
          <w:noProof/>
          <w:sz w:val="22"/>
          <w:szCs w:val="22"/>
        </w:rPr>
        <w:t xml:space="preserve">Preconditions: </w:t>
      </w:r>
      <w:r w:rsidRPr="00BD4818">
        <w:rPr>
          <w:rFonts w:ascii="Arial" w:hAnsi="Arial" w:cs="Arial"/>
          <w:noProof/>
          <w:sz w:val="22"/>
          <w:szCs w:val="22"/>
        </w:rPr>
        <w:t>User successfully logged in to the system.</w:t>
      </w:r>
    </w:p>
    <w:p w14:paraId="53364BEA" w14:textId="77777777" w:rsidR="009B64D9" w:rsidRPr="00BD4818" w:rsidRDefault="009B64D9" w:rsidP="009B64D9">
      <w:pPr>
        <w:pStyle w:val="Default"/>
        <w:rPr>
          <w:rFonts w:ascii="Arial" w:hAnsi="Arial" w:cs="Arial"/>
          <w:noProof/>
          <w:sz w:val="22"/>
          <w:szCs w:val="22"/>
        </w:rPr>
      </w:pPr>
    </w:p>
    <w:p w14:paraId="650B3EAD" w14:textId="77777777" w:rsidR="009B64D9" w:rsidRPr="00BD4818" w:rsidRDefault="009B64D9" w:rsidP="009B64D9">
      <w:pPr>
        <w:pStyle w:val="Default"/>
        <w:rPr>
          <w:rFonts w:ascii="Arial" w:hAnsi="Arial" w:cs="Arial"/>
          <w:b/>
          <w:noProof/>
          <w:sz w:val="22"/>
          <w:szCs w:val="22"/>
        </w:rPr>
      </w:pPr>
      <w:r w:rsidRPr="00BD4818">
        <w:rPr>
          <w:rFonts w:ascii="Arial" w:hAnsi="Arial" w:cs="Arial"/>
          <w:b/>
          <w:noProof/>
          <w:sz w:val="22"/>
          <w:szCs w:val="22"/>
        </w:rPr>
        <w:t>Main Success Scenario:</w:t>
      </w:r>
    </w:p>
    <w:p w14:paraId="7B70578C" w14:textId="77777777" w:rsidR="009B64D9" w:rsidRPr="00BD4818" w:rsidRDefault="009B64D9" w:rsidP="009B64D9">
      <w:pPr>
        <w:pStyle w:val="Default"/>
        <w:rPr>
          <w:rFonts w:ascii="Arial" w:hAnsi="Arial" w:cs="Arial"/>
          <w:noProof/>
          <w:sz w:val="22"/>
          <w:szCs w:val="22"/>
        </w:rPr>
      </w:pPr>
    </w:p>
    <w:p w14:paraId="1FDB9ADC" w14:textId="5B30215E" w:rsidR="009B64D9" w:rsidRPr="00BD4818" w:rsidRDefault="009B64D9" w:rsidP="003B78AE">
      <w:pPr>
        <w:pStyle w:val="ListParagraph"/>
        <w:numPr>
          <w:ilvl w:val="0"/>
          <w:numId w:val="1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User wants to </w:t>
      </w:r>
      <w:r w:rsidR="0020433B">
        <w:rPr>
          <w:rFonts w:cs="Arial"/>
        </w:rPr>
        <w:t>monitor</w:t>
      </w:r>
      <w:r w:rsidRPr="00BD4818">
        <w:rPr>
          <w:rFonts w:cs="Arial"/>
        </w:rPr>
        <w:t xml:space="preserve"> products. </w:t>
      </w:r>
    </w:p>
    <w:p w14:paraId="46D0AD48" w14:textId="3D0B95A1" w:rsidR="009B64D9" w:rsidRPr="00BD4818" w:rsidRDefault="009B64D9" w:rsidP="003B78AE">
      <w:pPr>
        <w:pStyle w:val="ListParagraph"/>
        <w:numPr>
          <w:ilvl w:val="0"/>
          <w:numId w:val="1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System presents the product list alphabetically and shows </w:t>
      </w:r>
      <w:r w:rsidR="0020433B">
        <w:rPr>
          <w:rFonts w:cs="Arial"/>
        </w:rPr>
        <w:t>some brief information about product</w:t>
      </w:r>
      <w:r w:rsidRPr="00BD4818">
        <w:rPr>
          <w:rFonts w:cs="Arial"/>
        </w:rPr>
        <w:t xml:space="preserve"> </w:t>
      </w:r>
    </w:p>
    <w:p w14:paraId="4E94884F" w14:textId="655241F4" w:rsidR="009B64D9" w:rsidRPr="00BD4818" w:rsidRDefault="009B64D9" w:rsidP="003B78AE">
      <w:pPr>
        <w:pStyle w:val="ListParagraph"/>
        <w:numPr>
          <w:ilvl w:val="0"/>
          <w:numId w:val="1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User </w:t>
      </w:r>
      <w:r w:rsidR="0020433B">
        <w:rPr>
          <w:rFonts w:cs="Arial"/>
        </w:rPr>
        <w:t>selects</w:t>
      </w:r>
      <w:r w:rsidRPr="00BD4818">
        <w:rPr>
          <w:rFonts w:cs="Arial"/>
        </w:rPr>
        <w:t xml:space="preserve"> product(s) to </w:t>
      </w:r>
      <w:r w:rsidR="0020433B">
        <w:rPr>
          <w:rFonts w:cs="Arial"/>
        </w:rPr>
        <w:t>monitor actual price of the product for each seller and each price platform</w:t>
      </w:r>
      <w:r w:rsidRPr="00BD4818">
        <w:rPr>
          <w:rFonts w:cs="Arial"/>
        </w:rPr>
        <w:t>.</w:t>
      </w:r>
    </w:p>
    <w:p w14:paraId="333E20C8" w14:textId="77777777" w:rsidR="009B64D9" w:rsidRPr="00BD4818" w:rsidRDefault="009B64D9" w:rsidP="009B64D9">
      <w:pPr>
        <w:pStyle w:val="ListParagraph"/>
        <w:rPr>
          <w:rFonts w:cs="Arial"/>
        </w:rPr>
      </w:pPr>
      <w:r w:rsidRPr="00BD4818">
        <w:rPr>
          <w:rFonts w:cs="Arial"/>
        </w:rPr>
        <w:t>User repeats step 3 until indicates done.</w:t>
      </w:r>
    </w:p>
    <w:p w14:paraId="717C6993" w14:textId="7D054F97" w:rsidR="009B64D9" w:rsidRPr="00BD4818" w:rsidRDefault="009B64D9" w:rsidP="003B78AE">
      <w:pPr>
        <w:pStyle w:val="ListParagraph"/>
        <w:numPr>
          <w:ilvl w:val="0"/>
          <w:numId w:val="1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System displays </w:t>
      </w:r>
      <w:r w:rsidR="0020433B">
        <w:rPr>
          <w:rFonts w:cs="Arial"/>
        </w:rPr>
        <w:t>price and other information for selected products</w:t>
      </w:r>
      <w:r w:rsidRPr="00BD4818">
        <w:rPr>
          <w:rFonts w:cs="Arial"/>
        </w:rPr>
        <w:t>.</w:t>
      </w:r>
    </w:p>
    <w:p w14:paraId="4CEB3333" w14:textId="77777777" w:rsidR="009B64D9" w:rsidRPr="00BD4818" w:rsidRDefault="009B64D9" w:rsidP="009B64D9">
      <w:pPr>
        <w:rPr>
          <w:rFonts w:cs="Arial"/>
          <w:b/>
        </w:rPr>
      </w:pPr>
      <w:r w:rsidRPr="00BD4818">
        <w:rPr>
          <w:rFonts w:cs="Arial"/>
          <w:b/>
        </w:rPr>
        <w:t>Extensions:</w:t>
      </w:r>
    </w:p>
    <w:p w14:paraId="7617FCAC" w14:textId="77777777" w:rsidR="009B64D9" w:rsidRPr="00BD4818" w:rsidRDefault="009B64D9" w:rsidP="009B64D9">
      <w:pPr>
        <w:rPr>
          <w:rFonts w:cs="Arial"/>
          <w:b/>
        </w:rPr>
      </w:pPr>
      <w:r w:rsidRPr="00BD4818">
        <w:rPr>
          <w:rFonts w:cs="Arial"/>
          <w:b/>
        </w:rPr>
        <w:t xml:space="preserve">*a. </w:t>
      </w:r>
      <w:r w:rsidRPr="00BD4818">
        <w:rPr>
          <w:rFonts w:cs="Arial"/>
        </w:rPr>
        <w:t>At any time, system fails:</w:t>
      </w:r>
    </w:p>
    <w:p w14:paraId="114547D3" w14:textId="79EB318A" w:rsidR="009B64D9" w:rsidRPr="00BD4818" w:rsidRDefault="009B64D9" w:rsidP="003B78AE">
      <w:pPr>
        <w:pStyle w:val="ListParagraph"/>
        <w:numPr>
          <w:ilvl w:val="0"/>
          <w:numId w:val="2"/>
        </w:numPr>
        <w:spacing w:line="256" w:lineRule="auto"/>
        <w:rPr>
          <w:rFonts w:cs="Arial"/>
        </w:rPr>
      </w:pPr>
      <w:r w:rsidRPr="00BD4818">
        <w:rPr>
          <w:rFonts w:cs="Arial"/>
        </w:rPr>
        <w:t>System displays an error message.</w:t>
      </w:r>
    </w:p>
    <w:p w14:paraId="29E12E83" w14:textId="77777777" w:rsidR="009B64D9" w:rsidRPr="00BD4818" w:rsidRDefault="009B64D9" w:rsidP="003B78AE">
      <w:pPr>
        <w:pStyle w:val="ListParagraph"/>
        <w:numPr>
          <w:ilvl w:val="0"/>
          <w:numId w:val="2"/>
        </w:numPr>
        <w:spacing w:line="256" w:lineRule="auto"/>
        <w:rPr>
          <w:rFonts w:cs="Arial"/>
        </w:rPr>
      </w:pPr>
      <w:r w:rsidRPr="00BD4818">
        <w:rPr>
          <w:rFonts w:cs="Arial"/>
        </w:rPr>
        <w:t>User restarts the system.</w:t>
      </w:r>
    </w:p>
    <w:p w14:paraId="21197646" w14:textId="77777777" w:rsidR="009B64D9" w:rsidRPr="00BD4818" w:rsidRDefault="009B64D9" w:rsidP="009B64D9">
      <w:pPr>
        <w:rPr>
          <w:rFonts w:cs="Arial"/>
        </w:rPr>
      </w:pPr>
      <w:r w:rsidRPr="00BD4818">
        <w:rPr>
          <w:rFonts w:cs="Arial"/>
          <w:b/>
        </w:rPr>
        <w:t>3a.</w:t>
      </w:r>
      <w:r w:rsidRPr="00BD4818">
        <w:rPr>
          <w:rFonts w:cs="Arial"/>
        </w:rPr>
        <w:t xml:space="preserve"> User wants to remove products.</w:t>
      </w:r>
    </w:p>
    <w:p w14:paraId="68DB2F46" w14:textId="77B38A0A" w:rsidR="009B64D9" w:rsidRPr="00BD4818" w:rsidRDefault="009B64D9" w:rsidP="003B78AE">
      <w:pPr>
        <w:pStyle w:val="ListParagraph"/>
        <w:numPr>
          <w:ilvl w:val="0"/>
          <w:numId w:val="3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System displays </w:t>
      </w:r>
      <w:r w:rsidR="00716BF1">
        <w:rPr>
          <w:rFonts w:cs="Arial"/>
        </w:rPr>
        <w:t>the selected products</w:t>
      </w:r>
      <w:r w:rsidRPr="00BD4818">
        <w:rPr>
          <w:rFonts w:cs="Arial"/>
        </w:rPr>
        <w:t xml:space="preserve">. </w:t>
      </w:r>
    </w:p>
    <w:p w14:paraId="3BB17416" w14:textId="7F73BB9A" w:rsidR="009B64D9" w:rsidRPr="00BD4818" w:rsidRDefault="009B64D9" w:rsidP="003B78AE">
      <w:pPr>
        <w:pStyle w:val="ListParagraph"/>
        <w:numPr>
          <w:ilvl w:val="0"/>
          <w:numId w:val="3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User selects </w:t>
      </w:r>
      <w:r w:rsidR="00716BF1">
        <w:rPr>
          <w:rFonts w:cs="Arial"/>
        </w:rPr>
        <w:t>products</w:t>
      </w:r>
      <w:r w:rsidR="00716BF1" w:rsidRPr="00BD4818">
        <w:rPr>
          <w:rFonts w:cs="Arial"/>
        </w:rPr>
        <w:t xml:space="preserve"> </w:t>
      </w:r>
      <w:r w:rsidRPr="00BD4818">
        <w:rPr>
          <w:rFonts w:cs="Arial"/>
        </w:rPr>
        <w:t xml:space="preserve">to remove and clicks on </w:t>
      </w:r>
      <w:r w:rsidR="00716BF1">
        <w:rPr>
          <w:rFonts w:cs="Arial"/>
        </w:rPr>
        <w:t>remove</w:t>
      </w:r>
      <w:r w:rsidRPr="00BD4818">
        <w:rPr>
          <w:rFonts w:cs="Arial"/>
        </w:rPr>
        <w:t xml:space="preserve">. </w:t>
      </w:r>
    </w:p>
    <w:p w14:paraId="21BF39CC" w14:textId="2EEF9C25" w:rsidR="009B64D9" w:rsidRPr="00BD4818" w:rsidRDefault="009B64D9" w:rsidP="003B78AE">
      <w:pPr>
        <w:pStyle w:val="ListParagraph"/>
        <w:numPr>
          <w:ilvl w:val="0"/>
          <w:numId w:val="3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System updates the </w:t>
      </w:r>
      <w:r w:rsidR="00716BF1">
        <w:rPr>
          <w:rFonts w:cs="Arial"/>
        </w:rPr>
        <w:t>page</w:t>
      </w:r>
      <w:r w:rsidRPr="00BD4818">
        <w:rPr>
          <w:rFonts w:cs="Arial"/>
        </w:rPr>
        <w:t>.</w:t>
      </w:r>
    </w:p>
    <w:p w14:paraId="40191DBA" w14:textId="77777777" w:rsidR="009B64D9" w:rsidRPr="00BD4818" w:rsidRDefault="009B64D9" w:rsidP="009B64D9">
      <w:pPr>
        <w:rPr>
          <w:rFonts w:cs="Arial"/>
        </w:rPr>
      </w:pPr>
      <w:r w:rsidRPr="00BD4818">
        <w:rPr>
          <w:rFonts w:cs="Arial"/>
          <w:b/>
        </w:rPr>
        <w:t xml:space="preserve">3b. </w:t>
      </w:r>
      <w:r w:rsidRPr="00BD4818">
        <w:rPr>
          <w:rFonts w:cs="Arial"/>
        </w:rPr>
        <w:t xml:space="preserve">User wants to update number of products. </w:t>
      </w:r>
    </w:p>
    <w:p w14:paraId="1E964183" w14:textId="5FFEA8CF" w:rsidR="009B64D9" w:rsidRPr="00BD4818" w:rsidRDefault="009B64D9" w:rsidP="003B78AE">
      <w:pPr>
        <w:pStyle w:val="ListParagraph"/>
        <w:numPr>
          <w:ilvl w:val="0"/>
          <w:numId w:val="4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System displays </w:t>
      </w:r>
      <w:r w:rsidR="00716BF1">
        <w:rPr>
          <w:rFonts w:cs="Arial"/>
        </w:rPr>
        <w:t>the selected products</w:t>
      </w:r>
      <w:r w:rsidR="00716BF1" w:rsidRPr="00BD4818">
        <w:rPr>
          <w:rFonts w:cs="Arial"/>
        </w:rPr>
        <w:t>.</w:t>
      </w:r>
    </w:p>
    <w:p w14:paraId="055C095F" w14:textId="4170950E" w:rsidR="009B64D9" w:rsidRPr="00BD4818" w:rsidRDefault="009B64D9" w:rsidP="003B78AE">
      <w:pPr>
        <w:pStyle w:val="ListParagraph"/>
        <w:numPr>
          <w:ilvl w:val="0"/>
          <w:numId w:val="4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User </w:t>
      </w:r>
      <w:r w:rsidR="00716BF1">
        <w:rPr>
          <w:rFonts w:cs="Arial"/>
        </w:rPr>
        <w:t>selects</w:t>
      </w:r>
      <w:r w:rsidRPr="00BD4818">
        <w:rPr>
          <w:rFonts w:cs="Arial"/>
        </w:rPr>
        <w:t xml:space="preserve"> </w:t>
      </w:r>
      <w:r w:rsidR="00716BF1">
        <w:rPr>
          <w:rFonts w:cs="Arial"/>
        </w:rPr>
        <w:t>new products</w:t>
      </w:r>
      <w:r w:rsidRPr="00BD4818">
        <w:rPr>
          <w:rFonts w:cs="Arial"/>
        </w:rPr>
        <w:t xml:space="preserve">. </w:t>
      </w:r>
    </w:p>
    <w:p w14:paraId="36E03FA1" w14:textId="1196B62C" w:rsidR="009B64D9" w:rsidRPr="00BD4818" w:rsidRDefault="009B64D9" w:rsidP="003B78AE">
      <w:pPr>
        <w:pStyle w:val="ListParagraph"/>
        <w:numPr>
          <w:ilvl w:val="0"/>
          <w:numId w:val="4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System updates the </w:t>
      </w:r>
      <w:r w:rsidR="00716BF1">
        <w:rPr>
          <w:rFonts w:cs="Arial"/>
        </w:rPr>
        <w:t>page</w:t>
      </w:r>
      <w:r w:rsidRPr="00BD4818">
        <w:rPr>
          <w:rFonts w:cs="Arial"/>
        </w:rPr>
        <w:t>.</w:t>
      </w:r>
    </w:p>
    <w:p w14:paraId="53F5CD38" w14:textId="77777777" w:rsidR="009B64D9" w:rsidRPr="00BD4818" w:rsidRDefault="009B64D9" w:rsidP="009B64D9">
      <w:pPr>
        <w:rPr>
          <w:rFonts w:cs="Arial"/>
          <w:b/>
        </w:rPr>
      </w:pPr>
      <w:r w:rsidRPr="00BD4818">
        <w:rPr>
          <w:rFonts w:cs="Arial"/>
          <w:b/>
        </w:rPr>
        <w:t>Success Guarantees:</w:t>
      </w:r>
    </w:p>
    <w:p w14:paraId="17CEACFF" w14:textId="0897FE14" w:rsidR="009B64D9" w:rsidRPr="00BD4818" w:rsidRDefault="00716BF1" w:rsidP="009B64D9">
      <w:pPr>
        <w:rPr>
          <w:rFonts w:cs="Arial"/>
        </w:rPr>
      </w:pPr>
      <w:r>
        <w:rPr>
          <w:rFonts w:cs="Arial"/>
        </w:rPr>
        <w:lastRenderedPageBreak/>
        <w:t>Monitoring page</w:t>
      </w:r>
      <w:r w:rsidR="009B64D9" w:rsidRPr="00BD4818">
        <w:rPr>
          <w:rFonts w:cs="Arial"/>
        </w:rPr>
        <w:t xml:space="preserve"> is updated. </w:t>
      </w:r>
      <w:r>
        <w:rPr>
          <w:rFonts w:cs="Arial"/>
        </w:rPr>
        <w:t>All selected products and necessary information about the products</w:t>
      </w:r>
      <w:r w:rsidR="009B64D9" w:rsidRPr="00BD4818">
        <w:rPr>
          <w:rFonts w:cs="Arial"/>
        </w:rPr>
        <w:t xml:space="preserve"> are displayed to User.</w:t>
      </w:r>
    </w:p>
    <w:p w14:paraId="2608D2A6" w14:textId="2FBC1529" w:rsidR="009B64D9" w:rsidRPr="00BD4818" w:rsidRDefault="009B64D9" w:rsidP="009B64D9">
      <w:pPr>
        <w:pStyle w:val="Heading2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noProof/>
          <w:sz w:val="22"/>
          <w:szCs w:val="22"/>
        </w:rPr>
        <w:t>Use Case UC</w:t>
      </w:r>
      <w:r w:rsidR="00D87504">
        <w:rPr>
          <w:rFonts w:ascii="Arial" w:hAnsi="Arial" w:cs="Arial"/>
          <w:noProof/>
          <w:sz w:val="22"/>
          <w:szCs w:val="22"/>
        </w:rPr>
        <w:t>7</w:t>
      </w:r>
      <w:r w:rsidRPr="00BD4818">
        <w:rPr>
          <w:rFonts w:ascii="Arial" w:hAnsi="Arial" w:cs="Arial"/>
          <w:noProof/>
          <w:sz w:val="22"/>
          <w:szCs w:val="22"/>
        </w:rPr>
        <w:t xml:space="preserve">: </w:t>
      </w:r>
      <w:r w:rsidR="00716BF1">
        <w:rPr>
          <w:rFonts w:ascii="Arial" w:hAnsi="Arial" w:cs="Arial"/>
          <w:noProof/>
          <w:sz w:val="22"/>
          <w:szCs w:val="22"/>
        </w:rPr>
        <w:t>Manage Notification</w:t>
      </w:r>
    </w:p>
    <w:p w14:paraId="3B280A34" w14:textId="77777777" w:rsidR="009F4636" w:rsidRDefault="009F4636" w:rsidP="009B64D9">
      <w:pPr>
        <w:pStyle w:val="Default"/>
        <w:rPr>
          <w:rFonts w:ascii="Arial" w:hAnsi="Arial" w:cs="Arial"/>
          <w:b/>
          <w:bCs/>
          <w:noProof/>
          <w:sz w:val="22"/>
          <w:szCs w:val="22"/>
        </w:rPr>
      </w:pPr>
    </w:p>
    <w:p w14:paraId="1BBC3AC2" w14:textId="314B91E0" w:rsidR="009B64D9" w:rsidRPr="00BD4818" w:rsidRDefault="009B64D9" w:rsidP="009B64D9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Scope: </w:t>
      </w:r>
      <w:r w:rsidR="00716BF1" w:rsidRPr="00E319B7">
        <w:rPr>
          <w:rFonts w:ascii="Arial" w:hAnsi="Arial" w:cs="Arial"/>
          <w:noProof/>
          <w:sz w:val="22"/>
          <w:szCs w:val="22"/>
        </w:rPr>
        <w:t>AnyChange Software</w:t>
      </w:r>
    </w:p>
    <w:p w14:paraId="1F26EE22" w14:textId="77777777" w:rsidR="009B64D9" w:rsidRPr="00BD4818" w:rsidRDefault="009B64D9" w:rsidP="009B64D9">
      <w:pPr>
        <w:pStyle w:val="Default"/>
        <w:rPr>
          <w:rFonts w:ascii="Arial" w:hAnsi="Arial" w:cs="Arial"/>
          <w:noProof/>
          <w:sz w:val="22"/>
          <w:szCs w:val="22"/>
        </w:rPr>
      </w:pPr>
    </w:p>
    <w:p w14:paraId="338A5708" w14:textId="77777777" w:rsidR="009B64D9" w:rsidRPr="00BD4818" w:rsidRDefault="009B64D9" w:rsidP="009B64D9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Level: </w:t>
      </w:r>
      <w:r w:rsidRPr="00BD4818">
        <w:rPr>
          <w:rFonts w:ascii="Arial" w:hAnsi="Arial" w:cs="Arial"/>
          <w:noProof/>
          <w:sz w:val="22"/>
          <w:szCs w:val="22"/>
        </w:rPr>
        <w:t>User Goal</w:t>
      </w:r>
    </w:p>
    <w:p w14:paraId="5D39AF16" w14:textId="77777777" w:rsidR="009B64D9" w:rsidRPr="00BD4818" w:rsidRDefault="009B64D9" w:rsidP="009B64D9">
      <w:pPr>
        <w:pStyle w:val="Default"/>
        <w:rPr>
          <w:rFonts w:ascii="Arial" w:hAnsi="Arial" w:cs="Arial"/>
          <w:b/>
          <w:bCs/>
          <w:noProof/>
          <w:sz w:val="22"/>
          <w:szCs w:val="22"/>
        </w:rPr>
      </w:pPr>
    </w:p>
    <w:p w14:paraId="08FECF63" w14:textId="40DD9823" w:rsidR="009B64D9" w:rsidRPr="00BD4818" w:rsidRDefault="009B64D9" w:rsidP="009B64D9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Primary Actor: </w:t>
      </w:r>
      <w:r w:rsidR="00D87504" w:rsidRPr="00D87504">
        <w:rPr>
          <w:rFonts w:ascii="Arial" w:hAnsi="Arial" w:cs="Arial"/>
          <w:noProof/>
          <w:sz w:val="22"/>
          <w:szCs w:val="22"/>
        </w:rPr>
        <w:t>Premium</w:t>
      </w:r>
      <w:r w:rsidR="00D87504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BD4818">
        <w:rPr>
          <w:rFonts w:ascii="Arial" w:hAnsi="Arial" w:cs="Arial"/>
          <w:noProof/>
          <w:sz w:val="22"/>
          <w:szCs w:val="22"/>
        </w:rPr>
        <w:t>User</w:t>
      </w:r>
    </w:p>
    <w:p w14:paraId="3266CE20" w14:textId="77777777" w:rsidR="009B64D9" w:rsidRPr="00BD4818" w:rsidRDefault="009B64D9" w:rsidP="009B64D9">
      <w:pPr>
        <w:pStyle w:val="Default"/>
        <w:rPr>
          <w:rFonts w:ascii="Arial" w:hAnsi="Arial" w:cs="Arial"/>
          <w:b/>
          <w:noProof/>
          <w:sz w:val="22"/>
          <w:szCs w:val="22"/>
        </w:rPr>
      </w:pPr>
    </w:p>
    <w:p w14:paraId="2CFE6E34" w14:textId="101A9C2E" w:rsidR="009B64D9" w:rsidRPr="00BD4818" w:rsidRDefault="009B64D9" w:rsidP="009B64D9">
      <w:pPr>
        <w:pStyle w:val="Default"/>
        <w:rPr>
          <w:rFonts w:ascii="Arial" w:hAnsi="Arial" w:cs="Arial"/>
          <w:b/>
          <w:noProof/>
          <w:sz w:val="22"/>
          <w:szCs w:val="22"/>
        </w:rPr>
      </w:pPr>
      <w:r w:rsidRPr="00BD4818">
        <w:rPr>
          <w:rFonts w:ascii="Arial" w:hAnsi="Arial" w:cs="Arial"/>
          <w:b/>
          <w:noProof/>
          <w:sz w:val="22"/>
          <w:szCs w:val="22"/>
        </w:rPr>
        <w:t xml:space="preserve">Preconditions: </w:t>
      </w:r>
      <w:r w:rsidRPr="00BD4818">
        <w:rPr>
          <w:rFonts w:ascii="Arial" w:hAnsi="Arial" w:cs="Arial"/>
          <w:noProof/>
          <w:sz w:val="22"/>
          <w:szCs w:val="22"/>
        </w:rPr>
        <w:t>User successfully logged in to the system</w:t>
      </w:r>
      <w:r w:rsidR="00D87504">
        <w:rPr>
          <w:rFonts w:ascii="Arial" w:hAnsi="Arial" w:cs="Arial"/>
          <w:noProof/>
          <w:sz w:val="22"/>
          <w:szCs w:val="22"/>
        </w:rPr>
        <w:t xml:space="preserve"> and premium account is checked</w:t>
      </w:r>
      <w:r w:rsidRPr="00BD4818">
        <w:rPr>
          <w:rFonts w:ascii="Arial" w:hAnsi="Arial" w:cs="Arial"/>
          <w:noProof/>
          <w:sz w:val="22"/>
          <w:szCs w:val="22"/>
        </w:rPr>
        <w:t>.</w:t>
      </w:r>
    </w:p>
    <w:p w14:paraId="37D68CCB" w14:textId="77777777" w:rsidR="009B64D9" w:rsidRPr="00BD4818" w:rsidRDefault="009B64D9" w:rsidP="009B64D9">
      <w:pPr>
        <w:pStyle w:val="Default"/>
        <w:rPr>
          <w:rFonts w:ascii="Arial" w:hAnsi="Arial" w:cs="Arial"/>
          <w:noProof/>
          <w:sz w:val="22"/>
          <w:szCs w:val="22"/>
        </w:rPr>
      </w:pPr>
    </w:p>
    <w:p w14:paraId="3CE421A9" w14:textId="77777777" w:rsidR="009B64D9" w:rsidRPr="00BD4818" w:rsidRDefault="009B64D9" w:rsidP="009B64D9">
      <w:pPr>
        <w:pStyle w:val="Default"/>
        <w:rPr>
          <w:rFonts w:ascii="Arial" w:hAnsi="Arial" w:cs="Arial"/>
          <w:b/>
          <w:noProof/>
          <w:sz w:val="22"/>
          <w:szCs w:val="22"/>
        </w:rPr>
      </w:pPr>
      <w:r w:rsidRPr="00BD4818">
        <w:rPr>
          <w:rFonts w:ascii="Arial" w:hAnsi="Arial" w:cs="Arial"/>
          <w:b/>
          <w:noProof/>
          <w:sz w:val="22"/>
          <w:szCs w:val="22"/>
        </w:rPr>
        <w:t>Main Success Scenario:</w:t>
      </w:r>
    </w:p>
    <w:p w14:paraId="16EC290A" w14:textId="600A33F8" w:rsidR="009B64D9" w:rsidRPr="00BD4818" w:rsidRDefault="009B64D9" w:rsidP="003B78AE">
      <w:pPr>
        <w:pStyle w:val="ListParagraph"/>
        <w:numPr>
          <w:ilvl w:val="0"/>
          <w:numId w:val="5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User wants to </w:t>
      </w:r>
      <w:r w:rsidR="00716BF1">
        <w:rPr>
          <w:rFonts w:cs="Arial"/>
        </w:rPr>
        <w:t xml:space="preserve">create </w:t>
      </w:r>
      <w:r w:rsidR="00223BC6">
        <w:rPr>
          <w:rFonts w:cs="Arial"/>
        </w:rPr>
        <w:t xml:space="preserve">a new </w:t>
      </w:r>
      <w:r w:rsidR="00716BF1">
        <w:rPr>
          <w:rFonts w:cs="Arial"/>
        </w:rPr>
        <w:t>notification</w:t>
      </w:r>
      <w:r w:rsidR="00223BC6">
        <w:rPr>
          <w:rFonts w:cs="Arial"/>
        </w:rPr>
        <w:t xml:space="preserve"> instruction</w:t>
      </w:r>
      <w:r w:rsidRPr="00BD4818">
        <w:rPr>
          <w:rFonts w:cs="Arial"/>
        </w:rPr>
        <w:t xml:space="preserve">. </w:t>
      </w:r>
    </w:p>
    <w:p w14:paraId="7CEF1389" w14:textId="75189FF1" w:rsidR="009B64D9" w:rsidRPr="00BD4818" w:rsidRDefault="009B64D9" w:rsidP="003B78AE">
      <w:pPr>
        <w:pStyle w:val="ListParagraph"/>
        <w:numPr>
          <w:ilvl w:val="0"/>
          <w:numId w:val="5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System displays </w:t>
      </w:r>
      <w:r w:rsidR="00D87504">
        <w:rPr>
          <w:rFonts w:cs="Arial"/>
        </w:rPr>
        <w:t>the products</w:t>
      </w:r>
      <w:r w:rsidRPr="00BD4818">
        <w:rPr>
          <w:rFonts w:cs="Arial"/>
        </w:rPr>
        <w:t xml:space="preserve">. </w:t>
      </w:r>
    </w:p>
    <w:p w14:paraId="782D80BD" w14:textId="5FB7C01E" w:rsidR="00B308F0" w:rsidRPr="00B308F0" w:rsidRDefault="009B64D9" w:rsidP="003B78AE">
      <w:pPr>
        <w:pStyle w:val="ListParagraph"/>
        <w:numPr>
          <w:ilvl w:val="0"/>
          <w:numId w:val="5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User selects </w:t>
      </w:r>
      <w:r w:rsidR="00D87504">
        <w:rPr>
          <w:rFonts w:cs="Arial"/>
        </w:rPr>
        <w:t>a product</w:t>
      </w:r>
      <w:r w:rsidR="00B308F0">
        <w:rPr>
          <w:rFonts w:cs="Arial"/>
        </w:rPr>
        <w:t>.</w:t>
      </w:r>
    </w:p>
    <w:p w14:paraId="3477EB9B" w14:textId="45130577" w:rsidR="009B64D9" w:rsidRPr="00BD4818" w:rsidRDefault="009B64D9" w:rsidP="003B78AE">
      <w:pPr>
        <w:pStyle w:val="ListParagraph"/>
        <w:numPr>
          <w:ilvl w:val="0"/>
          <w:numId w:val="5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System </w:t>
      </w:r>
      <w:r w:rsidR="00B308F0">
        <w:rPr>
          <w:rFonts w:cs="Arial"/>
        </w:rPr>
        <w:t>display</w:t>
      </w:r>
      <w:r w:rsidR="00D87504">
        <w:rPr>
          <w:rFonts w:cs="Arial"/>
        </w:rPr>
        <w:t>s</w:t>
      </w:r>
      <w:r w:rsidR="00B308F0">
        <w:rPr>
          <w:rFonts w:cs="Arial"/>
        </w:rPr>
        <w:t xml:space="preserve"> </w:t>
      </w:r>
      <w:r w:rsidR="00D87504">
        <w:rPr>
          <w:rFonts w:cs="Arial"/>
        </w:rPr>
        <w:t xml:space="preserve">instruction settings </w:t>
      </w:r>
      <w:r w:rsidR="00D87504" w:rsidRPr="00D87504">
        <w:rPr>
          <w:rFonts w:cs="Arial"/>
          <w:i/>
        </w:rPr>
        <w:t>(like period, price limit or available in stock)</w:t>
      </w:r>
      <w:r w:rsidR="00B308F0">
        <w:rPr>
          <w:rFonts w:cs="Arial"/>
        </w:rPr>
        <w:t>.</w:t>
      </w:r>
      <w:r w:rsidRPr="00BD4818">
        <w:rPr>
          <w:rFonts w:cs="Arial"/>
        </w:rPr>
        <w:t xml:space="preserve"> </w:t>
      </w:r>
    </w:p>
    <w:p w14:paraId="779657B9" w14:textId="5B3FB328" w:rsidR="009B64D9" w:rsidRPr="00BD4818" w:rsidRDefault="009B64D9" w:rsidP="003B78AE">
      <w:pPr>
        <w:pStyle w:val="ListParagraph"/>
        <w:numPr>
          <w:ilvl w:val="0"/>
          <w:numId w:val="5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User </w:t>
      </w:r>
      <w:r w:rsidR="00B308F0">
        <w:rPr>
          <w:rFonts w:cs="Arial"/>
        </w:rPr>
        <w:t xml:space="preserve">enters </w:t>
      </w:r>
      <w:r w:rsidR="00D87504">
        <w:rPr>
          <w:rFonts w:cs="Arial"/>
        </w:rPr>
        <w:t>all necessary instruction settings</w:t>
      </w:r>
      <w:r w:rsidR="00B308F0">
        <w:rPr>
          <w:rFonts w:cs="Arial"/>
        </w:rPr>
        <w:t>.</w:t>
      </w:r>
    </w:p>
    <w:p w14:paraId="5DB039CF" w14:textId="3EB9B008" w:rsidR="009B64D9" w:rsidRPr="00BD4818" w:rsidRDefault="009B64D9" w:rsidP="003B78AE">
      <w:pPr>
        <w:pStyle w:val="ListParagraph"/>
        <w:numPr>
          <w:ilvl w:val="0"/>
          <w:numId w:val="5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System </w:t>
      </w:r>
      <w:r w:rsidR="00D87504">
        <w:rPr>
          <w:rFonts w:cs="Arial"/>
        </w:rPr>
        <w:t>saves the new notification instruction</w:t>
      </w:r>
      <w:r w:rsidRPr="00BD4818">
        <w:rPr>
          <w:rFonts w:cs="Arial"/>
        </w:rPr>
        <w:t>.</w:t>
      </w:r>
    </w:p>
    <w:p w14:paraId="5848B1AB" w14:textId="77777777" w:rsidR="009B64D9" w:rsidRPr="00BD4818" w:rsidRDefault="009B64D9" w:rsidP="009B64D9">
      <w:pPr>
        <w:rPr>
          <w:rFonts w:cs="Arial"/>
          <w:b/>
        </w:rPr>
      </w:pPr>
      <w:r w:rsidRPr="00BD4818">
        <w:rPr>
          <w:rFonts w:cs="Arial"/>
          <w:b/>
        </w:rPr>
        <w:t>Extensions:</w:t>
      </w:r>
    </w:p>
    <w:p w14:paraId="77D4CF6D" w14:textId="77777777" w:rsidR="009B64D9" w:rsidRPr="00BD4818" w:rsidRDefault="009B64D9" w:rsidP="009B64D9">
      <w:pPr>
        <w:rPr>
          <w:rFonts w:cs="Arial"/>
          <w:b/>
        </w:rPr>
      </w:pPr>
      <w:r w:rsidRPr="00BD4818">
        <w:rPr>
          <w:rFonts w:cs="Arial"/>
          <w:b/>
        </w:rPr>
        <w:t xml:space="preserve">*a. </w:t>
      </w:r>
      <w:r w:rsidRPr="00BD4818">
        <w:rPr>
          <w:rFonts w:cs="Arial"/>
        </w:rPr>
        <w:t>At any time, system fails:</w:t>
      </w:r>
    </w:p>
    <w:p w14:paraId="3A266E6D" w14:textId="1C04DF51" w:rsidR="009B64D9" w:rsidRPr="00BD4818" w:rsidRDefault="009B64D9" w:rsidP="003B78AE">
      <w:pPr>
        <w:pStyle w:val="ListParagraph"/>
        <w:numPr>
          <w:ilvl w:val="0"/>
          <w:numId w:val="6"/>
        </w:numPr>
        <w:spacing w:line="256" w:lineRule="auto"/>
        <w:rPr>
          <w:rFonts w:cs="Arial"/>
        </w:rPr>
      </w:pPr>
      <w:r w:rsidRPr="00BD4818">
        <w:rPr>
          <w:rFonts w:cs="Arial"/>
        </w:rPr>
        <w:t>System displays an error message</w:t>
      </w:r>
      <w:r w:rsidR="00D87504">
        <w:rPr>
          <w:rFonts w:cs="Arial"/>
        </w:rPr>
        <w:t xml:space="preserve"> and cancels the request</w:t>
      </w:r>
      <w:r w:rsidRPr="00BD4818">
        <w:rPr>
          <w:rFonts w:cs="Arial"/>
        </w:rPr>
        <w:t>.</w:t>
      </w:r>
    </w:p>
    <w:p w14:paraId="6F671FBD" w14:textId="77777777" w:rsidR="009B64D9" w:rsidRPr="00BD4818" w:rsidRDefault="009B64D9" w:rsidP="003B78AE">
      <w:pPr>
        <w:pStyle w:val="ListParagraph"/>
        <w:numPr>
          <w:ilvl w:val="0"/>
          <w:numId w:val="6"/>
        </w:numPr>
        <w:spacing w:line="256" w:lineRule="auto"/>
        <w:rPr>
          <w:rFonts w:cs="Arial"/>
        </w:rPr>
      </w:pPr>
      <w:r w:rsidRPr="00BD4818">
        <w:rPr>
          <w:rFonts w:cs="Arial"/>
        </w:rPr>
        <w:t>User restarts the system.</w:t>
      </w:r>
    </w:p>
    <w:p w14:paraId="561D3245" w14:textId="2E36FE09" w:rsidR="009B64D9" w:rsidRPr="00BD4818" w:rsidRDefault="00D87504" w:rsidP="009B64D9">
      <w:pPr>
        <w:rPr>
          <w:rFonts w:cs="Arial"/>
          <w:b/>
        </w:rPr>
      </w:pPr>
      <w:r>
        <w:rPr>
          <w:rFonts w:cs="Arial"/>
          <w:b/>
        </w:rPr>
        <w:t>3</w:t>
      </w:r>
      <w:r w:rsidR="009B64D9" w:rsidRPr="00BD4818">
        <w:rPr>
          <w:rFonts w:cs="Arial"/>
          <w:b/>
        </w:rPr>
        <w:t xml:space="preserve">a. </w:t>
      </w:r>
      <w:r w:rsidR="009B64D9" w:rsidRPr="00BD4818">
        <w:rPr>
          <w:rFonts w:cs="Arial"/>
        </w:rPr>
        <w:t xml:space="preserve">User </w:t>
      </w:r>
      <w:r>
        <w:rPr>
          <w:rFonts w:cs="Arial"/>
        </w:rPr>
        <w:t>wants to select a different product</w:t>
      </w:r>
    </w:p>
    <w:p w14:paraId="4F54EF71" w14:textId="54E7851B" w:rsidR="00D87504" w:rsidRPr="00BD4818" w:rsidRDefault="00D87504" w:rsidP="003B78AE">
      <w:pPr>
        <w:pStyle w:val="ListParagraph"/>
        <w:numPr>
          <w:ilvl w:val="0"/>
          <w:numId w:val="25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System displays </w:t>
      </w:r>
      <w:r>
        <w:rPr>
          <w:rFonts w:cs="Arial"/>
        </w:rPr>
        <w:t>the products</w:t>
      </w:r>
      <w:r w:rsidRPr="00BD4818">
        <w:rPr>
          <w:rFonts w:cs="Arial"/>
        </w:rPr>
        <w:t xml:space="preserve">. </w:t>
      </w:r>
    </w:p>
    <w:p w14:paraId="0872B0F3" w14:textId="1BA0A442" w:rsidR="00D87504" w:rsidRPr="00BD4818" w:rsidRDefault="00D87504" w:rsidP="003B78AE">
      <w:pPr>
        <w:pStyle w:val="ListParagraph"/>
        <w:numPr>
          <w:ilvl w:val="0"/>
          <w:numId w:val="25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User selects </w:t>
      </w:r>
      <w:r>
        <w:rPr>
          <w:rFonts w:cs="Arial"/>
        </w:rPr>
        <w:t>new product</w:t>
      </w:r>
      <w:r w:rsidRPr="00BD4818">
        <w:rPr>
          <w:rFonts w:cs="Arial"/>
        </w:rPr>
        <w:t xml:space="preserve">. </w:t>
      </w:r>
    </w:p>
    <w:p w14:paraId="32FB0729" w14:textId="21290219" w:rsidR="00D87504" w:rsidRPr="00BD4818" w:rsidRDefault="00D87504" w:rsidP="003B78AE">
      <w:pPr>
        <w:pStyle w:val="ListParagraph"/>
        <w:numPr>
          <w:ilvl w:val="0"/>
          <w:numId w:val="25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System updates the </w:t>
      </w:r>
      <w:r>
        <w:rPr>
          <w:rFonts w:cs="Arial"/>
        </w:rPr>
        <w:t>product and main scenario goes from step 4</w:t>
      </w:r>
      <w:r w:rsidRPr="00BD4818">
        <w:rPr>
          <w:rFonts w:cs="Arial"/>
        </w:rPr>
        <w:t>.</w:t>
      </w:r>
    </w:p>
    <w:p w14:paraId="4218FF40" w14:textId="77777777" w:rsidR="009B64D9" w:rsidRPr="00BD4818" w:rsidRDefault="009B64D9" w:rsidP="009B64D9">
      <w:pPr>
        <w:rPr>
          <w:rFonts w:cs="Arial"/>
          <w:b/>
        </w:rPr>
      </w:pPr>
      <w:r w:rsidRPr="00BD4818">
        <w:rPr>
          <w:rFonts w:cs="Arial"/>
          <w:b/>
        </w:rPr>
        <w:t>Success Guarantees:</w:t>
      </w:r>
    </w:p>
    <w:p w14:paraId="6264C214" w14:textId="5B7D4071" w:rsidR="009B64D9" w:rsidRDefault="00964FD2" w:rsidP="009B64D9">
      <w:pPr>
        <w:rPr>
          <w:rFonts w:cs="Arial"/>
        </w:rPr>
      </w:pPr>
      <w:r>
        <w:rPr>
          <w:rFonts w:cs="Arial"/>
        </w:rPr>
        <w:t>Notification instruction</w:t>
      </w:r>
      <w:r w:rsidR="009B64D9" w:rsidRPr="00BD4818">
        <w:rPr>
          <w:rFonts w:cs="Arial"/>
        </w:rPr>
        <w:t xml:space="preserve"> is</w:t>
      </w:r>
      <w:r>
        <w:rPr>
          <w:rFonts w:cs="Arial"/>
        </w:rPr>
        <w:t xml:space="preserve"> </w:t>
      </w:r>
      <w:r w:rsidR="009B64D9" w:rsidRPr="00BD4818">
        <w:rPr>
          <w:rFonts w:cs="Arial"/>
        </w:rPr>
        <w:t>saved</w:t>
      </w:r>
      <w:r>
        <w:rPr>
          <w:rFonts w:cs="Arial"/>
        </w:rPr>
        <w:t xml:space="preserve"> and can be sent successfully</w:t>
      </w:r>
      <w:r w:rsidR="00EE5DF2">
        <w:rPr>
          <w:rFonts w:cs="Arial"/>
        </w:rPr>
        <w:t>.</w:t>
      </w:r>
    </w:p>
    <w:p w14:paraId="74468C0E" w14:textId="4939A18A" w:rsidR="00964FD2" w:rsidRPr="00BD4818" w:rsidRDefault="00964FD2" w:rsidP="00964FD2">
      <w:pPr>
        <w:pStyle w:val="Heading2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noProof/>
          <w:sz w:val="22"/>
          <w:szCs w:val="22"/>
        </w:rPr>
        <w:t>Use Case UC</w:t>
      </w:r>
      <w:r>
        <w:rPr>
          <w:rFonts w:ascii="Arial" w:hAnsi="Arial" w:cs="Arial"/>
          <w:noProof/>
          <w:sz w:val="22"/>
          <w:szCs w:val="22"/>
        </w:rPr>
        <w:t>8</w:t>
      </w:r>
      <w:r w:rsidRPr="00BD4818">
        <w:rPr>
          <w:rFonts w:ascii="Arial" w:hAnsi="Arial" w:cs="Arial"/>
          <w:noProof/>
          <w:sz w:val="22"/>
          <w:szCs w:val="22"/>
        </w:rPr>
        <w:t xml:space="preserve">: </w:t>
      </w:r>
      <w:r>
        <w:rPr>
          <w:rFonts w:ascii="Arial" w:hAnsi="Arial" w:cs="Arial"/>
          <w:noProof/>
          <w:sz w:val="22"/>
          <w:szCs w:val="22"/>
        </w:rPr>
        <w:t>Search Product</w:t>
      </w:r>
    </w:p>
    <w:p w14:paraId="78C9D180" w14:textId="77777777" w:rsidR="009F4636" w:rsidRDefault="009F4636" w:rsidP="00964FD2">
      <w:pPr>
        <w:pStyle w:val="Default"/>
        <w:rPr>
          <w:rFonts w:ascii="Arial" w:hAnsi="Arial" w:cs="Arial"/>
          <w:b/>
          <w:bCs/>
          <w:noProof/>
          <w:sz w:val="22"/>
          <w:szCs w:val="22"/>
        </w:rPr>
      </w:pPr>
    </w:p>
    <w:p w14:paraId="000480EA" w14:textId="0A1C3FD7" w:rsidR="00964FD2" w:rsidRPr="00BD4818" w:rsidRDefault="00964FD2" w:rsidP="00964FD2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Scope: </w:t>
      </w:r>
      <w:r w:rsidRPr="00E319B7">
        <w:rPr>
          <w:rFonts w:ascii="Arial" w:hAnsi="Arial" w:cs="Arial"/>
          <w:noProof/>
          <w:sz w:val="22"/>
          <w:szCs w:val="22"/>
        </w:rPr>
        <w:t>AnyChange Software</w:t>
      </w:r>
    </w:p>
    <w:p w14:paraId="47D23187" w14:textId="77777777" w:rsidR="00964FD2" w:rsidRPr="00BD4818" w:rsidRDefault="00964FD2" w:rsidP="00964FD2">
      <w:pPr>
        <w:pStyle w:val="Default"/>
        <w:rPr>
          <w:rFonts w:ascii="Arial" w:hAnsi="Arial" w:cs="Arial"/>
          <w:noProof/>
          <w:sz w:val="22"/>
          <w:szCs w:val="22"/>
        </w:rPr>
      </w:pPr>
    </w:p>
    <w:p w14:paraId="65C2DB70" w14:textId="77777777" w:rsidR="00964FD2" w:rsidRPr="00BD4818" w:rsidRDefault="00964FD2" w:rsidP="00964FD2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Level: </w:t>
      </w:r>
      <w:r w:rsidRPr="00BD4818">
        <w:rPr>
          <w:rFonts w:ascii="Arial" w:hAnsi="Arial" w:cs="Arial"/>
          <w:noProof/>
          <w:sz w:val="22"/>
          <w:szCs w:val="22"/>
        </w:rPr>
        <w:t>User Goal</w:t>
      </w:r>
    </w:p>
    <w:p w14:paraId="7F6945C1" w14:textId="77777777" w:rsidR="00964FD2" w:rsidRPr="00BD4818" w:rsidRDefault="00964FD2" w:rsidP="00964FD2">
      <w:pPr>
        <w:pStyle w:val="Default"/>
        <w:rPr>
          <w:rFonts w:ascii="Arial" w:hAnsi="Arial" w:cs="Arial"/>
          <w:b/>
          <w:bCs/>
          <w:noProof/>
          <w:sz w:val="22"/>
          <w:szCs w:val="22"/>
        </w:rPr>
      </w:pPr>
    </w:p>
    <w:p w14:paraId="04A5F6CD" w14:textId="3B843124" w:rsidR="00964FD2" w:rsidRPr="00BD4818" w:rsidRDefault="00964FD2" w:rsidP="00964FD2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Primary Actor: </w:t>
      </w:r>
      <w:r w:rsidRPr="00964FD2">
        <w:rPr>
          <w:rFonts w:ascii="Arial" w:hAnsi="Arial" w:cs="Arial"/>
          <w:noProof/>
          <w:sz w:val="22"/>
          <w:szCs w:val="22"/>
        </w:rPr>
        <w:t>Standart User,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D87504">
        <w:rPr>
          <w:rFonts w:ascii="Arial" w:hAnsi="Arial" w:cs="Arial"/>
          <w:noProof/>
          <w:sz w:val="22"/>
          <w:szCs w:val="22"/>
        </w:rPr>
        <w:t>Premium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BD4818">
        <w:rPr>
          <w:rFonts w:ascii="Arial" w:hAnsi="Arial" w:cs="Arial"/>
          <w:noProof/>
          <w:sz w:val="22"/>
          <w:szCs w:val="22"/>
        </w:rPr>
        <w:t>User</w:t>
      </w:r>
      <w:r>
        <w:rPr>
          <w:rFonts w:ascii="Arial" w:hAnsi="Arial" w:cs="Arial"/>
          <w:noProof/>
          <w:sz w:val="22"/>
          <w:szCs w:val="22"/>
        </w:rPr>
        <w:t>, Seller</w:t>
      </w:r>
    </w:p>
    <w:p w14:paraId="6DF9C959" w14:textId="77777777" w:rsidR="00964FD2" w:rsidRPr="00BD4818" w:rsidRDefault="00964FD2" w:rsidP="00964FD2">
      <w:pPr>
        <w:pStyle w:val="Default"/>
        <w:rPr>
          <w:rFonts w:ascii="Arial" w:hAnsi="Arial" w:cs="Arial"/>
          <w:b/>
          <w:noProof/>
          <w:sz w:val="22"/>
          <w:szCs w:val="22"/>
        </w:rPr>
      </w:pPr>
    </w:p>
    <w:p w14:paraId="22AE41FC" w14:textId="180F89DD" w:rsidR="00964FD2" w:rsidRPr="00BD4818" w:rsidRDefault="00964FD2" w:rsidP="00964FD2">
      <w:pPr>
        <w:pStyle w:val="Default"/>
        <w:rPr>
          <w:rFonts w:ascii="Arial" w:hAnsi="Arial" w:cs="Arial"/>
          <w:b/>
          <w:noProof/>
          <w:sz w:val="22"/>
          <w:szCs w:val="22"/>
        </w:rPr>
      </w:pPr>
      <w:r w:rsidRPr="00BD4818">
        <w:rPr>
          <w:rFonts w:ascii="Arial" w:hAnsi="Arial" w:cs="Arial"/>
          <w:b/>
          <w:noProof/>
          <w:sz w:val="22"/>
          <w:szCs w:val="22"/>
        </w:rPr>
        <w:t xml:space="preserve">Preconditions: </w:t>
      </w:r>
      <w:r w:rsidRPr="00BD4818">
        <w:rPr>
          <w:rFonts w:ascii="Arial" w:hAnsi="Arial" w:cs="Arial"/>
          <w:noProof/>
          <w:sz w:val="22"/>
          <w:szCs w:val="22"/>
        </w:rPr>
        <w:t>User successfully logged in to the system</w:t>
      </w:r>
      <w:r>
        <w:rPr>
          <w:rFonts w:ascii="Arial" w:hAnsi="Arial" w:cs="Arial"/>
          <w:noProof/>
          <w:sz w:val="22"/>
          <w:szCs w:val="22"/>
        </w:rPr>
        <w:t>.</w:t>
      </w:r>
    </w:p>
    <w:p w14:paraId="122634B2" w14:textId="77777777" w:rsidR="00964FD2" w:rsidRPr="00BD4818" w:rsidRDefault="00964FD2" w:rsidP="00964FD2">
      <w:pPr>
        <w:pStyle w:val="Default"/>
        <w:rPr>
          <w:rFonts w:ascii="Arial" w:hAnsi="Arial" w:cs="Arial"/>
          <w:noProof/>
          <w:sz w:val="22"/>
          <w:szCs w:val="22"/>
        </w:rPr>
      </w:pPr>
    </w:p>
    <w:p w14:paraId="5EC04377" w14:textId="77777777" w:rsidR="00964FD2" w:rsidRPr="00BD4818" w:rsidRDefault="00964FD2" w:rsidP="00964FD2">
      <w:pPr>
        <w:pStyle w:val="Default"/>
        <w:rPr>
          <w:rFonts w:ascii="Arial" w:hAnsi="Arial" w:cs="Arial"/>
          <w:b/>
          <w:noProof/>
          <w:sz w:val="22"/>
          <w:szCs w:val="22"/>
        </w:rPr>
      </w:pPr>
      <w:r w:rsidRPr="00BD4818">
        <w:rPr>
          <w:rFonts w:ascii="Arial" w:hAnsi="Arial" w:cs="Arial"/>
          <w:b/>
          <w:noProof/>
          <w:sz w:val="22"/>
          <w:szCs w:val="22"/>
        </w:rPr>
        <w:t>Main Success Scenario:</w:t>
      </w:r>
    </w:p>
    <w:p w14:paraId="2132FB5F" w14:textId="7AD5D4B7" w:rsidR="00964FD2" w:rsidRDefault="00964FD2" w:rsidP="003B78AE">
      <w:pPr>
        <w:pStyle w:val="ListParagraph"/>
        <w:numPr>
          <w:ilvl w:val="0"/>
          <w:numId w:val="26"/>
        </w:numPr>
        <w:spacing w:line="256" w:lineRule="auto"/>
        <w:rPr>
          <w:rFonts w:cs="Arial"/>
        </w:rPr>
      </w:pPr>
      <w:r>
        <w:rPr>
          <w:rFonts w:cs="Arial"/>
        </w:rPr>
        <w:t>User enters the products page.</w:t>
      </w:r>
    </w:p>
    <w:p w14:paraId="784E6B82" w14:textId="2CA67869" w:rsidR="00964FD2" w:rsidRDefault="00964FD2" w:rsidP="003B78AE">
      <w:pPr>
        <w:pStyle w:val="ListParagraph"/>
        <w:numPr>
          <w:ilvl w:val="0"/>
          <w:numId w:val="26"/>
        </w:numPr>
        <w:spacing w:line="256" w:lineRule="auto"/>
        <w:rPr>
          <w:rFonts w:cs="Arial"/>
        </w:rPr>
      </w:pPr>
      <w:r>
        <w:rPr>
          <w:rFonts w:cs="Arial"/>
        </w:rPr>
        <w:t>System displays the products.</w:t>
      </w:r>
    </w:p>
    <w:p w14:paraId="10E90BEB" w14:textId="3533D9B0" w:rsidR="00964FD2" w:rsidRPr="00BD4818" w:rsidRDefault="00964FD2" w:rsidP="003B78AE">
      <w:pPr>
        <w:pStyle w:val="ListParagraph"/>
        <w:numPr>
          <w:ilvl w:val="0"/>
          <w:numId w:val="26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User wants to </w:t>
      </w:r>
      <w:r>
        <w:rPr>
          <w:rFonts w:cs="Arial"/>
        </w:rPr>
        <w:t>search product according to specific filter options</w:t>
      </w:r>
      <w:r w:rsidRPr="00BD4818">
        <w:rPr>
          <w:rFonts w:cs="Arial"/>
        </w:rPr>
        <w:t xml:space="preserve">. </w:t>
      </w:r>
    </w:p>
    <w:p w14:paraId="2127DE7B" w14:textId="4F013950" w:rsidR="00964FD2" w:rsidRPr="00B308F0" w:rsidRDefault="00964FD2" w:rsidP="003B78AE">
      <w:pPr>
        <w:pStyle w:val="ListParagraph"/>
        <w:numPr>
          <w:ilvl w:val="0"/>
          <w:numId w:val="26"/>
        </w:numPr>
        <w:spacing w:line="256" w:lineRule="auto"/>
        <w:rPr>
          <w:rFonts w:cs="Arial"/>
        </w:rPr>
      </w:pPr>
      <w:r>
        <w:rPr>
          <w:rFonts w:cs="Arial"/>
        </w:rPr>
        <w:t>System shows filtering options.</w:t>
      </w:r>
    </w:p>
    <w:p w14:paraId="118ED9C5" w14:textId="020ED9C4" w:rsidR="00964FD2" w:rsidRPr="00BD4818" w:rsidRDefault="00964FD2" w:rsidP="003B78AE">
      <w:pPr>
        <w:pStyle w:val="ListParagraph"/>
        <w:numPr>
          <w:ilvl w:val="0"/>
          <w:numId w:val="26"/>
        </w:numPr>
        <w:spacing w:line="256" w:lineRule="auto"/>
        <w:rPr>
          <w:rFonts w:cs="Arial"/>
        </w:rPr>
      </w:pPr>
      <w:r>
        <w:rPr>
          <w:rFonts w:cs="Arial"/>
        </w:rPr>
        <w:t>User selects one or more filtering options</w:t>
      </w:r>
    </w:p>
    <w:p w14:paraId="66F02E5E" w14:textId="1E2FD8F7" w:rsidR="00964FD2" w:rsidRPr="00BD4818" w:rsidRDefault="00964FD2" w:rsidP="003B78AE">
      <w:pPr>
        <w:pStyle w:val="ListParagraph"/>
        <w:numPr>
          <w:ilvl w:val="0"/>
          <w:numId w:val="26"/>
        </w:numPr>
        <w:spacing w:line="256" w:lineRule="auto"/>
        <w:rPr>
          <w:rFonts w:cs="Arial"/>
        </w:rPr>
      </w:pPr>
      <w:r>
        <w:rPr>
          <w:rFonts w:cs="Arial"/>
        </w:rPr>
        <w:lastRenderedPageBreak/>
        <w:t>System filters products according to the user’s selection and shows results</w:t>
      </w:r>
    </w:p>
    <w:p w14:paraId="272FCC0E" w14:textId="77777777" w:rsidR="00964FD2" w:rsidRPr="00BD4818" w:rsidRDefault="00964FD2" w:rsidP="00964FD2">
      <w:pPr>
        <w:rPr>
          <w:rFonts w:cs="Arial"/>
          <w:b/>
        </w:rPr>
      </w:pPr>
      <w:r w:rsidRPr="00BD4818">
        <w:rPr>
          <w:rFonts w:cs="Arial"/>
          <w:b/>
        </w:rPr>
        <w:t>Extensions:</w:t>
      </w:r>
    </w:p>
    <w:p w14:paraId="6FB3EAE2" w14:textId="77777777" w:rsidR="00964FD2" w:rsidRPr="00BD4818" w:rsidRDefault="00964FD2" w:rsidP="00964FD2">
      <w:pPr>
        <w:rPr>
          <w:rFonts w:cs="Arial"/>
          <w:b/>
        </w:rPr>
      </w:pPr>
      <w:r w:rsidRPr="00BD4818">
        <w:rPr>
          <w:rFonts w:cs="Arial"/>
          <w:b/>
        </w:rPr>
        <w:t xml:space="preserve">*a. </w:t>
      </w:r>
      <w:r w:rsidRPr="00BD4818">
        <w:rPr>
          <w:rFonts w:cs="Arial"/>
        </w:rPr>
        <w:t>At any time, system fails:</w:t>
      </w:r>
    </w:p>
    <w:p w14:paraId="6446C9F9" w14:textId="77777777" w:rsidR="00964FD2" w:rsidRPr="00BD4818" w:rsidRDefault="00964FD2" w:rsidP="003B78AE">
      <w:pPr>
        <w:pStyle w:val="ListParagraph"/>
        <w:numPr>
          <w:ilvl w:val="0"/>
          <w:numId w:val="6"/>
        </w:numPr>
        <w:spacing w:line="256" w:lineRule="auto"/>
        <w:rPr>
          <w:rFonts w:cs="Arial"/>
        </w:rPr>
      </w:pPr>
      <w:r w:rsidRPr="00BD4818">
        <w:rPr>
          <w:rFonts w:cs="Arial"/>
        </w:rPr>
        <w:t>System displays an error message</w:t>
      </w:r>
      <w:r>
        <w:rPr>
          <w:rFonts w:cs="Arial"/>
        </w:rPr>
        <w:t xml:space="preserve"> and cancels the request</w:t>
      </w:r>
      <w:r w:rsidRPr="00BD4818">
        <w:rPr>
          <w:rFonts w:cs="Arial"/>
        </w:rPr>
        <w:t>.</w:t>
      </w:r>
    </w:p>
    <w:p w14:paraId="0ABF48A0" w14:textId="77777777" w:rsidR="00964FD2" w:rsidRPr="00BD4818" w:rsidRDefault="00964FD2" w:rsidP="003B78AE">
      <w:pPr>
        <w:pStyle w:val="ListParagraph"/>
        <w:numPr>
          <w:ilvl w:val="0"/>
          <w:numId w:val="6"/>
        </w:numPr>
        <w:spacing w:line="256" w:lineRule="auto"/>
        <w:rPr>
          <w:rFonts w:cs="Arial"/>
        </w:rPr>
      </w:pPr>
      <w:r w:rsidRPr="00BD4818">
        <w:rPr>
          <w:rFonts w:cs="Arial"/>
        </w:rPr>
        <w:t>User restarts the system.</w:t>
      </w:r>
    </w:p>
    <w:p w14:paraId="3FC2E4BE" w14:textId="77777777" w:rsidR="00964FD2" w:rsidRPr="00BD4818" w:rsidRDefault="00964FD2" w:rsidP="00964FD2">
      <w:pPr>
        <w:rPr>
          <w:rFonts w:cs="Arial"/>
          <w:b/>
        </w:rPr>
      </w:pPr>
      <w:r w:rsidRPr="00BD4818">
        <w:rPr>
          <w:rFonts w:cs="Arial"/>
          <w:b/>
        </w:rPr>
        <w:t>Success Guarantees:</w:t>
      </w:r>
    </w:p>
    <w:p w14:paraId="32CE1AE0" w14:textId="5EB1FE33" w:rsidR="00964FD2" w:rsidRDefault="00964FD2" w:rsidP="00964FD2">
      <w:pPr>
        <w:rPr>
          <w:rFonts w:cs="Arial"/>
        </w:rPr>
      </w:pPr>
      <w:r>
        <w:rPr>
          <w:rFonts w:cs="Arial"/>
        </w:rPr>
        <w:t>System shows the result successfully according to the user’s filtering selection</w:t>
      </w:r>
    </w:p>
    <w:p w14:paraId="4E7654E7" w14:textId="3F0CCEF0" w:rsidR="009B64D9" w:rsidRPr="00BD4818" w:rsidRDefault="009B64D9" w:rsidP="009B64D9">
      <w:pPr>
        <w:pStyle w:val="Heading2"/>
        <w:rPr>
          <w:rFonts w:ascii="Arial" w:hAnsi="Arial" w:cs="Arial"/>
          <w:sz w:val="22"/>
          <w:szCs w:val="22"/>
        </w:rPr>
      </w:pPr>
      <w:r w:rsidRPr="00BD4818">
        <w:rPr>
          <w:rFonts w:ascii="Arial" w:hAnsi="Arial" w:cs="Arial"/>
          <w:sz w:val="22"/>
          <w:szCs w:val="22"/>
        </w:rPr>
        <w:t>Use Case UC</w:t>
      </w:r>
      <w:r w:rsidR="00964FD2">
        <w:rPr>
          <w:rFonts w:ascii="Arial" w:hAnsi="Arial" w:cs="Arial"/>
          <w:sz w:val="22"/>
          <w:szCs w:val="22"/>
        </w:rPr>
        <w:t>9</w:t>
      </w:r>
      <w:r w:rsidRPr="00BD4818">
        <w:rPr>
          <w:rFonts w:ascii="Arial" w:hAnsi="Arial" w:cs="Arial"/>
          <w:sz w:val="22"/>
          <w:szCs w:val="22"/>
        </w:rPr>
        <w:t xml:space="preserve">: </w:t>
      </w:r>
      <w:r w:rsidR="009F4636">
        <w:rPr>
          <w:rFonts w:ascii="Arial" w:hAnsi="Arial" w:cs="Arial"/>
          <w:sz w:val="22"/>
          <w:szCs w:val="22"/>
        </w:rPr>
        <w:t>Manage Product</w:t>
      </w:r>
    </w:p>
    <w:p w14:paraId="00B0E2AD" w14:textId="77777777" w:rsidR="009F4636" w:rsidRDefault="009F4636" w:rsidP="00AC12D1">
      <w:pPr>
        <w:pStyle w:val="Default"/>
        <w:rPr>
          <w:rFonts w:ascii="Arial" w:hAnsi="Arial" w:cs="Arial"/>
          <w:b/>
          <w:bCs/>
          <w:noProof/>
          <w:sz w:val="22"/>
          <w:szCs w:val="22"/>
        </w:rPr>
      </w:pPr>
    </w:p>
    <w:p w14:paraId="5D55EB81" w14:textId="4CAA7C93" w:rsidR="009F4636" w:rsidRPr="00BD4818" w:rsidRDefault="009F4636" w:rsidP="009F4636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Scope: </w:t>
      </w:r>
      <w:r w:rsidRPr="00E319B7">
        <w:rPr>
          <w:rFonts w:ascii="Arial" w:hAnsi="Arial" w:cs="Arial"/>
          <w:noProof/>
          <w:sz w:val="22"/>
          <w:szCs w:val="22"/>
        </w:rPr>
        <w:t>AnyChange Software</w:t>
      </w:r>
    </w:p>
    <w:p w14:paraId="44389A11" w14:textId="77777777" w:rsidR="009F4636" w:rsidRPr="00BD4818" w:rsidRDefault="009F4636" w:rsidP="009F4636">
      <w:pPr>
        <w:pStyle w:val="Default"/>
        <w:rPr>
          <w:rFonts w:ascii="Arial" w:hAnsi="Arial" w:cs="Arial"/>
          <w:noProof/>
          <w:sz w:val="22"/>
          <w:szCs w:val="22"/>
        </w:rPr>
      </w:pPr>
    </w:p>
    <w:p w14:paraId="4A7B4EB9" w14:textId="77777777" w:rsidR="009F4636" w:rsidRPr="00BD4818" w:rsidRDefault="009F4636" w:rsidP="009F4636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Level: </w:t>
      </w:r>
      <w:r w:rsidRPr="00BD4818">
        <w:rPr>
          <w:rFonts w:ascii="Arial" w:hAnsi="Arial" w:cs="Arial"/>
          <w:noProof/>
          <w:sz w:val="22"/>
          <w:szCs w:val="22"/>
        </w:rPr>
        <w:t>User Goal</w:t>
      </w:r>
    </w:p>
    <w:p w14:paraId="7787F329" w14:textId="77777777" w:rsidR="009F4636" w:rsidRPr="00BD4818" w:rsidRDefault="009F4636" w:rsidP="009F4636">
      <w:pPr>
        <w:pStyle w:val="Default"/>
        <w:rPr>
          <w:rFonts w:ascii="Arial" w:hAnsi="Arial" w:cs="Arial"/>
          <w:b/>
          <w:bCs/>
          <w:noProof/>
          <w:sz w:val="22"/>
          <w:szCs w:val="22"/>
        </w:rPr>
      </w:pPr>
    </w:p>
    <w:p w14:paraId="35885193" w14:textId="2019F65D" w:rsidR="009F4636" w:rsidRPr="00BD4818" w:rsidRDefault="009F4636" w:rsidP="009F4636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Primary Actor: </w:t>
      </w:r>
      <w:r>
        <w:rPr>
          <w:rFonts w:ascii="Arial" w:hAnsi="Arial" w:cs="Arial"/>
          <w:bCs/>
          <w:noProof/>
          <w:sz w:val="22"/>
          <w:szCs w:val="22"/>
        </w:rPr>
        <w:t>Seller</w:t>
      </w:r>
    </w:p>
    <w:p w14:paraId="49AE3A9C" w14:textId="77777777" w:rsidR="009F4636" w:rsidRPr="00BD4818" w:rsidRDefault="009F4636" w:rsidP="009F4636">
      <w:pPr>
        <w:pStyle w:val="Default"/>
        <w:rPr>
          <w:rFonts w:ascii="Arial" w:hAnsi="Arial" w:cs="Arial"/>
          <w:b/>
          <w:noProof/>
          <w:sz w:val="22"/>
          <w:szCs w:val="22"/>
        </w:rPr>
      </w:pPr>
    </w:p>
    <w:p w14:paraId="3C0B5414" w14:textId="2F75B255" w:rsidR="009F4636" w:rsidRPr="00BD4818" w:rsidRDefault="009F4636" w:rsidP="009F4636">
      <w:pPr>
        <w:pStyle w:val="Default"/>
        <w:rPr>
          <w:rFonts w:ascii="Arial" w:hAnsi="Arial" w:cs="Arial"/>
          <w:b/>
          <w:noProof/>
          <w:sz w:val="22"/>
          <w:szCs w:val="22"/>
        </w:rPr>
      </w:pPr>
      <w:r w:rsidRPr="00BD4818">
        <w:rPr>
          <w:rFonts w:ascii="Arial" w:hAnsi="Arial" w:cs="Arial"/>
          <w:b/>
          <w:noProof/>
          <w:sz w:val="22"/>
          <w:szCs w:val="22"/>
        </w:rPr>
        <w:t xml:space="preserve">Preconditions: </w:t>
      </w:r>
      <w:r>
        <w:rPr>
          <w:rFonts w:ascii="Arial" w:hAnsi="Arial" w:cs="Arial"/>
          <w:bCs/>
          <w:noProof/>
          <w:sz w:val="22"/>
          <w:szCs w:val="22"/>
        </w:rPr>
        <w:t>Seller</w:t>
      </w:r>
      <w:r w:rsidRPr="00BD4818">
        <w:rPr>
          <w:rFonts w:ascii="Arial" w:hAnsi="Arial" w:cs="Arial"/>
          <w:noProof/>
          <w:sz w:val="22"/>
          <w:szCs w:val="22"/>
        </w:rPr>
        <w:t xml:space="preserve"> successfully logged in to the system.</w:t>
      </w:r>
    </w:p>
    <w:p w14:paraId="19A56234" w14:textId="77777777" w:rsidR="009F4636" w:rsidRPr="00BD4818" w:rsidRDefault="009F4636" w:rsidP="009F4636">
      <w:pPr>
        <w:pStyle w:val="Default"/>
        <w:rPr>
          <w:rFonts w:ascii="Arial" w:hAnsi="Arial" w:cs="Arial"/>
          <w:noProof/>
          <w:sz w:val="22"/>
          <w:szCs w:val="22"/>
        </w:rPr>
      </w:pPr>
    </w:p>
    <w:p w14:paraId="78B51DAF" w14:textId="77777777" w:rsidR="009F4636" w:rsidRPr="00BD4818" w:rsidRDefault="009F4636" w:rsidP="009F4636">
      <w:pPr>
        <w:pStyle w:val="Default"/>
        <w:rPr>
          <w:rFonts w:ascii="Arial" w:hAnsi="Arial" w:cs="Arial"/>
          <w:b/>
          <w:noProof/>
          <w:sz w:val="22"/>
          <w:szCs w:val="22"/>
        </w:rPr>
      </w:pPr>
      <w:r w:rsidRPr="00BD4818">
        <w:rPr>
          <w:rFonts w:ascii="Arial" w:hAnsi="Arial" w:cs="Arial"/>
          <w:b/>
          <w:noProof/>
          <w:sz w:val="22"/>
          <w:szCs w:val="22"/>
        </w:rPr>
        <w:t>Main Success Scenario:</w:t>
      </w:r>
    </w:p>
    <w:p w14:paraId="68AB72FD" w14:textId="40A9A703" w:rsidR="009F4636" w:rsidRPr="00BD4818" w:rsidRDefault="009F4636" w:rsidP="00B56613">
      <w:pPr>
        <w:spacing w:line="256" w:lineRule="auto"/>
        <w:ind w:left="360"/>
        <w:rPr>
          <w:rFonts w:cs="Arial"/>
        </w:rPr>
      </w:pPr>
      <w:r w:rsidRPr="00B56613">
        <w:rPr>
          <w:rFonts w:cs="Arial"/>
          <w:b/>
        </w:rPr>
        <w:t>1.</w:t>
      </w:r>
      <w:r>
        <w:rPr>
          <w:rFonts w:cs="Arial"/>
        </w:rPr>
        <w:t xml:space="preserve"> Seller</w:t>
      </w:r>
      <w:r w:rsidRPr="00BD4818">
        <w:rPr>
          <w:rFonts w:cs="Arial"/>
        </w:rPr>
        <w:t xml:space="preserve"> wants to manage</w:t>
      </w:r>
      <w:r>
        <w:rPr>
          <w:rFonts w:cs="Arial"/>
        </w:rPr>
        <w:t xml:space="preserve"> products</w:t>
      </w:r>
      <w:r w:rsidRPr="00BD4818">
        <w:rPr>
          <w:rFonts w:cs="Arial"/>
        </w:rPr>
        <w:t xml:space="preserve">. </w:t>
      </w:r>
    </w:p>
    <w:p w14:paraId="146743B5" w14:textId="244041AB" w:rsidR="009F4636" w:rsidRPr="00BD4818" w:rsidRDefault="009F4636" w:rsidP="009F4636">
      <w:pPr>
        <w:tabs>
          <w:tab w:val="left" w:pos="720"/>
        </w:tabs>
        <w:suppressAutoHyphens/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      </w:t>
      </w:r>
      <w:r w:rsidR="00B56613">
        <w:rPr>
          <w:rFonts w:cs="Arial"/>
          <w:b/>
        </w:rPr>
        <w:t>2</w:t>
      </w:r>
      <w:r w:rsidR="00B56613" w:rsidRPr="00B56613">
        <w:rPr>
          <w:rFonts w:cs="Arial"/>
          <w:b/>
        </w:rPr>
        <w:t>.</w:t>
      </w:r>
      <w:r w:rsidR="00B56613">
        <w:rPr>
          <w:rFonts w:cs="Arial"/>
        </w:rPr>
        <w:t xml:space="preserve"> S</w:t>
      </w:r>
      <w:r w:rsidRPr="00BD4818">
        <w:rPr>
          <w:rFonts w:cs="Arial"/>
        </w:rPr>
        <w:t xml:space="preserve">ystem prompts the </w:t>
      </w:r>
      <w:r w:rsidR="00B56613">
        <w:rPr>
          <w:rFonts w:cs="Arial"/>
        </w:rPr>
        <w:t>seller</w:t>
      </w:r>
      <w:r w:rsidRPr="00BD4818">
        <w:rPr>
          <w:rFonts w:cs="Arial"/>
        </w:rPr>
        <w:t xml:space="preserve"> to select one of the following two options: </w:t>
      </w:r>
    </w:p>
    <w:p w14:paraId="589D2A87" w14:textId="3453CE66" w:rsidR="009F4636" w:rsidRPr="00BD4818" w:rsidRDefault="009F4636" w:rsidP="003B78AE">
      <w:pPr>
        <w:numPr>
          <w:ilvl w:val="0"/>
          <w:numId w:val="17"/>
        </w:numPr>
        <w:tabs>
          <w:tab w:val="left" w:pos="1800"/>
        </w:tabs>
        <w:suppressAutoHyphens/>
        <w:spacing w:after="0" w:line="240" w:lineRule="auto"/>
        <w:jc w:val="both"/>
        <w:rPr>
          <w:rFonts w:cs="Arial"/>
        </w:rPr>
      </w:pPr>
      <w:r w:rsidRPr="00BD4818">
        <w:rPr>
          <w:rFonts w:cs="Arial"/>
        </w:rPr>
        <w:t xml:space="preserve">Add new </w:t>
      </w:r>
      <w:r w:rsidR="00B56613">
        <w:rPr>
          <w:rFonts w:cs="Arial"/>
        </w:rPr>
        <w:t>product</w:t>
      </w:r>
    </w:p>
    <w:p w14:paraId="20756A97" w14:textId="3395C4FD" w:rsidR="009F4636" w:rsidRPr="00BD4818" w:rsidRDefault="009F4636" w:rsidP="003B78AE">
      <w:pPr>
        <w:numPr>
          <w:ilvl w:val="1"/>
          <w:numId w:val="18"/>
        </w:numPr>
        <w:tabs>
          <w:tab w:val="left" w:pos="1800"/>
        </w:tabs>
        <w:suppressAutoHyphens/>
        <w:spacing w:after="0" w:line="240" w:lineRule="auto"/>
        <w:ind w:left="1800"/>
        <w:jc w:val="both"/>
        <w:rPr>
          <w:rFonts w:cs="Arial"/>
        </w:rPr>
      </w:pPr>
      <w:r w:rsidRPr="00BD4818">
        <w:rPr>
          <w:rFonts w:cs="Arial"/>
        </w:rPr>
        <w:t xml:space="preserve">Modify existing </w:t>
      </w:r>
      <w:r w:rsidR="00B56613">
        <w:rPr>
          <w:rFonts w:cs="Arial"/>
        </w:rPr>
        <w:t>product</w:t>
      </w:r>
      <w:r w:rsidRPr="00BD4818">
        <w:rPr>
          <w:rFonts w:cs="Arial"/>
        </w:rPr>
        <w:t xml:space="preserve">, i.e., update or remove </w:t>
      </w:r>
      <w:r w:rsidR="00B56613">
        <w:rPr>
          <w:rFonts w:cs="Arial"/>
        </w:rPr>
        <w:t>product</w:t>
      </w:r>
      <w:r w:rsidRPr="00BD4818">
        <w:rPr>
          <w:rFonts w:cs="Arial"/>
        </w:rPr>
        <w:t xml:space="preserve">. </w:t>
      </w:r>
    </w:p>
    <w:p w14:paraId="5386EBC3" w14:textId="4957F593" w:rsidR="009F4636" w:rsidRPr="00BD4818" w:rsidRDefault="00B56613" w:rsidP="009F4636">
      <w:pPr>
        <w:pStyle w:val="ListParagraph"/>
        <w:jc w:val="both"/>
        <w:rPr>
          <w:rFonts w:cs="Arial"/>
        </w:rPr>
      </w:pPr>
      <w:r>
        <w:rPr>
          <w:rFonts w:cs="Arial"/>
          <w:b/>
        </w:rPr>
        <w:t>2</w:t>
      </w:r>
      <w:r w:rsidR="009F4636" w:rsidRPr="00B56613">
        <w:rPr>
          <w:rFonts w:cs="Arial"/>
          <w:b/>
        </w:rPr>
        <w:t>A</w:t>
      </w:r>
      <w:r w:rsidR="009F4636" w:rsidRPr="00BD4818">
        <w:rPr>
          <w:rFonts w:cs="Arial"/>
        </w:rPr>
        <w:t xml:space="preserve">. If the </w:t>
      </w:r>
      <w:r>
        <w:rPr>
          <w:rFonts w:cs="Arial"/>
        </w:rPr>
        <w:t>seller</w:t>
      </w:r>
      <w:r w:rsidR="009F4636" w:rsidRPr="00BD4818">
        <w:rPr>
          <w:rFonts w:cs="Arial"/>
        </w:rPr>
        <w:t xml:space="preserve"> selects the “</w:t>
      </w:r>
      <w:r w:rsidR="009F4636" w:rsidRPr="00BD4818">
        <w:rPr>
          <w:rFonts w:cs="Arial"/>
          <w:b/>
          <w:i/>
        </w:rPr>
        <w:t xml:space="preserve">Add new </w:t>
      </w:r>
      <w:r>
        <w:rPr>
          <w:rFonts w:cs="Arial"/>
          <w:b/>
          <w:i/>
        </w:rPr>
        <w:t>product</w:t>
      </w:r>
      <w:r w:rsidR="009F4636" w:rsidRPr="00BD4818">
        <w:rPr>
          <w:rFonts w:cs="Arial"/>
        </w:rPr>
        <w:t xml:space="preserve">” option, </w:t>
      </w:r>
    </w:p>
    <w:p w14:paraId="22926D54" w14:textId="5C2C0253" w:rsidR="009F4636" w:rsidRPr="00BD4818" w:rsidRDefault="00B56613" w:rsidP="00B56613">
      <w:pPr>
        <w:pStyle w:val="ListParagraph"/>
        <w:ind w:left="1416"/>
        <w:jc w:val="both"/>
        <w:rPr>
          <w:rFonts w:cs="Arial"/>
        </w:rPr>
      </w:pPr>
      <w:r>
        <w:rPr>
          <w:rFonts w:cs="Arial"/>
        </w:rPr>
        <w:t>2a</w:t>
      </w:r>
      <w:r w:rsidR="009F4636" w:rsidRPr="00BD4818">
        <w:rPr>
          <w:rFonts w:cs="Arial"/>
        </w:rPr>
        <w:t xml:space="preserve">. The system prompts the user to enter the </w:t>
      </w:r>
      <w:r>
        <w:rPr>
          <w:rFonts w:cs="Arial"/>
        </w:rPr>
        <w:t>product</w:t>
      </w:r>
      <w:r w:rsidR="009F4636" w:rsidRPr="00BD4818">
        <w:rPr>
          <w:rFonts w:cs="Arial"/>
        </w:rPr>
        <w:t xml:space="preserve"> details like </w:t>
      </w:r>
      <w:r>
        <w:rPr>
          <w:rFonts w:cs="Arial"/>
        </w:rPr>
        <w:t>n</w:t>
      </w:r>
      <w:r w:rsidR="009F4636" w:rsidRPr="00BD4818">
        <w:rPr>
          <w:rFonts w:cs="Arial"/>
        </w:rPr>
        <w:t xml:space="preserve">ame, </w:t>
      </w:r>
      <w:r>
        <w:rPr>
          <w:rFonts w:cs="Arial"/>
        </w:rPr>
        <w:t>q</w:t>
      </w:r>
      <w:r w:rsidR="009F4636" w:rsidRPr="00BD4818">
        <w:rPr>
          <w:rFonts w:cs="Arial"/>
        </w:rPr>
        <w:t xml:space="preserve">uantity, </w:t>
      </w:r>
      <w:r>
        <w:rPr>
          <w:rFonts w:cs="Arial"/>
        </w:rPr>
        <w:t xml:space="preserve">  price, image and other specifications.</w:t>
      </w:r>
    </w:p>
    <w:p w14:paraId="6678F87E" w14:textId="6EBD63DC" w:rsidR="009F4636" w:rsidRDefault="00B56613" w:rsidP="00B56613">
      <w:pPr>
        <w:pStyle w:val="ListParagraph"/>
        <w:ind w:firstLine="696"/>
        <w:jc w:val="both"/>
        <w:rPr>
          <w:rFonts w:cs="Arial"/>
        </w:rPr>
      </w:pPr>
      <w:r>
        <w:rPr>
          <w:rFonts w:cs="Arial"/>
        </w:rPr>
        <w:t>2b</w:t>
      </w:r>
      <w:r w:rsidR="009F4636" w:rsidRPr="00BD4818">
        <w:rPr>
          <w:rFonts w:cs="Arial"/>
        </w:rPr>
        <w:t xml:space="preserve">. The </w:t>
      </w:r>
      <w:r>
        <w:rPr>
          <w:rFonts w:cs="Arial"/>
        </w:rPr>
        <w:t>seller enters the necessary information</w:t>
      </w:r>
      <w:r w:rsidR="009F4636" w:rsidRPr="00BD4818">
        <w:rPr>
          <w:rFonts w:cs="Arial"/>
        </w:rPr>
        <w:t xml:space="preserve"> and clicks “</w:t>
      </w:r>
      <w:r>
        <w:rPr>
          <w:rFonts w:cs="Arial"/>
        </w:rPr>
        <w:t>Save</w:t>
      </w:r>
      <w:r w:rsidR="009F4636" w:rsidRPr="00BD4818">
        <w:rPr>
          <w:rFonts w:cs="Arial"/>
        </w:rPr>
        <w:t>”.</w:t>
      </w:r>
    </w:p>
    <w:p w14:paraId="7E0FF2C1" w14:textId="22B480D8" w:rsidR="00B56613" w:rsidRPr="00BD4818" w:rsidRDefault="00B56613" w:rsidP="00B56613">
      <w:pPr>
        <w:pStyle w:val="ListParagraph"/>
        <w:ind w:firstLine="696"/>
        <w:jc w:val="both"/>
        <w:rPr>
          <w:rFonts w:cs="Arial"/>
        </w:rPr>
      </w:pPr>
      <w:r>
        <w:rPr>
          <w:rFonts w:cs="Arial"/>
        </w:rPr>
        <w:t>2c. System saves the product and updates the product list of the seller</w:t>
      </w:r>
    </w:p>
    <w:p w14:paraId="49E1F6D4" w14:textId="3F287565" w:rsidR="009F4636" w:rsidRPr="00BD4818" w:rsidRDefault="00B56613" w:rsidP="009F4636">
      <w:pPr>
        <w:ind w:firstLine="720"/>
        <w:jc w:val="both"/>
        <w:rPr>
          <w:rFonts w:cs="Arial"/>
        </w:rPr>
      </w:pPr>
      <w:r>
        <w:rPr>
          <w:rFonts w:cs="Arial"/>
          <w:b/>
        </w:rPr>
        <w:t>2</w:t>
      </w:r>
      <w:r w:rsidR="009F4636" w:rsidRPr="00B56613">
        <w:rPr>
          <w:rFonts w:cs="Arial"/>
          <w:b/>
        </w:rPr>
        <w:t>B.</w:t>
      </w:r>
      <w:r w:rsidR="009F4636" w:rsidRPr="00BD4818">
        <w:rPr>
          <w:rFonts w:cs="Arial"/>
        </w:rPr>
        <w:t xml:space="preserve"> If the </w:t>
      </w:r>
      <w:r>
        <w:rPr>
          <w:rFonts w:cs="Arial"/>
        </w:rPr>
        <w:t>seller</w:t>
      </w:r>
      <w:r w:rsidR="009F4636" w:rsidRPr="00BD4818">
        <w:rPr>
          <w:rFonts w:cs="Arial"/>
        </w:rPr>
        <w:t xml:space="preserve"> selects the “</w:t>
      </w:r>
      <w:r w:rsidR="009F4636" w:rsidRPr="00BD4818">
        <w:rPr>
          <w:rFonts w:cs="Arial"/>
          <w:b/>
          <w:i/>
        </w:rPr>
        <w:t xml:space="preserve">Modify Existing </w:t>
      </w:r>
      <w:r>
        <w:rPr>
          <w:rFonts w:cs="Arial"/>
          <w:b/>
          <w:i/>
        </w:rPr>
        <w:t>Product</w:t>
      </w:r>
      <w:r w:rsidR="009F4636" w:rsidRPr="00BD4818">
        <w:rPr>
          <w:rFonts w:cs="Arial"/>
        </w:rPr>
        <w:t>” option,</w:t>
      </w:r>
    </w:p>
    <w:p w14:paraId="7CC702EC" w14:textId="748E0865" w:rsidR="009F4636" w:rsidRPr="00BD4818" w:rsidRDefault="00B56613" w:rsidP="009F4636">
      <w:pPr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2</w:t>
      </w:r>
      <w:r w:rsidR="009F4636" w:rsidRPr="00BD4818">
        <w:rPr>
          <w:rFonts w:cs="Arial"/>
        </w:rPr>
        <w:t xml:space="preserve">a. The system </w:t>
      </w:r>
      <w:r>
        <w:rPr>
          <w:rFonts w:cs="Arial"/>
        </w:rPr>
        <w:t>displays the products of the seller</w:t>
      </w:r>
    </w:p>
    <w:p w14:paraId="79C804C0" w14:textId="48A99E5C" w:rsidR="009F4636" w:rsidRPr="00BD4818" w:rsidRDefault="00B56613" w:rsidP="009F4636">
      <w:pPr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2</w:t>
      </w:r>
      <w:r w:rsidR="009F4636" w:rsidRPr="00BD4818">
        <w:rPr>
          <w:rFonts w:cs="Arial"/>
        </w:rPr>
        <w:t xml:space="preserve">b. The </w:t>
      </w:r>
      <w:r>
        <w:rPr>
          <w:rFonts w:cs="Arial"/>
        </w:rPr>
        <w:t>seller select a product</w:t>
      </w:r>
      <w:r w:rsidR="009F4636" w:rsidRPr="00BD4818">
        <w:rPr>
          <w:rFonts w:cs="Arial"/>
        </w:rPr>
        <w:t>.</w:t>
      </w:r>
    </w:p>
    <w:p w14:paraId="096B450C" w14:textId="12FF230C" w:rsidR="009F4636" w:rsidRPr="00BD4818" w:rsidRDefault="00B56613" w:rsidP="009F4636">
      <w:pPr>
        <w:tabs>
          <w:tab w:val="left" w:pos="1440"/>
          <w:tab w:val="left" w:pos="3060"/>
        </w:tabs>
        <w:ind w:left="1440"/>
        <w:jc w:val="both"/>
        <w:rPr>
          <w:rFonts w:cs="Arial"/>
        </w:rPr>
      </w:pPr>
      <w:r>
        <w:rPr>
          <w:rFonts w:cs="Arial"/>
        </w:rPr>
        <w:t>2</w:t>
      </w:r>
      <w:r w:rsidR="009F4636" w:rsidRPr="00BD4818">
        <w:rPr>
          <w:rFonts w:cs="Arial"/>
        </w:rPr>
        <w:t xml:space="preserve">c. The user either removes the item from the catalog by clicking “Remove </w:t>
      </w:r>
      <w:r>
        <w:rPr>
          <w:rFonts w:cs="Arial"/>
        </w:rPr>
        <w:t>Product</w:t>
      </w:r>
      <w:r w:rsidR="009F4636" w:rsidRPr="00BD4818">
        <w:rPr>
          <w:rFonts w:cs="Arial"/>
        </w:rPr>
        <w:t xml:space="preserve">” or modifies the </w:t>
      </w:r>
      <w:r>
        <w:rPr>
          <w:rFonts w:cs="Arial"/>
        </w:rPr>
        <w:t xml:space="preserve">specifications about the product and </w:t>
      </w:r>
      <w:r w:rsidR="009F4636" w:rsidRPr="00BD4818">
        <w:rPr>
          <w:rFonts w:cs="Arial"/>
        </w:rPr>
        <w:t xml:space="preserve">clicks </w:t>
      </w:r>
      <w:r>
        <w:rPr>
          <w:rFonts w:cs="Arial"/>
        </w:rPr>
        <w:t>“</w:t>
      </w:r>
      <w:r w:rsidR="009F4636" w:rsidRPr="00BD4818">
        <w:rPr>
          <w:rFonts w:cs="Arial"/>
        </w:rPr>
        <w:t>Update</w:t>
      </w:r>
      <w:r>
        <w:rPr>
          <w:rFonts w:cs="Arial"/>
        </w:rPr>
        <w:t>”</w:t>
      </w:r>
      <w:r w:rsidR="009F4636" w:rsidRPr="00BD4818">
        <w:rPr>
          <w:rFonts w:cs="Arial"/>
        </w:rPr>
        <w:t>.</w:t>
      </w:r>
    </w:p>
    <w:p w14:paraId="7344843F" w14:textId="5B8CD8F6" w:rsidR="009F4636" w:rsidRPr="00BD4818" w:rsidRDefault="00B56613" w:rsidP="009F4636">
      <w:pPr>
        <w:tabs>
          <w:tab w:val="left" w:pos="1440"/>
          <w:tab w:val="left" w:pos="3060"/>
        </w:tabs>
        <w:ind w:left="1440"/>
        <w:jc w:val="both"/>
        <w:rPr>
          <w:rFonts w:cs="Arial"/>
        </w:rPr>
      </w:pPr>
      <w:r>
        <w:rPr>
          <w:rFonts w:cs="Arial"/>
        </w:rPr>
        <w:t>2</w:t>
      </w:r>
      <w:r w:rsidR="009F4636" w:rsidRPr="00BD4818">
        <w:rPr>
          <w:rFonts w:cs="Arial"/>
        </w:rPr>
        <w:t xml:space="preserve">d. The system updates the </w:t>
      </w:r>
      <w:r>
        <w:rPr>
          <w:rFonts w:cs="Arial"/>
        </w:rPr>
        <w:t>product’s information</w:t>
      </w:r>
    </w:p>
    <w:p w14:paraId="26924925" w14:textId="77777777" w:rsidR="009F4636" w:rsidRPr="00BD4818" w:rsidRDefault="009F4636" w:rsidP="009F4636">
      <w:pPr>
        <w:rPr>
          <w:rFonts w:cs="Arial"/>
          <w:b/>
        </w:rPr>
      </w:pPr>
      <w:r w:rsidRPr="00BD4818">
        <w:rPr>
          <w:rFonts w:cs="Arial"/>
          <w:b/>
        </w:rPr>
        <w:t>Extensions:</w:t>
      </w:r>
    </w:p>
    <w:p w14:paraId="550CC56A" w14:textId="44913F69" w:rsidR="009F4636" w:rsidRPr="00BD4818" w:rsidRDefault="00B56613" w:rsidP="009F4636">
      <w:pPr>
        <w:ind w:left="720" w:hanging="360"/>
        <w:jc w:val="both"/>
        <w:rPr>
          <w:rFonts w:cs="Arial"/>
          <w:b/>
        </w:rPr>
      </w:pPr>
      <w:r>
        <w:rPr>
          <w:rFonts w:cs="Arial"/>
          <w:b/>
        </w:rPr>
        <w:t xml:space="preserve">2A. 2b </w:t>
      </w:r>
      <w:r w:rsidR="009F4636" w:rsidRPr="00BD4818">
        <w:rPr>
          <w:rFonts w:cs="Arial"/>
          <w:b/>
        </w:rPr>
        <w:t>1 Incomplete Item Information</w:t>
      </w:r>
    </w:p>
    <w:p w14:paraId="65FE5D74" w14:textId="69218F03" w:rsidR="009F4636" w:rsidRPr="00BD4818" w:rsidRDefault="00D62992" w:rsidP="00D62992">
      <w:pPr>
        <w:ind w:left="426" w:hanging="66"/>
        <w:jc w:val="both"/>
        <w:rPr>
          <w:rFonts w:cs="Arial"/>
        </w:rPr>
      </w:pPr>
      <w:r>
        <w:rPr>
          <w:rFonts w:cs="Arial"/>
        </w:rPr>
        <w:tab/>
      </w:r>
      <w:r w:rsidR="009F4636" w:rsidRPr="00BD4818">
        <w:rPr>
          <w:rFonts w:cs="Arial"/>
        </w:rPr>
        <w:t>If the user fails to enter any of the mandatory item information like Item Name, Quantity and Price then the system displays an appropriate error message to the user.</w:t>
      </w:r>
    </w:p>
    <w:p w14:paraId="6A542532" w14:textId="363A2655" w:rsidR="009F4636" w:rsidRPr="00BD4818" w:rsidRDefault="00B56613" w:rsidP="009F4636">
      <w:pPr>
        <w:ind w:left="720" w:hanging="360"/>
        <w:jc w:val="both"/>
        <w:rPr>
          <w:rFonts w:cs="Arial"/>
          <w:b/>
        </w:rPr>
      </w:pPr>
      <w:r>
        <w:rPr>
          <w:rFonts w:cs="Arial"/>
          <w:b/>
        </w:rPr>
        <w:t>2B. 2</w:t>
      </w:r>
      <w:r w:rsidR="009F4636" w:rsidRPr="00BD4818">
        <w:rPr>
          <w:rFonts w:cs="Arial"/>
          <w:b/>
        </w:rPr>
        <w:t>c 1 Incomplete Item Information</w:t>
      </w:r>
    </w:p>
    <w:p w14:paraId="3923EB3F" w14:textId="0529BCAA" w:rsidR="009F4636" w:rsidRPr="00BD4818" w:rsidRDefault="009F4636" w:rsidP="00B56613">
      <w:pPr>
        <w:ind w:left="360"/>
        <w:jc w:val="both"/>
        <w:rPr>
          <w:rFonts w:cs="Arial"/>
        </w:rPr>
      </w:pPr>
      <w:r w:rsidRPr="00BD4818">
        <w:rPr>
          <w:rFonts w:cs="Arial"/>
        </w:rPr>
        <w:t>If the user fails to enter any of the mandatory item information like Item Name, Quantity and Price then the system displays an appropriate error message to the user.</w:t>
      </w:r>
    </w:p>
    <w:p w14:paraId="3204A1EF" w14:textId="77777777" w:rsidR="009F4636" w:rsidRPr="00BD4818" w:rsidRDefault="009F4636" w:rsidP="009F4636">
      <w:pPr>
        <w:rPr>
          <w:rFonts w:cs="Arial"/>
          <w:b/>
        </w:rPr>
      </w:pPr>
      <w:r w:rsidRPr="00BD4818">
        <w:rPr>
          <w:rFonts w:cs="Arial"/>
          <w:b/>
        </w:rPr>
        <w:lastRenderedPageBreak/>
        <w:t>Success Guarantees:</w:t>
      </w:r>
    </w:p>
    <w:p w14:paraId="76C523B0" w14:textId="1877E791" w:rsidR="009F4636" w:rsidRPr="00BD4818" w:rsidRDefault="009F4636" w:rsidP="009F4636">
      <w:pPr>
        <w:rPr>
          <w:rFonts w:cs="Arial"/>
        </w:rPr>
      </w:pPr>
      <w:r w:rsidRPr="00BD4818">
        <w:rPr>
          <w:rFonts w:cs="Arial"/>
        </w:rPr>
        <w:t xml:space="preserve">Products on the system are displayed as arranged by the </w:t>
      </w:r>
      <w:r w:rsidR="00D62992">
        <w:rPr>
          <w:rFonts w:cs="Arial"/>
        </w:rPr>
        <w:t>seller</w:t>
      </w:r>
      <w:r w:rsidRPr="00BD4818">
        <w:rPr>
          <w:rFonts w:cs="Arial"/>
        </w:rPr>
        <w:t>.</w:t>
      </w:r>
    </w:p>
    <w:p w14:paraId="6C098631" w14:textId="3F365FA8" w:rsidR="009B64D9" w:rsidRPr="00BD4818" w:rsidRDefault="009B64D9" w:rsidP="009B64D9">
      <w:pPr>
        <w:pStyle w:val="Heading2"/>
        <w:rPr>
          <w:rFonts w:ascii="Arial" w:hAnsi="Arial" w:cs="Arial"/>
          <w:sz w:val="22"/>
          <w:szCs w:val="22"/>
        </w:rPr>
      </w:pPr>
      <w:r w:rsidRPr="00BD4818">
        <w:rPr>
          <w:rFonts w:ascii="Arial" w:hAnsi="Arial" w:cs="Arial"/>
          <w:sz w:val="22"/>
          <w:szCs w:val="22"/>
        </w:rPr>
        <w:t>Use Case UC</w:t>
      </w:r>
      <w:r w:rsidR="00D62992">
        <w:rPr>
          <w:rFonts w:ascii="Arial" w:hAnsi="Arial" w:cs="Arial"/>
          <w:sz w:val="22"/>
          <w:szCs w:val="22"/>
        </w:rPr>
        <w:t>10</w:t>
      </w:r>
      <w:r w:rsidRPr="00BD4818">
        <w:rPr>
          <w:rFonts w:ascii="Arial" w:hAnsi="Arial" w:cs="Arial"/>
          <w:sz w:val="22"/>
          <w:szCs w:val="22"/>
        </w:rPr>
        <w:t>: Request Support</w:t>
      </w:r>
    </w:p>
    <w:p w14:paraId="2A721DFE" w14:textId="77777777" w:rsidR="00D62992" w:rsidRDefault="00D62992" w:rsidP="001C5834">
      <w:pPr>
        <w:pStyle w:val="Default"/>
        <w:rPr>
          <w:rFonts w:ascii="Arial" w:hAnsi="Arial" w:cs="Arial"/>
          <w:b/>
          <w:bCs/>
          <w:noProof/>
          <w:sz w:val="22"/>
          <w:szCs w:val="22"/>
        </w:rPr>
      </w:pPr>
    </w:p>
    <w:p w14:paraId="3BC0EA6E" w14:textId="32844417" w:rsidR="001C5834" w:rsidRPr="00BD4818" w:rsidRDefault="001C5834" w:rsidP="001C5834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Scope: </w:t>
      </w:r>
      <w:r w:rsidR="00D62992" w:rsidRPr="00E319B7">
        <w:rPr>
          <w:rFonts w:ascii="Arial" w:hAnsi="Arial" w:cs="Arial"/>
          <w:noProof/>
          <w:sz w:val="22"/>
          <w:szCs w:val="22"/>
        </w:rPr>
        <w:t>AnyChange Software</w:t>
      </w:r>
    </w:p>
    <w:p w14:paraId="72EE47C3" w14:textId="77777777" w:rsidR="001C5834" w:rsidRPr="00BD4818" w:rsidRDefault="001C5834" w:rsidP="001C5834">
      <w:pPr>
        <w:pStyle w:val="Default"/>
        <w:rPr>
          <w:rFonts w:ascii="Arial" w:hAnsi="Arial" w:cs="Arial"/>
          <w:noProof/>
          <w:sz w:val="22"/>
          <w:szCs w:val="22"/>
        </w:rPr>
      </w:pPr>
    </w:p>
    <w:p w14:paraId="3A4400D2" w14:textId="77777777" w:rsidR="001C5834" w:rsidRPr="00BD4818" w:rsidRDefault="001C5834" w:rsidP="001C5834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Level: </w:t>
      </w:r>
      <w:r w:rsidRPr="00BD4818">
        <w:rPr>
          <w:rFonts w:ascii="Arial" w:hAnsi="Arial" w:cs="Arial"/>
          <w:noProof/>
          <w:sz w:val="22"/>
          <w:szCs w:val="22"/>
        </w:rPr>
        <w:t>User Goal</w:t>
      </w:r>
    </w:p>
    <w:p w14:paraId="5DE0513A" w14:textId="77777777" w:rsidR="001C5834" w:rsidRPr="00BD4818" w:rsidRDefault="001C5834" w:rsidP="001C5834">
      <w:pPr>
        <w:pStyle w:val="Default"/>
        <w:rPr>
          <w:rFonts w:ascii="Arial" w:hAnsi="Arial" w:cs="Arial"/>
          <w:b/>
          <w:bCs/>
          <w:noProof/>
          <w:sz w:val="22"/>
          <w:szCs w:val="22"/>
        </w:rPr>
      </w:pPr>
    </w:p>
    <w:p w14:paraId="67E96F18" w14:textId="2BEB5527" w:rsidR="001C5834" w:rsidRPr="000D2FEA" w:rsidRDefault="001C5834" w:rsidP="001C5834">
      <w:pPr>
        <w:pStyle w:val="Defaul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Primary Actor: </w:t>
      </w:r>
      <w:r w:rsidR="00D62992" w:rsidRPr="00964FD2">
        <w:rPr>
          <w:rFonts w:ascii="Arial" w:hAnsi="Arial" w:cs="Arial"/>
          <w:noProof/>
          <w:sz w:val="22"/>
          <w:szCs w:val="22"/>
        </w:rPr>
        <w:t>Standart User,</w:t>
      </w:r>
      <w:r w:rsidR="00D62992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D62992" w:rsidRPr="00D87504">
        <w:rPr>
          <w:rFonts w:ascii="Arial" w:hAnsi="Arial" w:cs="Arial"/>
          <w:noProof/>
          <w:sz w:val="22"/>
          <w:szCs w:val="22"/>
        </w:rPr>
        <w:t>Premium</w:t>
      </w:r>
      <w:r w:rsidR="00D62992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D62992" w:rsidRPr="00BD4818">
        <w:rPr>
          <w:rFonts w:ascii="Arial" w:hAnsi="Arial" w:cs="Arial"/>
          <w:noProof/>
          <w:sz w:val="22"/>
          <w:szCs w:val="22"/>
        </w:rPr>
        <w:t>User</w:t>
      </w:r>
      <w:r w:rsidR="00D62992">
        <w:rPr>
          <w:rFonts w:ascii="Arial" w:hAnsi="Arial" w:cs="Arial"/>
          <w:noProof/>
          <w:sz w:val="22"/>
          <w:szCs w:val="22"/>
        </w:rPr>
        <w:t>, Seller</w:t>
      </w:r>
    </w:p>
    <w:p w14:paraId="63C637DB" w14:textId="77777777" w:rsidR="00D62992" w:rsidRDefault="00D62992" w:rsidP="001C5834">
      <w:pPr>
        <w:pStyle w:val="Default"/>
        <w:rPr>
          <w:rFonts w:ascii="Arial" w:hAnsi="Arial" w:cs="Arial"/>
          <w:b/>
          <w:noProof/>
          <w:sz w:val="22"/>
          <w:szCs w:val="22"/>
        </w:rPr>
      </w:pPr>
    </w:p>
    <w:p w14:paraId="4F91F526" w14:textId="18327BDB" w:rsidR="001C5834" w:rsidRPr="00BD4818" w:rsidRDefault="001C5834" w:rsidP="001C5834">
      <w:pPr>
        <w:pStyle w:val="Default"/>
        <w:rPr>
          <w:rFonts w:ascii="Arial" w:hAnsi="Arial" w:cs="Arial"/>
          <w:b/>
          <w:noProof/>
          <w:sz w:val="22"/>
          <w:szCs w:val="22"/>
        </w:rPr>
      </w:pPr>
      <w:r w:rsidRPr="00BD4818">
        <w:rPr>
          <w:rFonts w:ascii="Arial" w:hAnsi="Arial" w:cs="Arial"/>
          <w:b/>
          <w:noProof/>
          <w:sz w:val="22"/>
          <w:szCs w:val="22"/>
        </w:rPr>
        <w:t xml:space="preserve">Preconditions: </w:t>
      </w:r>
      <w:r w:rsidRPr="00BD4818">
        <w:rPr>
          <w:rFonts w:ascii="Arial" w:hAnsi="Arial" w:cs="Arial"/>
          <w:noProof/>
          <w:sz w:val="22"/>
          <w:szCs w:val="22"/>
        </w:rPr>
        <w:t>User successfully logged in to the system.</w:t>
      </w:r>
    </w:p>
    <w:p w14:paraId="0157DBD1" w14:textId="3BCBFDB6" w:rsidR="001C5834" w:rsidRPr="00BD4818" w:rsidRDefault="001C5834" w:rsidP="001C5834">
      <w:pPr>
        <w:pStyle w:val="Default"/>
        <w:rPr>
          <w:rFonts w:ascii="Arial" w:hAnsi="Arial" w:cs="Arial"/>
          <w:b/>
          <w:noProof/>
          <w:sz w:val="22"/>
          <w:szCs w:val="22"/>
        </w:rPr>
      </w:pPr>
    </w:p>
    <w:p w14:paraId="52B2E2E4" w14:textId="4659A858" w:rsidR="001C5834" w:rsidRDefault="001C5834" w:rsidP="001C5834">
      <w:pPr>
        <w:pStyle w:val="Default"/>
        <w:rPr>
          <w:rFonts w:ascii="Arial" w:hAnsi="Arial" w:cs="Arial"/>
          <w:b/>
          <w:noProof/>
          <w:sz w:val="22"/>
          <w:szCs w:val="22"/>
        </w:rPr>
      </w:pPr>
      <w:r w:rsidRPr="00BD4818">
        <w:rPr>
          <w:rFonts w:ascii="Arial" w:hAnsi="Arial" w:cs="Arial"/>
          <w:b/>
          <w:noProof/>
          <w:sz w:val="22"/>
          <w:szCs w:val="22"/>
        </w:rPr>
        <w:t>Main Success Scenario:</w:t>
      </w:r>
    </w:p>
    <w:p w14:paraId="789C255C" w14:textId="77777777" w:rsidR="00D62992" w:rsidRPr="00BD4818" w:rsidRDefault="00D62992" w:rsidP="001C5834">
      <w:pPr>
        <w:pStyle w:val="Default"/>
        <w:rPr>
          <w:rFonts w:ascii="Arial" w:hAnsi="Arial" w:cs="Arial"/>
          <w:b/>
          <w:noProof/>
          <w:sz w:val="22"/>
          <w:szCs w:val="22"/>
        </w:rPr>
      </w:pPr>
    </w:p>
    <w:p w14:paraId="33B73064" w14:textId="070AA325" w:rsidR="001C5834" w:rsidRPr="00D62992" w:rsidRDefault="001C5834" w:rsidP="003B78AE">
      <w:pPr>
        <w:pStyle w:val="ListParagraph"/>
        <w:numPr>
          <w:ilvl w:val="0"/>
          <w:numId w:val="27"/>
        </w:numPr>
        <w:spacing w:line="256" w:lineRule="auto"/>
        <w:rPr>
          <w:rFonts w:cs="Arial"/>
        </w:rPr>
      </w:pPr>
      <w:r w:rsidRPr="00D62992">
        <w:rPr>
          <w:rFonts w:cs="Arial"/>
        </w:rPr>
        <w:t xml:space="preserve">User wants to request customer support about the </w:t>
      </w:r>
      <w:r w:rsidR="00D62992">
        <w:rPr>
          <w:rFonts w:cs="Arial"/>
        </w:rPr>
        <w:t>system</w:t>
      </w:r>
      <w:r w:rsidRPr="00D62992">
        <w:rPr>
          <w:rFonts w:cs="Arial"/>
        </w:rPr>
        <w:t>.</w:t>
      </w:r>
    </w:p>
    <w:p w14:paraId="4AFD70B7" w14:textId="6D8201AA" w:rsidR="009B64D9" w:rsidRPr="00D62992" w:rsidRDefault="001C5834" w:rsidP="003B78AE">
      <w:pPr>
        <w:pStyle w:val="ListParagraph"/>
        <w:numPr>
          <w:ilvl w:val="0"/>
          <w:numId w:val="27"/>
        </w:numPr>
        <w:rPr>
          <w:rFonts w:cs="Arial"/>
        </w:rPr>
      </w:pPr>
      <w:r w:rsidRPr="00D62992">
        <w:rPr>
          <w:rFonts w:cs="Arial"/>
        </w:rPr>
        <w:t>System opens dialogue box.</w:t>
      </w:r>
    </w:p>
    <w:p w14:paraId="1FC3223B" w14:textId="0E4795A6" w:rsidR="001C5834" w:rsidRPr="00D62992" w:rsidRDefault="001C5834" w:rsidP="003B78AE">
      <w:pPr>
        <w:pStyle w:val="ListParagraph"/>
        <w:numPr>
          <w:ilvl w:val="0"/>
          <w:numId w:val="27"/>
        </w:numPr>
        <w:rPr>
          <w:rFonts w:cs="Arial"/>
        </w:rPr>
      </w:pPr>
      <w:r w:rsidRPr="00D62992">
        <w:rPr>
          <w:rFonts w:cs="Arial"/>
        </w:rPr>
        <w:t xml:space="preserve">User </w:t>
      </w:r>
      <w:r w:rsidR="00D62992">
        <w:rPr>
          <w:rFonts w:cs="Arial"/>
        </w:rPr>
        <w:t>enters</w:t>
      </w:r>
      <w:r w:rsidRPr="00D62992">
        <w:rPr>
          <w:rFonts w:cs="Arial"/>
        </w:rPr>
        <w:t xml:space="preserve"> questions to </w:t>
      </w:r>
      <w:r w:rsidR="00D62992">
        <w:rPr>
          <w:rFonts w:cs="Arial"/>
        </w:rPr>
        <w:t xml:space="preserve">the </w:t>
      </w:r>
      <w:r w:rsidR="00D62992" w:rsidRPr="00D62992">
        <w:rPr>
          <w:rFonts w:cs="Arial"/>
        </w:rPr>
        <w:t>dialogue box</w:t>
      </w:r>
      <w:r w:rsidR="00D62992">
        <w:rPr>
          <w:rFonts w:cs="Arial"/>
        </w:rPr>
        <w:t>.</w:t>
      </w:r>
    </w:p>
    <w:p w14:paraId="43A79887" w14:textId="20EDF424" w:rsidR="001C5834" w:rsidRPr="00D62992" w:rsidRDefault="001C5834" w:rsidP="003B78AE">
      <w:pPr>
        <w:pStyle w:val="ListParagraph"/>
        <w:numPr>
          <w:ilvl w:val="0"/>
          <w:numId w:val="27"/>
        </w:numPr>
        <w:rPr>
          <w:rFonts w:cs="Arial"/>
        </w:rPr>
      </w:pPr>
      <w:r w:rsidRPr="00D62992">
        <w:rPr>
          <w:rFonts w:cs="Arial"/>
        </w:rPr>
        <w:t xml:space="preserve">System </w:t>
      </w:r>
      <w:r w:rsidR="00D62992">
        <w:rPr>
          <w:rFonts w:cs="Arial"/>
        </w:rPr>
        <w:t>saves</w:t>
      </w:r>
      <w:r w:rsidRPr="00D62992">
        <w:rPr>
          <w:rFonts w:cs="Arial"/>
        </w:rPr>
        <w:t xml:space="preserve"> the message.</w:t>
      </w:r>
    </w:p>
    <w:p w14:paraId="2347ACA8" w14:textId="77777777" w:rsidR="001C5834" w:rsidRPr="00BD4818" w:rsidRDefault="001C5834" w:rsidP="001C5834">
      <w:pPr>
        <w:rPr>
          <w:rFonts w:cs="Arial"/>
          <w:b/>
        </w:rPr>
      </w:pPr>
      <w:r w:rsidRPr="00BD4818">
        <w:rPr>
          <w:rFonts w:cs="Arial"/>
          <w:b/>
        </w:rPr>
        <w:t>Extensions:</w:t>
      </w:r>
    </w:p>
    <w:p w14:paraId="0FB76307" w14:textId="77777777" w:rsidR="001C5834" w:rsidRPr="00BD4818" w:rsidRDefault="001C5834" w:rsidP="001C5834">
      <w:pPr>
        <w:rPr>
          <w:rFonts w:cs="Arial"/>
          <w:b/>
        </w:rPr>
      </w:pPr>
      <w:r w:rsidRPr="00BD4818">
        <w:rPr>
          <w:rFonts w:cs="Arial"/>
          <w:b/>
        </w:rPr>
        <w:t xml:space="preserve">*a. </w:t>
      </w:r>
      <w:r w:rsidRPr="00BD4818">
        <w:rPr>
          <w:rFonts w:cs="Arial"/>
        </w:rPr>
        <w:t>At any time, system fails:</w:t>
      </w:r>
    </w:p>
    <w:p w14:paraId="095ECDA7" w14:textId="55D70982" w:rsidR="001C5834" w:rsidRPr="00D62992" w:rsidRDefault="001C5834" w:rsidP="003B78AE">
      <w:pPr>
        <w:pStyle w:val="ListParagraph"/>
        <w:numPr>
          <w:ilvl w:val="0"/>
          <w:numId w:val="28"/>
        </w:numPr>
        <w:spacing w:line="256" w:lineRule="auto"/>
        <w:rPr>
          <w:rFonts w:cs="Arial"/>
        </w:rPr>
      </w:pPr>
      <w:r w:rsidRPr="00D62992">
        <w:rPr>
          <w:rFonts w:cs="Arial"/>
        </w:rPr>
        <w:t>System displays an error message</w:t>
      </w:r>
      <w:r w:rsidR="00D62992">
        <w:rPr>
          <w:rFonts w:cs="Arial"/>
        </w:rPr>
        <w:t xml:space="preserve"> and cancels the request</w:t>
      </w:r>
      <w:r w:rsidRPr="00D62992">
        <w:rPr>
          <w:rFonts w:cs="Arial"/>
        </w:rPr>
        <w:t>.</w:t>
      </w:r>
    </w:p>
    <w:p w14:paraId="5B1CDBC7" w14:textId="2918623C" w:rsidR="001C5834" w:rsidRPr="00D62992" w:rsidRDefault="001C5834" w:rsidP="003B78AE">
      <w:pPr>
        <w:pStyle w:val="ListParagraph"/>
        <w:numPr>
          <w:ilvl w:val="0"/>
          <w:numId w:val="28"/>
        </w:numPr>
        <w:spacing w:line="256" w:lineRule="auto"/>
        <w:rPr>
          <w:rFonts w:cs="Arial"/>
        </w:rPr>
      </w:pPr>
      <w:r w:rsidRPr="00D62992">
        <w:rPr>
          <w:rFonts w:cs="Arial"/>
        </w:rPr>
        <w:t>User restarts the system.</w:t>
      </w:r>
    </w:p>
    <w:p w14:paraId="59770BEE" w14:textId="3594AF92" w:rsidR="001C5834" w:rsidRPr="00497B57" w:rsidRDefault="001C5834" w:rsidP="001C5834">
      <w:pPr>
        <w:rPr>
          <w:rFonts w:cs="Arial"/>
        </w:rPr>
      </w:pPr>
      <w:r w:rsidRPr="00BD4818">
        <w:rPr>
          <w:rFonts w:cs="Arial"/>
          <w:b/>
        </w:rPr>
        <w:t>Success Guarantees:</w:t>
      </w:r>
    </w:p>
    <w:p w14:paraId="63F2DF99" w14:textId="303E398A" w:rsidR="001C5834" w:rsidRDefault="00D62992" w:rsidP="001C5834">
      <w:pPr>
        <w:rPr>
          <w:rFonts w:cs="Arial"/>
        </w:rPr>
      </w:pPr>
      <w:r>
        <w:rPr>
          <w:rFonts w:cs="Arial"/>
        </w:rPr>
        <w:t>Q</w:t>
      </w:r>
      <w:r w:rsidR="001C5834">
        <w:rPr>
          <w:rFonts w:cs="Arial"/>
        </w:rPr>
        <w:t xml:space="preserve">uestions are </w:t>
      </w:r>
      <w:r>
        <w:rPr>
          <w:rFonts w:cs="Arial"/>
        </w:rPr>
        <w:t>saved</w:t>
      </w:r>
      <w:r w:rsidR="001C5834">
        <w:rPr>
          <w:rFonts w:cs="Arial"/>
        </w:rPr>
        <w:t xml:space="preserve"> </w:t>
      </w:r>
      <w:r>
        <w:rPr>
          <w:rFonts w:cs="Arial"/>
        </w:rPr>
        <w:t>successfully</w:t>
      </w:r>
      <w:r w:rsidR="001C5834">
        <w:rPr>
          <w:rFonts w:cs="Arial"/>
        </w:rPr>
        <w:t>.</w:t>
      </w:r>
    </w:p>
    <w:p w14:paraId="75F5F0E9" w14:textId="08C58805" w:rsidR="009B64D9" w:rsidRPr="00BD4818" w:rsidRDefault="009B64D9" w:rsidP="009B64D9">
      <w:pPr>
        <w:pStyle w:val="Heading2"/>
        <w:rPr>
          <w:rFonts w:ascii="Arial" w:hAnsi="Arial" w:cs="Arial"/>
          <w:sz w:val="22"/>
          <w:szCs w:val="22"/>
        </w:rPr>
      </w:pPr>
      <w:r w:rsidRPr="00BD4818">
        <w:rPr>
          <w:rFonts w:ascii="Arial" w:hAnsi="Arial" w:cs="Arial"/>
          <w:sz w:val="22"/>
          <w:szCs w:val="22"/>
        </w:rPr>
        <w:t>Use Case UC</w:t>
      </w:r>
      <w:r w:rsidR="00D62992">
        <w:rPr>
          <w:rFonts w:ascii="Arial" w:hAnsi="Arial" w:cs="Arial"/>
          <w:sz w:val="22"/>
          <w:szCs w:val="22"/>
        </w:rPr>
        <w:t>11: View Historical Data</w:t>
      </w:r>
    </w:p>
    <w:p w14:paraId="1DE8C54B" w14:textId="77777777" w:rsidR="00D62992" w:rsidRDefault="00D62992" w:rsidP="00497B57">
      <w:pPr>
        <w:pStyle w:val="Default"/>
        <w:rPr>
          <w:rFonts w:ascii="Arial" w:hAnsi="Arial" w:cs="Arial"/>
          <w:b/>
          <w:bCs/>
          <w:noProof/>
          <w:sz w:val="22"/>
          <w:szCs w:val="22"/>
        </w:rPr>
      </w:pPr>
    </w:p>
    <w:p w14:paraId="500AEE46" w14:textId="1CFFD706" w:rsidR="00497B57" w:rsidRPr="00BD4818" w:rsidRDefault="00497B57" w:rsidP="00497B57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Level: </w:t>
      </w:r>
      <w:r w:rsidRPr="00BD4818">
        <w:rPr>
          <w:rFonts w:ascii="Arial" w:hAnsi="Arial" w:cs="Arial"/>
          <w:noProof/>
          <w:sz w:val="22"/>
          <w:szCs w:val="22"/>
        </w:rPr>
        <w:t>User Goal</w:t>
      </w:r>
    </w:p>
    <w:p w14:paraId="4E63DF2D" w14:textId="77777777" w:rsidR="00497B57" w:rsidRPr="00BD4818" w:rsidRDefault="00497B57" w:rsidP="00497B57">
      <w:pPr>
        <w:pStyle w:val="Default"/>
        <w:rPr>
          <w:rFonts w:ascii="Arial" w:hAnsi="Arial" w:cs="Arial"/>
          <w:b/>
          <w:bCs/>
          <w:noProof/>
          <w:sz w:val="22"/>
          <w:szCs w:val="22"/>
        </w:rPr>
      </w:pPr>
    </w:p>
    <w:p w14:paraId="6875A2D4" w14:textId="147A27C6" w:rsidR="00497B57" w:rsidRPr="00BD4818" w:rsidRDefault="00497B57" w:rsidP="00497B57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Primary Actor: </w:t>
      </w:r>
      <w:r w:rsidR="00D62992" w:rsidRPr="00D87504">
        <w:rPr>
          <w:rFonts w:ascii="Arial" w:hAnsi="Arial" w:cs="Arial"/>
          <w:noProof/>
          <w:sz w:val="22"/>
          <w:szCs w:val="22"/>
        </w:rPr>
        <w:t>Premium</w:t>
      </w:r>
      <w:r w:rsidR="00D62992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D62992" w:rsidRPr="00BD4818">
        <w:rPr>
          <w:rFonts w:ascii="Arial" w:hAnsi="Arial" w:cs="Arial"/>
          <w:noProof/>
          <w:sz w:val="22"/>
          <w:szCs w:val="22"/>
        </w:rPr>
        <w:t>User</w:t>
      </w:r>
    </w:p>
    <w:p w14:paraId="03F484EC" w14:textId="77777777" w:rsidR="00497B57" w:rsidRPr="00BD4818" w:rsidRDefault="00497B57" w:rsidP="00497B57">
      <w:pPr>
        <w:pStyle w:val="Default"/>
        <w:rPr>
          <w:rFonts w:ascii="Arial" w:hAnsi="Arial" w:cs="Arial"/>
          <w:b/>
          <w:noProof/>
          <w:sz w:val="22"/>
          <w:szCs w:val="22"/>
        </w:rPr>
      </w:pPr>
    </w:p>
    <w:p w14:paraId="569C0668" w14:textId="715ECC1D" w:rsidR="00497B57" w:rsidRPr="00BD4818" w:rsidRDefault="00497B57" w:rsidP="00497B57">
      <w:pPr>
        <w:pStyle w:val="Default"/>
        <w:rPr>
          <w:rFonts w:ascii="Arial" w:hAnsi="Arial" w:cs="Arial"/>
          <w:b/>
          <w:noProof/>
          <w:sz w:val="22"/>
          <w:szCs w:val="22"/>
        </w:rPr>
      </w:pPr>
      <w:r w:rsidRPr="00BD4818">
        <w:rPr>
          <w:rFonts w:ascii="Arial" w:hAnsi="Arial" w:cs="Arial"/>
          <w:b/>
          <w:noProof/>
          <w:sz w:val="22"/>
          <w:szCs w:val="22"/>
        </w:rPr>
        <w:t xml:space="preserve">Preconditions: </w:t>
      </w:r>
      <w:r w:rsidR="00D62992" w:rsidRPr="00D87504">
        <w:rPr>
          <w:rFonts w:ascii="Arial" w:hAnsi="Arial" w:cs="Arial"/>
          <w:noProof/>
          <w:sz w:val="22"/>
          <w:szCs w:val="22"/>
        </w:rPr>
        <w:t>Premium</w:t>
      </w:r>
      <w:r w:rsidR="00D62992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D62992" w:rsidRPr="00BD4818">
        <w:rPr>
          <w:rFonts w:ascii="Arial" w:hAnsi="Arial" w:cs="Arial"/>
          <w:noProof/>
          <w:sz w:val="22"/>
          <w:szCs w:val="22"/>
        </w:rPr>
        <w:t xml:space="preserve">User </w:t>
      </w:r>
      <w:r w:rsidRPr="00BD4818">
        <w:rPr>
          <w:rFonts w:ascii="Arial" w:hAnsi="Arial" w:cs="Arial"/>
          <w:noProof/>
          <w:sz w:val="22"/>
          <w:szCs w:val="22"/>
        </w:rPr>
        <w:t>successfully logged in to the system.</w:t>
      </w:r>
    </w:p>
    <w:p w14:paraId="3AAEB838" w14:textId="77777777" w:rsidR="00497B57" w:rsidRPr="00BD4818" w:rsidRDefault="00497B57" w:rsidP="00497B57">
      <w:pPr>
        <w:pStyle w:val="Default"/>
        <w:rPr>
          <w:rFonts w:ascii="Arial" w:hAnsi="Arial" w:cs="Arial"/>
          <w:noProof/>
          <w:sz w:val="22"/>
          <w:szCs w:val="22"/>
        </w:rPr>
      </w:pPr>
    </w:p>
    <w:p w14:paraId="66B35234" w14:textId="77777777" w:rsidR="00D62992" w:rsidRPr="00BD4818" w:rsidRDefault="00D62992" w:rsidP="00D62992">
      <w:pPr>
        <w:pStyle w:val="Default"/>
        <w:rPr>
          <w:rFonts w:ascii="Arial" w:hAnsi="Arial" w:cs="Arial"/>
          <w:b/>
          <w:noProof/>
          <w:sz w:val="22"/>
          <w:szCs w:val="22"/>
        </w:rPr>
      </w:pPr>
      <w:r w:rsidRPr="00BD4818">
        <w:rPr>
          <w:rFonts w:ascii="Arial" w:hAnsi="Arial" w:cs="Arial"/>
          <w:b/>
          <w:noProof/>
          <w:sz w:val="22"/>
          <w:szCs w:val="22"/>
        </w:rPr>
        <w:t>Main Success Scenario:</w:t>
      </w:r>
    </w:p>
    <w:p w14:paraId="086579F9" w14:textId="77777777" w:rsidR="00D62992" w:rsidRDefault="00D62992" w:rsidP="003B78AE">
      <w:pPr>
        <w:pStyle w:val="ListParagraph"/>
        <w:numPr>
          <w:ilvl w:val="0"/>
          <w:numId w:val="29"/>
        </w:numPr>
        <w:spacing w:line="256" w:lineRule="auto"/>
        <w:rPr>
          <w:rFonts w:cs="Arial"/>
        </w:rPr>
      </w:pPr>
      <w:r>
        <w:rPr>
          <w:rFonts w:cs="Arial"/>
        </w:rPr>
        <w:t>User enters the products page.</w:t>
      </w:r>
    </w:p>
    <w:p w14:paraId="3804FA35" w14:textId="77777777" w:rsidR="00D62992" w:rsidRDefault="00D62992" w:rsidP="003B78AE">
      <w:pPr>
        <w:pStyle w:val="ListParagraph"/>
        <w:numPr>
          <w:ilvl w:val="0"/>
          <w:numId w:val="29"/>
        </w:numPr>
        <w:spacing w:line="256" w:lineRule="auto"/>
        <w:rPr>
          <w:rFonts w:cs="Arial"/>
        </w:rPr>
      </w:pPr>
      <w:r>
        <w:rPr>
          <w:rFonts w:cs="Arial"/>
        </w:rPr>
        <w:t>System displays the products.</w:t>
      </w:r>
    </w:p>
    <w:p w14:paraId="31FF984C" w14:textId="0FB3AE5B" w:rsidR="00D62992" w:rsidRPr="00BD4818" w:rsidRDefault="00D62992" w:rsidP="003B78AE">
      <w:pPr>
        <w:pStyle w:val="ListParagraph"/>
        <w:numPr>
          <w:ilvl w:val="0"/>
          <w:numId w:val="29"/>
        </w:numPr>
        <w:spacing w:line="256" w:lineRule="auto"/>
        <w:rPr>
          <w:rFonts w:cs="Arial"/>
        </w:rPr>
      </w:pPr>
      <w:r w:rsidRPr="00BD4818">
        <w:rPr>
          <w:rFonts w:cs="Arial"/>
        </w:rPr>
        <w:t xml:space="preserve">User </w:t>
      </w:r>
      <w:r>
        <w:rPr>
          <w:rFonts w:cs="Arial"/>
        </w:rPr>
        <w:t xml:space="preserve">selects a product and </w:t>
      </w:r>
      <w:r w:rsidR="00A85F09">
        <w:rPr>
          <w:rFonts w:cs="Arial"/>
        </w:rPr>
        <w:t>clicks “Show Historical Data”</w:t>
      </w:r>
      <w:r w:rsidRPr="00BD4818">
        <w:rPr>
          <w:rFonts w:cs="Arial"/>
        </w:rPr>
        <w:t xml:space="preserve">. </w:t>
      </w:r>
    </w:p>
    <w:p w14:paraId="35827BAB" w14:textId="751DB5BA" w:rsidR="00D62992" w:rsidRPr="00B308F0" w:rsidRDefault="00D62992" w:rsidP="003B78AE">
      <w:pPr>
        <w:pStyle w:val="ListParagraph"/>
        <w:numPr>
          <w:ilvl w:val="0"/>
          <w:numId w:val="29"/>
        </w:numPr>
        <w:spacing w:line="256" w:lineRule="auto"/>
        <w:rPr>
          <w:rFonts w:cs="Arial"/>
        </w:rPr>
      </w:pPr>
      <w:r>
        <w:rPr>
          <w:rFonts w:cs="Arial"/>
        </w:rPr>
        <w:t xml:space="preserve">System </w:t>
      </w:r>
      <w:r w:rsidR="00A85F09">
        <w:rPr>
          <w:rFonts w:cs="Arial"/>
        </w:rPr>
        <w:t>opens a modal and waits for the time period input</w:t>
      </w:r>
      <w:r>
        <w:rPr>
          <w:rFonts w:cs="Arial"/>
        </w:rPr>
        <w:t>.</w:t>
      </w:r>
    </w:p>
    <w:p w14:paraId="69CF23B7" w14:textId="3619518D" w:rsidR="00D62992" w:rsidRPr="00BD4818" w:rsidRDefault="00D62992" w:rsidP="003B78AE">
      <w:pPr>
        <w:pStyle w:val="ListParagraph"/>
        <w:numPr>
          <w:ilvl w:val="0"/>
          <w:numId w:val="29"/>
        </w:numPr>
        <w:spacing w:line="256" w:lineRule="auto"/>
        <w:rPr>
          <w:rFonts w:cs="Arial"/>
        </w:rPr>
      </w:pPr>
      <w:r>
        <w:rPr>
          <w:rFonts w:cs="Arial"/>
        </w:rPr>
        <w:t xml:space="preserve">User </w:t>
      </w:r>
      <w:r w:rsidR="00A85F09">
        <w:rPr>
          <w:rFonts w:cs="Arial"/>
        </w:rPr>
        <w:t>enters time period.</w:t>
      </w:r>
    </w:p>
    <w:p w14:paraId="4A9A0017" w14:textId="63504AD4" w:rsidR="00D62992" w:rsidRPr="00BD4818" w:rsidRDefault="00D62992" w:rsidP="003B78AE">
      <w:pPr>
        <w:pStyle w:val="ListParagraph"/>
        <w:numPr>
          <w:ilvl w:val="0"/>
          <w:numId w:val="29"/>
        </w:numPr>
        <w:spacing w:line="256" w:lineRule="auto"/>
        <w:rPr>
          <w:rFonts w:cs="Arial"/>
        </w:rPr>
      </w:pPr>
      <w:r>
        <w:rPr>
          <w:rFonts w:cs="Arial"/>
        </w:rPr>
        <w:t xml:space="preserve">System filters </w:t>
      </w:r>
      <w:r w:rsidR="00A85F09">
        <w:rPr>
          <w:rFonts w:cs="Arial"/>
        </w:rPr>
        <w:t>historical price data for given time period and displays to the user.</w:t>
      </w:r>
    </w:p>
    <w:p w14:paraId="11025FAE" w14:textId="77777777" w:rsidR="00D62992" w:rsidRPr="00BD4818" w:rsidRDefault="00D62992" w:rsidP="00D62992">
      <w:pPr>
        <w:rPr>
          <w:rFonts w:cs="Arial"/>
          <w:b/>
        </w:rPr>
      </w:pPr>
      <w:r w:rsidRPr="00BD4818">
        <w:rPr>
          <w:rFonts w:cs="Arial"/>
          <w:b/>
        </w:rPr>
        <w:t>Extensions:</w:t>
      </w:r>
    </w:p>
    <w:p w14:paraId="231D4A37" w14:textId="77777777" w:rsidR="00D62992" w:rsidRPr="00BD4818" w:rsidRDefault="00D62992" w:rsidP="00D62992">
      <w:pPr>
        <w:rPr>
          <w:rFonts w:cs="Arial"/>
          <w:b/>
        </w:rPr>
      </w:pPr>
      <w:r w:rsidRPr="00BD4818">
        <w:rPr>
          <w:rFonts w:cs="Arial"/>
          <w:b/>
        </w:rPr>
        <w:t xml:space="preserve">*a. </w:t>
      </w:r>
      <w:r w:rsidRPr="00BD4818">
        <w:rPr>
          <w:rFonts w:cs="Arial"/>
        </w:rPr>
        <w:t>At any time, system fails:</w:t>
      </w:r>
    </w:p>
    <w:p w14:paraId="35B4D5B4" w14:textId="77777777" w:rsidR="00D62992" w:rsidRPr="00A85F09" w:rsidRDefault="00D62992" w:rsidP="003B78AE">
      <w:pPr>
        <w:pStyle w:val="ListParagraph"/>
        <w:numPr>
          <w:ilvl w:val="0"/>
          <w:numId w:val="30"/>
        </w:numPr>
        <w:spacing w:line="256" w:lineRule="auto"/>
        <w:rPr>
          <w:rFonts w:cs="Arial"/>
        </w:rPr>
      </w:pPr>
      <w:r w:rsidRPr="00A85F09">
        <w:rPr>
          <w:rFonts w:cs="Arial"/>
        </w:rPr>
        <w:t>System displays an error message and cancels the request.</w:t>
      </w:r>
    </w:p>
    <w:p w14:paraId="75773D4B" w14:textId="77777777" w:rsidR="00D62992" w:rsidRPr="00A85F09" w:rsidRDefault="00D62992" w:rsidP="003B78AE">
      <w:pPr>
        <w:pStyle w:val="ListParagraph"/>
        <w:numPr>
          <w:ilvl w:val="0"/>
          <w:numId w:val="30"/>
        </w:numPr>
        <w:spacing w:line="256" w:lineRule="auto"/>
        <w:rPr>
          <w:rFonts w:cs="Arial"/>
        </w:rPr>
      </w:pPr>
      <w:r w:rsidRPr="00A85F09">
        <w:rPr>
          <w:rFonts w:cs="Arial"/>
        </w:rPr>
        <w:t>User restarts the system.</w:t>
      </w:r>
    </w:p>
    <w:p w14:paraId="7A775D74" w14:textId="77777777" w:rsidR="00D62992" w:rsidRPr="00BD4818" w:rsidRDefault="00D62992" w:rsidP="00D62992">
      <w:pPr>
        <w:rPr>
          <w:rFonts w:cs="Arial"/>
          <w:b/>
        </w:rPr>
      </w:pPr>
      <w:r w:rsidRPr="00BD4818">
        <w:rPr>
          <w:rFonts w:cs="Arial"/>
          <w:b/>
        </w:rPr>
        <w:t>Success Guarantees:</w:t>
      </w:r>
    </w:p>
    <w:p w14:paraId="50492B0B" w14:textId="56AF5DE4" w:rsidR="00D62992" w:rsidRDefault="00D62992" w:rsidP="00D62992">
      <w:pPr>
        <w:rPr>
          <w:rFonts w:cs="Arial"/>
        </w:rPr>
      </w:pPr>
      <w:r>
        <w:rPr>
          <w:rFonts w:cs="Arial"/>
        </w:rPr>
        <w:lastRenderedPageBreak/>
        <w:t xml:space="preserve">System shows the result successfully according to the </w:t>
      </w:r>
      <w:r w:rsidR="00A85F09">
        <w:rPr>
          <w:rFonts w:cs="Arial"/>
        </w:rPr>
        <w:t>time period.</w:t>
      </w:r>
    </w:p>
    <w:p w14:paraId="755F314A" w14:textId="21949106" w:rsidR="009B64D9" w:rsidRPr="00BD4818" w:rsidRDefault="009B64D9" w:rsidP="009B64D9">
      <w:pPr>
        <w:pStyle w:val="Heading2"/>
        <w:rPr>
          <w:rFonts w:ascii="Arial" w:hAnsi="Arial" w:cs="Arial"/>
          <w:sz w:val="22"/>
          <w:szCs w:val="22"/>
        </w:rPr>
      </w:pPr>
      <w:r w:rsidRPr="00BD4818">
        <w:rPr>
          <w:rFonts w:ascii="Arial" w:hAnsi="Arial" w:cs="Arial"/>
          <w:sz w:val="22"/>
          <w:szCs w:val="22"/>
        </w:rPr>
        <w:t>Use Case UC</w:t>
      </w:r>
      <w:r w:rsidR="00A85F09">
        <w:rPr>
          <w:rFonts w:ascii="Arial" w:hAnsi="Arial" w:cs="Arial"/>
          <w:sz w:val="22"/>
          <w:szCs w:val="22"/>
        </w:rPr>
        <w:t>12</w:t>
      </w:r>
      <w:r w:rsidRPr="00BD4818">
        <w:rPr>
          <w:rFonts w:ascii="Arial" w:hAnsi="Arial" w:cs="Arial"/>
          <w:sz w:val="22"/>
          <w:szCs w:val="22"/>
        </w:rPr>
        <w:t>: Manage User Questions</w:t>
      </w:r>
    </w:p>
    <w:p w14:paraId="32034FBC" w14:textId="77777777" w:rsidR="00A85F09" w:rsidRDefault="00A85F09" w:rsidP="00BE4E90">
      <w:pPr>
        <w:pStyle w:val="Default"/>
        <w:rPr>
          <w:rFonts w:ascii="Arial" w:hAnsi="Arial" w:cs="Arial"/>
          <w:b/>
          <w:bCs/>
          <w:noProof/>
          <w:sz w:val="22"/>
          <w:szCs w:val="22"/>
        </w:rPr>
      </w:pPr>
    </w:p>
    <w:p w14:paraId="7D251105" w14:textId="5B8C5770" w:rsidR="00BE4E90" w:rsidRPr="00BD4818" w:rsidRDefault="00BE4E90" w:rsidP="00BE4E90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Level: </w:t>
      </w:r>
      <w:r w:rsidRPr="00BD4818">
        <w:rPr>
          <w:rFonts w:ascii="Arial" w:hAnsi="Arial" w:cs="Arial"/>
          <w:noProof/>
          <w:sz w:val="22"/>
          <w:szCs w:val="22"/>
        </w:rPr>
        <w:t>User Goal</w:t>
      </w:r>
    </w:p>
    <w:p w14:paraId="120AF424" w14:textId="77777777" w:rsidR="00BE4E90" w:rsidRPr="00BD4818" w:rsidRDefault="00BE4E90" w:rsidP="00BE4E90">
      <w:pPr>
        <w:pStyle w:val="Default"/>
        <w:rPr>
          <w:rFonts w:ascii="Arial" w:hAnsi="Arial" w:cs="Arial"/>
          <w:b/>
          <w:bCs/>
          <w:noProof/>
          <w:sz w:val="22"/>
          <w:szCs w:val="22"/>
        </w:rPr>
      </w:pPr>
    </w:p>
    <w:p w14:paraId="4944BE5A" w14:textId="73D9517D" w:rsidR="00BE4E90" w:rsidRDefault="00BE4E90" w:rsidP="00BE4E90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Primary Actor: </w:t>
      </w:r>
      <w:r w:rsidR="00A85F09">
        <w:rPr>
          <w:rFonts w:ascii="Arial" w:hAnsi="Arial" w:cs="Arial"/>
          <w:bCs/>
          <w:noProof/>
          <w:sz w:val="22"/>
          <w:szCs w:val="22"/>
        </w:rPr>
        <w:t>Customer service staff</w:t>
      </w:r>
    </w:p>
    <w:p w14:paraId="6D476227" w14:textId="77777777" w:rsidR="00BE4E90" w:rsidRDefault="00BE4E90" w:rsidP="00BE4E90">
      <w:pPr>
        <w:pStyle w:val="Default"/>
        <w:rPr>
          <w:rFonts w:ascii="Arial" w:hAnsi="Arial" w:cs="Arial"/>
          <w:noProof/>
          <w:sz w:val="22"/>
          <w:szCs w:val="22"/>
        </w:rPr>
      </w:pPr>
    </w:p>
    <w:p w14:paraId="668D5BBD" w14:textId="7E03A193" w:rsidR="00BE4E90" w:rsidRPr="00BD4818" w:rsidRDefault="00BE4E90" w:rsidP="00BE4E90">
      <w:pPr>
        <w:pStyle w:val="Default"/>
        <w:rPr>
          <w:rFonts w:ascii="Arial" w:hAnsi="Arial" w:cs="Arial"/>
          <w:b/>
          <w:noProof/>
          <w:sz w:val="22"/>
          <w:szCs w:val="22"/>
        </w:rPr>
      </w:pPr>
      <w:r w:rsidRPr="00BD4818">
        <w:rPr>
          <w:rFonts w:ascii="Arial" w:hAnsi="Arial" w:cs="Arial"/>
          <w:b/>
          <w:noProof/>
          <w:sz w:val="22"/>
          <w:szCs w:val="22"/>
        </w:rPr>
        <w:t xml:space="preserve">Preconditions: </w:t>
      </w:r>
      <w:r>
        <w:rPr>
          <w:rFonts w:ascii="Arial" w:hAnsi="Arial" w:cs="Arial"/>
          <w:noProof/>
          <w:sz w:val="22"/>
          <w:szCs w:val="22"/>
        </w:rPr>
        <w:t>CS</w:t>
      </w:r>
      <w:r w:rsidR="00A85F09">
        <w:rPr>
          <w:rFonts w:ascii="Arial" w:hAnsi="Arial" w:cs="Arial"/>
          <w:noProof/>
          <w:sz w:val="22"/>
          <w:szCs w:val="22"/>
        </w:rPr>
        <w:t>S</w:t>
      </w:r>
      <w:r>
        <w:rPr>
          <w:rFonts w:ascii="Arial" w:hAnsi="Arial" w:cs="Arial"/>
          <w:noProof/>
          <w:sz w:val="22"/>
          <w:szCs w:val="22"/>
        </w:rPr>
        <w:t xml:space="preserve"> u</w:t>
      </w:r>
      <w:r w:rsidRPr="00BD4818">
        <w:rPr>
          <w:rFonts w:ascii="Arial" w:hAnsi="Arial" w:cs="Arial"/>
          <w:noProof/>
          <w:sz w:val="22"/>
          <w:szCs w:val="22"/>
        </w:rPr>
        <w:t>ser successfully logged in to the system.</w:t>
      </w:r>
    </w:p>
    <w:p w14:paraId="64EC1F17" w14:textId="77777777" w:rsidR="00A85F09" w:rsidRDefault="00A85F09" w:rsidP="00BE4E90">
      <w:pPr>
        <w:pStyle w:val="Default"/>
        <w:rPr>
          <w:rFonts w:ascii="Arial" w:hAnsi="Arial" w:cs="Arial"/>
          <w:b/>
          <w:noProof/>
          <w:sz w:val="22"/>
          <w:szCs w:val="22"/>
        </w:rPr>
      </w:pPr>
    </w:p>
    <w:p w14:paraId="1EA2418B" w14:textId="77777777" w:rsidR="00A85F09" w:rsidRDefault="00A85F09" w:rsidP="00A85F09">
      <w:pPr>
        <w:pStyle w:val="Default"/>
        <w:rPr>
          <w:rFonts w:ascii="Arial" w:hAnsi="Arial" w:cs="Arial"/>
          <w:b/>
          <w:noProof/>
          <w:sz w:val="22"/>
          <w:szCs w:val="22"/>
        </w:rPr>
      </w:pPr>
      <w:r w:rsidRPr="00BD4818">
        <w:rPr>
          <w:rFonts w:ascii="Arial" w:hAnsi="Arial" w:cs="Arial"/>
          <w:b/>
          <w:noProof/>
          <w:sz w:val="22"/>
          <w:szCs w:val="22"/>
        </w:rPr>
        <w:t>Main Success Scenario:</w:t>
      </w:r>
    </w:p>
    <w:p w14:paraId="51B92918" w14:textId="77777777" w:rsidR="00A85F09" w:rsidRPr="00BD4818" w:rsidRDefault="00A85F09" w:rsidP="00A85F09">
      <w:pPr>
        <w:pStyle w:val="Default"/>
        <w:rPr>
          <w:rFonts w:ascii="Arial" w:hAnsi="Arial" w:cs="Arial"/>
          <w:b/>
          <w:noProof/>
          <w:sz w:val="22"/>
          <w:szCs w:val="22"/>
        </w:rPr>
      </w:pPr>
    </w:p>
    <w:p w14:paraId="476A4F04" w14:textId="026018FC" w:rsidR="00A85F09" w:rsidRPr="00D62992" w:rsidRDefault="00A85F09" w:rsidP="003B78AE">
      <w:pPr>
        <w:pStyle w:val="ListParagraph"/>
        <w:numPr>
          <w:ilvl w:val="0"/>
          <w:numId w:val="31"/>
        </w:numPr>
        <w:spacing w:line="256" w:lineRule="auto"/>
        <w:rPr>
          <w:rFonts w:cs="Arial"/>
        </w:rPr>
      </w:pPr>
      <w:r>
        <w:rPr>
          <w:rFonts w:cs="Arial"/>
        </w:rPr>
        <w:t>CSS u</w:t>
      </w:r>
      <w:r w:rsidRPr="00D62992">
        <w:rPr>
          <w:rFonts w:cs="Arial"/>
        </w:rPr>
        <w:t>ser</w:t>
      </w:r>
      <w:r>
        <w:rPr>
          <w:rFonts w:cs="Arial"/>
        </w:rPr>
        <w:t xml:space="preserve"> wants</w:t>
      </w:r>
      <w:r w:rsidRPr="00D62992">
        <w:rPr>
          <w:rFonts w:cs="Arial"/>
        </w:rPr>
        <w:t xml:space="preserve"> </w:t>
      </w:r>
      <w:r w:rsidRPr="00BD4818">
        <w:rPr>
          <w:rFonts w:cs="Arial"/>
        </w:rPr>
        <w:t xml:space="preserve">to </w:t>
      </w:r>
      <w:r>
        <w:rPr>
          <w:rFonts w:cs="Arial"/>
        </w:rPr>
        <w:t>manage user questions.</w:t>
      </w:r>
    </w:p>
    <w:p w14:paraId="6F6224FF" w14:textId="77777777" w:rsidR="00A85F09" w:rsidRDefault="00A85F09" w:rsidP="003B78AE">
      <w:pPr>
        <w:pStyle w:val="ListParagraph"/>
        <w:numPr>
          <w:ilvl w:val="0"/>
          <w:numId w:val="31"/>
        </w:numPr>
        <w:rPr>
          <w:rFonts w:cs="Arial"/>
        </w:rPr>
      </w:pPr>
      <w:r w:rsidRPr="00BD4818">
        <w:rPr>
          <w:rFonts w:cs="Arial"/>
        </w:rPr>
        <w:t>System displays questions page.</w:t>
      </w:r>
    </w:p>
    <w:p w14:paraId="06B47A8C" w14:textId="2693865B" w:rsidR="00A85F09" w:rsidRDefault="00A85F09" w:rsidP="003B78AE">
      <w:pPr>
        <w:pStyle w:val="ListParagraph"/>
        <w:numPr>
          <w:ilvl w:val="0"/>
          <w:numId w:val="31"/>
        </w:numPr>
        <w:rPr>
          <w:rFonts w:cs="Arial"/>
        </w:rPr>
      </w:pPr>
      <w:r>
        <w:rPr>
          <w:rFonts w:cs="Arial"/>
        </w:rPr>
        <w:t>CSS us</w:t>
      </w:r>
      <w:r w:rsidRPr="00D62992">
        <w:rPr>
          <w:rFonts w:cs="Arial"/>
        </w:rPr>
        <w:t xml:space="preserve">er </w:t>
      </w:r>
      <w:r>
        <w:rPr>
          <w:rFonts w:cs="Arial"/>
        </w:rPr>
        <w:t>selects a question record.</w:t>
      </w:r>
    </w:p>
    <w:p w14:paraId="6E4DB79D" w14:textId="7F2A32DC" w:rsidR="00A85F09" w:rsidRPr="00D62992" w:rsidRDefault="00A85F09" w:rsidP="003B78AE">
      <w:pPr>
        <w:pStyle w:val="ListParagraph"/>
        <w:numPr>
          <w:ilvl w:val="0"/>
          <w:numId w:val="31"/>
        </w:numPr>
        <w:rPr>
          <w:rFonts w:cs="Arial"/>
        </w:rPr>
      </w:pPr>
      <w:r>
        <w:rPr>
          <w:rFonts w:cs="Arial"/>
        </w:rPr>
        <w:t>System shows detail of the question record.</w:t>
      </w:r>
    </w:p>
    <w:p w14:paraId="3689F247" w14:textId="69929666" w:rsidR="00A85F09" w:rsidRDefault="00A85F09" w:rsidP="003B78AE">
      <w:pPr>
        <w:pStyle w:val="ListParagraph"/>
        <w:numPr>
          <w:ilvl w:val="0"/>
          <w:numId w:val="31"/>
        </w:numPr>
        <w:rPr>
          <w:rFonts w:cs="Arial"/>
        </w:rPr>
      </w:pPr>
      <w:r>
        <w:rPr>
          <w:rFonts w:cs="Arial"/>
        </w:rPr>
        <w:t>CSS user writes the answers for the question record and clicks “Send”</w:t>
      </w:r>
    </w:p>
    <w:p w14:paraId="37A0A76A" w14:textId="5066862B" w:rsidR="00A85F09" w:rsidRPr="00D62992" w:rsidRDefault="00A85F09" w:rsidP="003B78AE">
      <w:pPr>
        <w:pStyle w:val="ListParagraph"/>
        <w:numPr>
          <w:ilvl w:val="0"/>
          <w:numId w:val="31"/>
        </w:numPr>
        <w:rPr>
          <w:rFonts w:cs="Arial"/>
        </w:rPr>
      </w:pPr>
      <w:r>
        <w:rPr>
          <w:rFonts w:cs="Arial"/>
        </w:rPr>
        <w:t>System saves the answer and updates the question record status and sends the answer to the owner’s e-mail.</w:t>
      </w:r>
    </w:p>
    <w:p w14:paraId="71EBAE47" w14:textId="77777777" w:rsidR="00BE4E90" w:rsidRPr="00BD4818" w:rsidRDefault="00BE4E90" w:rsidP="00BE4E90">
      <w:pPr>
        <w:rPr>
          <w:rFonts w:cs="Arial"/>
          <w:b/>
        </w:rPr>
      </w:pPr>
      <w:r w:rsidRPr="00BD4818">
        <w:rPr>
          <w:rFonts w:cs="Arial"/>
          <w:b/>
        </w:rPr>
        <w:t>Extensions:</w:t>
      </w:r>
    </w:p>
    <w:p w14:paraId="7989E0D0" w14:textId="77777777" w:rsidR="00BE4E90" w:rsidRPr="00BD4818" w:rsidRDefault="00BE4E90" w:rsidP="00BE4E90">
      <w:pPr>
        <w:rPr>
          <w:rFonts w:cs="Arial"/>
          <w:b/>
        </w:rPr>
      </w:pPr>
      <w:r w:rsidRPr="00BD4818">
        <w:rPr>
          <w:rFonts w:cs="Arial"/>
          <w:b/>
        </w:rPr>
        <w:t xml:space="preserve">*a. </w:t>
      </w:r>
      <w:r w:rsidRPr="00BD4818">
        <w:rPr>
          <w:rFonts w:cs="Arial"/>
        </w:rPr>
        <w:t>At any time, system fails:</w:t>
      </w:r>
    </w:p>
    <w:p w14:paraId="398271B1" w14:textId="7E657E4B" w:rsidR="00BE4E90" w:rsidRPr="00BD4818" w:rsidRDefault="00BE4E90" w:rsidP="003B78AE">
      <w:pPr>
        <w:pStyle w:val="ListParagraph"/>
        <w:numPr>
          <w:ilvl w:val="0"/>
          <w:numId w:val="20"/>
        </w:numPr>
        <w:spacing w:line="256" w:lineRule="auto"/>
        <w:rPr>
          <w:rFonts w:cs="Arial"/>
        </w:rPr>
      </w:pPr>
      <w:r w:rsidRPr="00BD4818">
        <w:rPr>
          <w:rFonts w:cs="Arial"/>
        </w:rPr>
        <w:t>System displays an error message</w:t>
      </w:r>
      <w:r w:rsidR="00A85F09">
        <w:rPr>
          <w:rFonts w:cs="Arial"/>
        </w:rPr>
        <w:t xml:space="preserve"> and cancels the request</w:t>
      </w:r>
      <w:r w:rsidRPr="00BD4818">
        <w:rPr>
          <w:rFonts w:cs="Arial"/>
        </w:rPr>
        <w:t>.</w:t>
      </w:r>
    </w:p>
    <w:p w14:paraId="5C505CF4" w14:textId="77777777" w:rsidR="00BE4E90" w:rsidRDefault="00BE4E90" w:rsidP="003B78AE">
      <w:pPr>
        <w:pStyle w:val="ListParagraph"/>
        <w:numPr>
          <w:ilvl w:val="0"/>
          <w:numId w:val="20"/>
        </w:numPr>
        <w:spacing w:line="256" w:lineRule="auto"/>
        <w:rPr>
          <w:rFonts w:cs="Arial"/>
        </w:rPr>
      </w:pPr>
      <w:r w:rsidRPr="00BD4818">
        <w:rPr>
          <w:rFonts w:cs="Arial"/>
        </w:rPr>
        <w:t>User restarts the system.</w:t>
      </w:r>
    </w:p>
    <w:p w14:paraId="5D3EC5B9" w14:textId="77777777" w:rsidR="00BE4E90" w:rsidRPr="00BD4818" w:rsidRDefault="00BE4E90" w:rsidP="00BE4E90">
      <w:pPr>
        <w:rPr>
          <w:rFonts w:cs="Arial"/>
          <w:b/>
        </w:rPr>
      </w:pPr>
      <w:r w:rsidRPr="00BD4818">
        <w:rPr>
          <w:rFonts w:cs="Arial"/>
          <w:b/>
        </w:rPr>
        <w:t>Success Guarantees:</w:t>
      </w:r>
    </w:p>
    <w:p w14:paraId="127AF0A0" w14:textId="5ED7DD0E" w:rsidR="00E109C7" w:rsidRPr="00BD4818" w:rsidRDefault="004C460B" w:rsidP="00BE4E90">
      <w:pPr>
        <w:rPr>
          <w:rFonts w:cs="Arial"/>
        </w:rPr>
      </w:pPr>
      <w:r>
        <w:rPr>
          <w:rFonts w:cs="Arial"/>
        </w:rPr>
        <w:t>Answers are successfully saved and sent to the owner of the question.</w:t>
      </w:r>
    </w:p>
    <w:p w14:paraId="04489101" w14:textId="1A4841B2" w:rsidR="009B64D9" w:rsidRPr="00BD4818" w:rsidRDefault="009B64D9" w:rsidP="009B64D9">
      <w:pPr>
        <w:pStyle w:val="Heading2"/>
        <w:rPr>
          <w:rFonts w:ascii="Arial" w:hAnsi="Arial" w:cs="Arial"/>
          <w:sz w:val="22"/>
          <w:szCs w:val="22"/>
        </w:rPr>
      </w:pPr>
      <w:r w:rsidRPr="00BD4818">
        <w:rPr>
          <w:rFonts w:ascii="Arial" w:hAnsi="Arial" w:cs="Arial"/>
          <w:sz w:val="22"/>
          <w:szCs w:val="22"/>
        </w:rPr>
        <w:t>Use Case UC1</w:t>
      </w:r>
      <w:r w:rsidR="004C460B">
        <w:rPr>
          <w:rFonts w:ascii="Arial" w:hAnsi="Arial" w:cs="Arial"/>
          <w:sz w:val="22"/>
          <w:szCs w:val="22"/>
        </w:rPr>
        <w:t>3</w:t>
      </w:r>
      <w:r w:rsidRPr="00BD4818">
        <w:rPr>
          <w:rFonts w:ascii="Arial" w:hAnsi="Arial" w:cs="Arial"/>
          <w:sz w:val="22"/>
          <w:szCs w:val="22"/>
        </w:rPr>
        <w:t>: Manage Users</w:t>
      </w:r>
    </w:p>
    <w:p w14:paraId="4ECA6C89" w14:textId="77777777" w:rsidR="004C460B" w:rsidRDefault="004C460B" w:rsidP="00BE4E90">
      <w:pPr>
        <w:pStyle w:val="Default"/>
        <w:rPr>
          <w:rFonts w:ascii="Arial" w:hAnsi="Arial" w:cs="Arial"/>
          <w:b/>
          <w:bCs/>
          <w:noProof/>
          <w:sz w:val="22"/>
          <w:szCs w:val="22"/>
        </w:rPr>
      </w:pPr>
    </w:p>
    <w:p w14:paraId="44ED8FE6" w14:textId="610D1ACF" w:rsidR="00BE4E90" w:rsidRPr="00BD4818" w:rsidRDefault="00BE4E90" w:rsidP="00BE4E90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Level: </w:t>
      </w:r>
      <w:r w:rsidRPr="00BD4818">
        <w:rPr>
          <w:rFonts w:ascii="Arial" w:hAnsi="Arial" w:cs="Arial"/>
          <w:noProof/>
          <w:sz w:val="22"/>
          <w:szCs w:val="22"/>
        </w:rPr>
        <w:t>User Goal</w:t>
      </w:r>
    </w:p>
    <w:p w14:paraId="68B63A5A" w14:textId="77777777" w:rsidR="00BE4E90" w:rsidRPr="00BD4818" w:rsidRDefault="00BE4E90" w:rsidP="00BE4E90">
      <w:pPr>
        <w:pStyle w:val="Default"/>
        <w:rPr>
          <w:rFonts w:ascii="Arial" w:hAnsi="Arial" w:cs="Arial"/>
          <w:b/>
          <w:bCs/>
          <w:noProof/>
          <w:sz w:val="22"/>
          <w:szCs w:val="22"/>
        </w:rPr>
      </w:pPr>
    </w:p>
    <w:p w14:paraId="31E990B2" w14:textId="0F5D949D" w:rsidR="00BE4E90" w:rsidRDefault="00BE4E90" w:rsidP="00BE4E90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Primary Actor: </w:t>
      </w:r>
      <w:r w:rsidR="004C460B">
        <w:rPr>
          <w:rFonts w:ascii="Arial" w:hAnsi="Arial" w:cs="Arial"/>
          <w:bCs/>
          <w:noProof/>
          <w:sz w:val="22"/>
          <w:szCs w:val="22"/>
        </w:rPr>
        <w:t>Administrator</w:t>
      </w:r>
    </w:p>
    <w:p w14:paraId="6860DC1F" w14:textId="77777777" w:rsidR="00BE4E90" w:rsidRDefault="00BE4E90" w:rsidP="00BE4E90">
      <w:pPr>
        <w:pStyle w:val="Default"/>
        <w:rPr>
          <w:rFonts w:ascii="Arial" w:hAnsi="Arial" w:cs="Arial"/>
          <w:noProof/>
          <w:sz w:val="22"/>
          <w:szCs w:val="22"/>
        </w:rPr>
      </w:pPr>
    </w:p>
    <w:p w14:paraId="66E97AD5" w14:textId="05436045" w:rsidR="00BE4E90" w:rsidRPr="00BD4818" w:rsidRDefault="00BE4E90" w:rsidP="00BE4E90">
      <w:pPr>
        <w:pStyle w:val="Default"/>
        <w:rPr>
          <w:rFonts w:ascii="Arial" w:hAnsi="Arial" w:cs="Arial"/>
          <w:b/>
          <w:noProof/>
          <w:sz w:val="22"/>
          <w:szCs w:val="22"/>
        </w:rPr>
      </w:pPr>
      <w:r w:rsidRPr="00BD4818">
        <w:rPr>
          <w:rFonts w:ascii="Arial" w:hAnsi="Arial" w:cs="Arial"/>
          <w:b/>
          <w:noProof/>
          <w:sz w:val="22"/>
          <w:szCs w:val="22"/>
        </w:rPr>
        <w:t xml:space="preserve">Preconditions: </w:t>
      </w:r>
      <w:r>
        <w:rPr>
          <w:rFonts w:ascii="Arial" w:hAnsi="Arial" w:cs="Arial"/>
          <w:noProof/>
          <w:sz w:val="22"/>
          <w:szCs w:val="22"/>
        </w:rPr>
        <w:t>Admin u</w:t>
      </w:r>
      <w:r w:rsidRPr="00BD4818">
        <w:rPr>
          <w:rFonts w:ascii="Arial" w:hAnsi="Arial" w:cs="Arial"/>
          <w:noProof/>
          <w:sz w:val="22"/>
          <w:szCs w:val="22"/>
        </w:rPr>
        <w:t>ser successfully logged in to the system.</w:t>
      </w:r>
    </w:p>
    <w:p w14:paraId="261A3AF6" w14:textId="77777777" w:rsidR="00BE4E90" w:rsidRPr="00BD4818" w:rsidRDefault="00BE4E90" w:rsidP="00BE4E90">
      <w:pPr>
        <w:pStyle w:val="Default"/>
        <w:rPr>
          <w:rFonts w:ascii="Arial" w:hAnsi="Arial" w:cs="Arial"/>
          <w:noProof/>
          <w:sz w:val="22"/>
          <w:szCs w:val="22"/>
        </w:rPr>
      </w:pPr>
    </w:p>
    <w:p w14:paraId="5754B353" w14:textId="77777777" w:rsidR="00BE4E90" w:rsidRPr="00BD4818" w:rsidRDefault="00BE4E90" w:rsidP="00BE4E90">
      <w:pPr>
        <w:pStyle w:val="Default"/>
        <w:rPr>
          <w:rFonts w:ascii="Arial" w:hAnsi="Arial" w:cs="Arial"/>
          <w:b/>
          <w:noProof/>
          <w:sz w:val="22"/>
          <w:szCs w:val="22"/>
        </w:rPr>
      </w:pPr>
      <w:r w:rsidRPr="00BD4818">
        <w:rPr>
          <w:rFonts w:ascii="Arial" w:hAnsi="Arial" w:cs="Arial"/>
          <w:b/>
          <w:noProof/>
          <w:sz w:val="22"/>
          <w:szCs w:val="22"/>
        </w:rPr>
        <w:t>Main Success Scenario:</w:t>
      </w:r>
    </w:p>
    <w:p w14:paraId="43620721" w14:textId="7BDE4513" w:rsidR="00E109C7" w:rsidRPr="00BD4818" w:rsidRDefault="00BE4E90" w:rsidP="00BE4E90">
      <w:pPr>
        <w:spacing w:line="256" w:lineRule="auto"/>
        <w:ind w:left="360"/>
        <w:rPr>
          <w:rFonts w:cs="Arial"/>
        </w:rPr>
      </w:pPr>
      <w:r w:rsidRPr="00BD4818">
        <w:rPr>
          <w:rFonts w:cs="Arial"/>
        </w:rPr>
        <w:t>1.</w:t>
      </w:r>
      <w:r>
        <w:rPr>
          <w:rFonts w:cs="Arial"/>
        </w:rPr>
        <w:t xml:space="preserve"> Admin </w:t>
      </w:r>
      <w:r w:rsidRPr="00BD4818">
        <w:rPr>
          <w:rFonts w:cs="Arial"/>
        </w:rPr>
        <w:t>wants to</w:t>
      </w:r>
      <w:r>
        <w:rPr>
          <w:rFonts w:cs="Arial"/>
        </w:rPr>
        <w:t xml:space="preserve"> manage user.</w:t>
      </w:r>
    </w:p>
    <w:p w14:paraId="7EEBEE1A" w14:textId="77777777" w:rsidR="00144E77" w:rsidRPr="00BD4818" w:rsidRDefault="00144E77" w:rsidP="003B78AE">
      <w:pPr>
        <w:numPr>
          <w:ilvl w:val="0"/>
          <w:numId w:val="18"/>
        </w:numPr>
        <w:tabs>
          <w:tab w:val="left" w:pos="720"/>
        </w:tabs>
        <w:suppressAutoHyphens/>
        <w:spacing w:after="0" w:line="240" w:lineRule="auto"/>
        <w:jc w:val="both"/>
        <w:rPr>
          <w:rFonts w:cs="Arial"/>
        </w:rPr>
      </w:pPr>
      <w:r w:rsidRPr="00BD4818">
        <w:rPr>
          <w:rFonts w:cs="Arial"/>
        </w:rPr>
        <w:t>The system prompts the user to select one of the following two options:</w:t>
      </w:r>
    </w:p>
    <w:p w14:paraId="3C1A56A1" w14:textId="6E161664" w:rsidR="00144E77" w:rsidRPr="00BD4818" w:rsidRDefault="00144E77" w:rsidP="003B78AE">
      <w:pPr>
        <w:numPr>
          <w:ilvl w:val="1"/>
          <w:numId w:val="18"/>
        </w:numPr>
        <w:tabs>
          <w:tab w:val="left" w:pos="1440"/>
        </w:tabs>
        <w:suppressAutoHyphens/>
        <w:spacing w:after="0" w:line="240" w:lineRule="auto"/>
        <w:jc w:val="both"/>
        <w:rPr>
          <w:rFonts w:cs="Arial"/>
        </w:rPr>
      </w:pPr>
      <w:r w:rsidRPr="00BD4818">
        <w:rPr>
          <w:rFonts w:cs="Arial"/>
        </w:rPr>
        <w:t>Manage User Roles</w:t>
      </w:r>
    </w:p>
    <w:p w14:paraId="597A29A4" w14:textId="77777777" w:rsidR="00144E77" w:rsidRPr="00BD4818" w:rsidRDefault="00144E77" w:rsidP="003B78AE">
      <w:pPr>
        <w:numPr>
          <w:ilvl w:val="1"/>
          <w:numId w:val="18"/>
        </w:numPr>
        <w:tabs>
          <w:tab w:val="left" w:pos="1440"/>
        </w:tabs>
        <w:suppressAutoHyphens/>
        <w:spacing w:after="0" w:line="240" w:lineRule="auto"/>
        <w:jc w:val="both"/>
        <w:rPr>
          <w:rFonts w:cs="Arial"/>
        </w:rPr>
      </w:pPr>
      <w:r w:rsidRPr="00BD4818">
        <w:rPr>
          <w:rFonts w:cs="Arial"/>
        </w:rPr>
        <w:t>Manage Users</w:t>
      </w:r>
    </w:p>
    <w:p w14:paraId="66700B26" w14:textId="77777777" w:rsidR="00144E77" w:rsidRPr="00BD4818" w:rsidRDefault="00144E77" w:rsidP="003B78AE">
      <w:pPr>
        <w:numPr>
          <w:ilvl w:val="0"/>
          <w:numId w:val="18"/>
        </w:numPr>
        <w:tabs>
          <w:tab w:val="left" w:pos="720"/>
        </w:tabs>
        <w:suppressAutoHyphens/>
        <w:spacing w:after="0" w:line="240" w:lineRule="auto"/>
        <w:jc w:val="both"/>
        <w:rPr>
          <w:rFonts w:cs="Arial"/>
        </w:rPr>
      </w:pPr>
      <w:r w:rsidRPr="00BD4818">
        <w:rPr>
          <w:rFonts w:cs="Arial"/>
        </w:rPr>
        <w:t>If the user selects the “</w:t>
      </w:r>
      <w:r w:rsidRPr="00BD4818">
        <w:rPr>
          <w:rFonts w:cs="Arial"/>
          <w:b/>
        </w:rPr>
        <w:t>Manage Users</w:t>
      </w:r>
      <w:r w:rsidRPr="00BD4818">
        <w:rPr>
          <w:rFonts w:cs="Arial"/>
        </w:rPr>
        <w:t>” option, the system prompts the user to select one of the following two options:</w:t>
      </w:r>
    </w:p>
    <w:p w14:paraId="73689B33" w14:textId="77777777" w:rsidR="00144E77" w:rsidRPr="00BD4818" w:rsidRDefault="00144E77" w:rsidP="003B78AE">
      <w:pPr>
        <w:numPr>
          <w:ilvl w:val="1"/>
          <w:numId w:val="18"/>
        </w:numPr>
        <w:tabs>
          <w:tab w:val="left" w:pos="1800"/>
          <w:tab w:val="left" w:pos="1980"/>
        </w:tabs>
        <w:suppressAutoHyphens/>
        <w:spacing w:after="0" w:line="240" w:lineRule="auto"/>
        <w:ind w:left="1800"/>
        <w:jc w:val="both"/>
        <w:rPr>
          <w:rFonts w:cs="Arial"/>
        </w:rPr>
      </w:pPr>
      <w:r w:rsidRPr="00BD4818">
        <w:rPr>
          <w:rFonts w:cs="Arial"/>
        </w:rPr>
        <w:t>Add User</w:t>
      </w:r>
    </w:p>
    <w:p w14:paraId="0F16F109" w14:textId="77777777" w:rsidR="00144E77" w:rsidRPr="00BD4818" w:rsidRDefault="00144E77" w:rsidP="003B78AE">
      <w:pPr>
        <w:numPr>
          <w:ilvl w:val="1"/>
          <w:numId w:val="18"/>
        </w:numPr>
        <w:tabs>
          <w:tab w:val="left" w:pos="1800"/>
        </w:tabs>
        <w:suppressAutoHyphens/>
        <w:spacing w:after="0" w:line="240" w:lineRule="auto"/>
        <w:ind w:left="1800"/>
        <w:jc w:val="both"/>
        <w:rPr>
          <w:rFonts w:cs="Arial"/>
        </w:rPr>
      </w:pPr>
      <w:r w:rsidRPr="00BD4818">
        <w:rPr>
          <w:rFonts w:cs="Arial"/>
        </w:rPr>
        <w:t>Modify User</w:t>
      </w:r>
    </w:p>
    <w:p w14:paraId="097F2FA6" w14:textId="2C5940BC" w:rsidR="00144E77" w:rsidRPr="00BD4818" w:rsidRDefault="00144E77" w:rsidP="00144E77">
      <w:pPr>
        <w:tabs>
          <w:tab w:val="left" w:pos="1440"/>
          <w:tab w:val="left" w:pos="1800"/>
        </w:tabs>
        <w:ind w:firstLine="720"/>
        <w:jc w:val="both"/>
        <w:rPr>
          <w:rFonts w:cs="Arial"/>
        </w:rPr>
      </w:pPr>
      <w:r w:rsidRPr="00BD4818">
        <w:rPr>
          <w:rFonts w:cs="Arial"/>
        </w:rPr>
        <w:t>2A. If the user selects the “</w:t>
      </w:r>
      <w:r w:rsidRPr="00BD4818">
        <w:rPr>
          <w:rFonts w:cs="Arial"/>
          <w:b/>
        </w:rPr>
        <w:t>Add User</w:t>
      </w:r>
      <w:r w:rsidRPr="00BD4818">
        <w:rPr>
          <w:rFonts w:cs="Arial"/>
        </w:rPr>
        <w:t xml:space="preserve">” option, </w:t>
      </w:r>
    </w:p>
    <w:p w14:paraId="6F53A342" w14:textId="77777777" w:rsidR="00144E77" w:rsidRPr="00BD4818" w:rsidRDefault="00144E77" w:rsidP="00144E77">
      <w:pPr>
        <w:tabs>
          <w:tab w:val="left" w:pos="1440"/>
          <w:tab w:val="left" w:pos="1800"/>
        </w:tabs>
        <w:ind w:firstLine="720"/>
        <w:jc w:val="both"/>
        <w:rPr>
          <w:rFonts w:cs="Arial"/>
        </w:rPr>
      </w:pPr>
      <w:r w:rsidRPr="00BD4818">
        <w:rPr>
          <w:rFonts w:cs="Arial"/>
        </w:rPr>
        <w:tab/>
        <w:t>3a. The system displays the “Add new user” page to the user.</w:t>
      </w:r>
    </w:p>
    <w:p w14:paraId="76AAFE67" w14:textId="77777777" w:rsidR="00144E77" w:rsidRPr="00BD4818" w:rsidRDefault="00144E77" w:rsidP="00144E77">
      <w:pPr>
        <w:tabs>
          <w:tab w:val="left" w:pos="1440"/>
          <w:tab w:val="left" w:pos="1800"/>
        </w:tabs>
        <w:ind w:left="1800" w:hanging="1080"/>
        <w:jc w:val="both"/>
        <w:rPr>
          <w:rFonts w:cs="Arial"/>
        </w:rPr>
      </w:pPr>
      <w:r w:rsidRPr="00BD4818">
        <w:rPr>
          <w:rFonts w:cs="Arial"/>
        </w:rPr>
        <w:tab/>
        <w:t xml:space="preserve">3b. The user enters the user details like name, address, </w:t>
      </w:r>
      <w:proofErr w:type="spellStart"/>
      <w:r w:rsidRPr="00BD4818">
        <w:rPr>
          <w:rFonts w:cs="Arial"/>
        </w:rPr>
        <w:t>etc</w:t>
      </w:r>
      <w:proofErr w:type="spellEnd"/>
      <w:r w:rsidRPr="00BD4818">
        <w:rPr>
          <w:rFonts w:cs="Arial"/>
        </w:rPr>
        <w:t xml:space="preserve"> and selects the access right (normal user/ administrator) of the user and clicks Submit.</w:t>
      </w:r>
    </w:p>
    <w:p w14:paraId="18EEB71F" w14:textId="77777777" w:rsidR="00144E77" w:rsidRPr="00BD4818" w:rsidRDefault="00144E77" w:rsidP="00144E77">
      <w:pPr>
        <w:tabs>
          <w:tab w:val="left" w:pos="1440"/>
          <w:tab w:val="left" w:pos="1800"/>
        </w:tabs>
        <w:ind w:left="1800" w:hanging="1080"/>
        <w:jc w:val="both"/>
        <w:rPr>
          <w:rFonts w:cs="Arial"/>
        </w:rPr>
      </w:pPr>
      <w:r w:rsidRPr="00BD4818">
        <w:rPr>
          <w:rFonts w:cs="Arial"/>
        </w:rPr>
        <w:lastRenderedPageBreak/>
        <w:tab/>
        <w:t>3c. The system updates the new user details in the database.</w:t>
      </w:r>
    </w:p>
    <w:p w14:paraId="6B6D9AD2" w14:textId="13BDB329" w:rsidR="00144E77" w:rsidRPr="00BD4818" w:rsidRDefault="00144E77" w:rsidP="00144E77">
      <w:pPr>
        <w:tabs>
          <w:tab w:val="left" w:pos="1440"/>
          <w:tab w:val="left" w:pos="1800"/>
        </w:tabs>
        <w:ind w:firstLine="720"/>
        <w:jc w:val="both"/>
        <w:rPr>
          <w:rFonts w:cs="Arial"/>
        </w:rPr>
      </w:pPr>
      <w:r w:rsidRPr="00BD4818">
        <w:rPr>
          <w:rFonts w:cs="Arial"/>
        </w:rPr>
        <w:t>2B. If the user selects the “</w:t>
      </w:r>
      <w:r w:rsidRPr="00BD4818">
        <w:rPr>
          <w:rFonts w:cs="Arial"/>
          <w:b/>
        </w:rPr>
        <w:t>Modify User</w:t>
      </w:r>
      <w:r w:rsidRPr="00BD4818">
        <w:rPr>
          <w:rFonts w:cs="Arial"/>
        </w:rPr>
        <w:t xml:space="preserve">” option, </w:t>
      </w:r>
    </w:p>
    <w:p w14:paraId="66D94E04" w14:textId="77777777" w:rsidR="00144E77" w:rsidRPr="00BD4818" w:rsidRDefault="00144E77" w:rsidP="00144E77">
      <w:pPr>
        <w:tabs>
          <w:tab w:val="left" w:pos="1440"/>
          <w:tab w:val="left" w:pos="1800"/>
        </w:tabs>
        <w:ind w:left="1800" w:hanging="1080"/>
        <w:jc w:val="both"/>
        <w:rPr>
          <w:rFonts w:cs="Arial"/>
        </w:rPr>
      </w:pPr>
      <w:r w:rsidRPr="00BD4818">
        <w:rPr>
          <w:rFonts w:cs="Arial"/>
        </w:rPr>
        <w:tab/>
        <w:t>3a. The system prompts the admin to search for the user.</w:t>
      </w:r>
    </w:p>
    <w:p w14:paraId="3992E6AA" w14:textId="77777777" w:rsidR="00144E77" w:rsidRPr="00BD4818" w:rsidRDefault="00144E77" w:rsidP="00144E77">
      <w:pPr>
        <w:tabs>
          <w:tab w:val="left" w:pos="1440"/>
          <w:tab w:val="left" w:pos="1800"/>
        </w:tabs>
        <w:ind w:left="1800" w:hanging="1080"/>
        <w:jc w:val="both"/>
        <w:rPr>
          <w:rFonts w:cs="Arial"/>
        </w:rPr>
      </w:pPr>
      <w:r w:rsidRPr="00BD4818">
        <w:rPr>
          <w:rFonts w:cs="Arial"/>
        </w:rPr>
        <w:tab/>
        <w:t>3b. The user searches for the user he wants to modify.</w:t>
      </w:r>
    </w:p>
    <w:p w14:paraId="53A7E139" w14:textId="77777777" w:rsidR="00144E77" w:rsidRPr="00BD4818" w:rsidRDefault="00144E77" w:rsidP="00144E77">
      <w:pPr>
        <w:tabs>
          <w:tab w:val="left" w:pos="1440"/>
          <w:tab w:val="left" w:pos="1800"/>
        </w:tabs>
        <w:ind w:left="1800" w:hanging="1080"/>
        <w:jc w:val="both"/>
        <w:rPr>
          <w:rFonts w:cs="Arial"/>
        </w:rPr>
      </w:pPr>
      <w:r w:rsidRPr="00BD4818">
        <w:rPr>
          <w:rFonts w:cs="Arial"/>
        </w:rPr>
        <w:tab/>
        <w:t>3c. The system displays the user details to the admin.</w:t>
      </w:r>
    </w:p>
    <w:p w14:paraId="6A781CE6" w14:textId="51DAAC71" w:rsidR="00144E77" w:rsidRPr="00BD4818" w:rsidRDefault="00144E77" w:rsidP="00144E77">
      <w:pPr>
        <w:tabs>
          <w:tab w:val="left" w:pos="1440"/>
          <w:tab w:val="left" w:pos="1800"/>
        </w:tabs>
        <w:ind w:left="1800" w:hanging="1080"/>
        <w:jc w:val="both"/>
        <w:rPr>
          <w:rFonts w:cs="Arial"/>
        </w:rPr>
      </w:pPr>
      <w:r w:rsidRPr="00BD4818">
        <w:rPr>
          <w:rFonts w:cs="Arial"/>
        </w:rPr>
        <w:tab/>
        <w:t>3d. The admin modifies any of the user details and clicks Update.</w:t>
      </w:r>
    </w:p>
    <w:p w14:paraId="1CF9918D" w14:textId="635BDE4D" w:rsidR="00144E77" w:rsidRPr="00BD4818" w:rsidRDefault="00144E77" w:rsidP="00144E77">
      <w:pPr>
        <w:tabs>
          <w:tab w:val="left" w:pos="1440"/>
          <w:tab w:val="left" w:pos="1800"/>
        </w:tabs>
        <w:ind w:left="1800" w:hanging="1080"/>
        <w:jc w:val="both"/>
        <w:rPr>
          <w:rFonts w:cs="Arial"/>
        </w:rPr>
      </w:pPr>
      <w:r w:rsidRPr="00BD4818">
        <w:rPr>
          <w:rFonts w:cs="Arial"/>
        </w:rPr>
        <w:tab/>
        <w:t>3e.</w:t>
      </w:r>
      <w:r w:rsidR="004C460B">
        <w:rPr>
          <w:rFonts w:cs="Arial"/>
        </w:rPr>
        <w:t xml:space="preserve"> The system updates the details.</w:t>
      </w:r>
    </w:p>
    <w:p w14:paraId="73C77249" w14:textId="565170AB" w:rsidR="009B64D9" w:rsidRPr="00BD4818" w:rsidRDefault="009B64D9" w:rsidP="009B64D9">
      <w:pPr>
        <w:pStyle w:val="Heading2"/>
        <w:rPr>
          <w:rFonts w:ascii="Arial" w:hAnsi="Arial" w:cs="Arial"/>
          <w:sz w:val="22"/>
          <w:szCs w:val="22"/>
        </w:rPr>
      </w:pPr>
      <w:r w:rsidRPr="00BD4818">
        <w:rPr>
          <w:rFonts w:ascii="Arial" w:hAnsi="Arial" w:cs="Arial"/>
          <w:sz w:val="22"/>
          <w:szCs w:val="22"/>
        </w:rPr>
        <w:t>Use Case UC</w:t>
      </w:r>
      <w:r w:rsidR="004C460B">
        <w:rPr>
          <w:rFonts w:ascii="Arial" w:hAnsi="Arial" w:cs="Arial"/>
          <w:sz w:val="22"/>
          <w:szCs w:val="22"/>
        </w:rPr>
        <w:t>14</w:t>
      </w:r>
      <w:r w:rsidRPr="00BD4818">
        <w:rPr>
          <w:rFonts w:ascii="Arial" w:hAnsi="Arial" w:cs="Arial"/>
          <w:sz w:val="22"/>
          <w:szCs w:val="22"/>
        </w:rPr>
        <w:t>: Manage User Roles</w:t>
      </w:r>
    </w:p>
    <w:p w14:paraId="0DE5F284" w14:textId="77777777" w:rsidR="004C460B" w:rsidRDefault="004C460B" w:rsidP="006C7590">
      <w:pPr>
        <w:pStyle w:val="Default"/>
        <w:rPr>
          <w:rFonts w:ascii="Arial" w:hAnsi="Arial" w:cs="Arial"/>
          <w:b/>
          <w:bCs/>
          <w:noProof/>
          <w:sz w:val="22"/>
          <w:szCs w:val="22"/>
        </w:rPr>
      </w:pPr>
    </w:p>
    <w:p w14:paraId="391D31C7" w14:textId="566C2576" w:rsidR="006C7590" w:rsidRPr="00BD4818" w:rsidRDefault="006C7590" w:rsidP="006C7590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Level: </w:t>
      </w:r>
      <w:r w:rsidRPr="00BD4818">
        <w:rPr>
          <w:rFonts w:ascii="Arial" w:hAnsi="Arial" w:cs="Arial"/>
          <w:noProof/>
          <w:sz w:val="22"/>
          <w:szCs w:val="22"/>
        </w:rPr>
        <w:t>User Goal</w:t>
      </w:r>
    </w:p>
    <w:p w14:paraId="300B6859" w14:textId="77777777" w:rsidR="006C7590" w:rsidRPr="00BD4818" w:rsidRDefault="006C7590" w:rsidP="006C7590">
      <w:pPr>
        <w:pStyle w:val="Default"/>
        <w:rPr>
          <w:rFonts w:ascii="Arial" w:hAnsi="Arial" w:cs="Arial"/>
          <w:b/>
          <w:bCs/>
          <w:noProof/>
          <w:sz w:val="22"/>
          <w:szCs w:val="22"/>
        </w:rPr>
      </w:pPr>
    </w:p>
    <w:p w14:paraId="40AEFBFE" w14:textId="277BABA3" w:rsidR="006C7590" w:rsidRDefault="006C7590" w:rsidP="006C7590">
      <w:pPr>
        <w:pStyle w:val="Default"/>
        <w:rPr>
          <w:rFonts w:ascii="Arial" w:hAnsi="Arial" w:cs="Arial"/>
          <w:noProof/>
          <w:sz w:val="22"/>
          <w:szCs w:val="22"/>
        </w:rPr>
      </w:pPr>
      <w:r w:rsidRPr="00BD4818">
        <w:rPr>
          <w:rFonts w:ascii="Arial" w:hAnsi="Arial" w:cs="Arial"/>
          <w:b/>
          <w:bCs/>
          <w:noProof/>
          <w:sz w:val="22"/>
          <w:szCs w:val="22"/>
        </w:rPr>
        <w:t xml:space="preserve">Primary Actor: </w:t>
      </w:r>
      <w:r w:rsidR="004C460B">
        <w:rPr>
          <w:rFonts w:ascii="Arial" w:hAnsi="Arial" w:cs="Arial"/>
          <w:bCs/>
          <w:noProof/>
          <w:sz w:val="22"/>
          <w:szCs w:val="22"/>
        </w:rPr>
        <w:t>Administrator</w:t>
      </w:r>
    </w:p>
    <w:p w14:paraId="14061B10" w14:textId="77777777" w:rsidR="006C7590" w:rsidRDefault="006C7590" w:rsidP="006C7590">
      <w:pPr>
        <w:pStyle w:val="Default"/>
        <w:rPr>
          <w:rFonts w:ascii="Arial" w:hAnsi="Arial" w:cs="Arial"/>
          <w:noProof/>
          <w:sz w:val="22"/>
          <w:szCs w:val="22"/>
        </w:rPr>
      </w:pPr>
    </w:p>
    <w:p w14:paraId="4948FBD8" w14:textId="77777777" w:rsidR="006C7590" w:rsidRPr="00BD4818" w:rsidRDefault="006C7590" w:rsidP="006C7590">
      <w:pPr>
        <w:pStyle w:val="Default"/>
        <w:rPr>
          <w:rFonts w:ascii="Arial" w:hAnsi="Arial" w:cs="Arial"/>
          <w:b/>
          <w:noProof/>
          <w:sz w:val="22"/>
          <w:szCs w:val="22"/>
        </w:rPr>
      </w:pPr>
      <w:r w:rsidRPr="00BD4818">
        <w:rPr>
          <w:rFonts w:ascii="Arial" w:hAnsi="Arial" w:cs="Arial"/>
          <w:b/>
          <w:noProof/>
          <w:sz w:val="22"/>
          <w:szCs w:val="22"/>
        </w:rPr>
        <w:t xml:space="preserve">Preconditions: </w:t>
      </w:r>
      <w:r>
        <w:rPr>
          <w:rFonts w:ascii="Arial" w:hAnsi="Arial" w:cs="Arial"/>
          <w:noProof/>
          <w:sz w:val="22"/>
          <w:szCs w:val="22"/>
        </w:rPr>
        <w:t>Admin u</w:t>
      </w:r>
      <w:r w:rsidRPr="00BD4818">
        <w:rPr>
          <w:rFonts w:ascii="Arial" w:hAnsi="Arial" w:cs="Arial"/>
          <w:noProof/>
          <w:sz w:val="22"/>
          <w:szCs w:val="22"/>
        </w:rPr>
        <w:t>ser successfully logged in to the system.</w:t>
      </w:r>
    </w:p>
    <w:p w14:paraId="0FF26ECE" w14:textId="77777777" w:rsidR="006C7590" w:rsidRPr="00BD4818" w:rsidRDefault="006C7590" w:rsidP="006C7590">
      <w:pPr>
        <w:pStyle w:val="Default"/>
        <w:rPr>
          <w:rFonts w:ascii="Arial" w:hAnsi="Arial" w:cs="Arial"/>
          <w:noProof/>
          <w:sz w:val="22"/>
          <w:szCs w:val="22"/>
        </w:rPr>
      </w:pPr>
    </w:p>
    <w:p w14:paraId="62918670" w14:textId="5EE4DF53" w:rsidR="006C7590" w:rsidRDefault="006C7590" w:rsidP="006C7590">
      <w:pPr>
        <w:pStyle w:val="Default"/>
        <w:rPr>
          <w:rFonts w:ascii="Arial" w:hAnsi="Arial" w:cs="Arial"/>
          <w:b/>
          <w:noProof/>
          <w:sz w:val="22"/>
          <w:szCs w:val="22"/>
        </w:rPr>
      </w:pPr>
      <w:r w:rsidRPr="00BD4818">
        <w:rPr>
          <w:rFonts w:ascii="Arial" w:hAnsi="Arial" w:cs="Arial"/>
          <w:b/>
          <w:noProof/>
          <w:sz w:val="22"/>
          <w:szCs w:val="22"/>
        </w:rPr>
        <w:t>Main Success Scenario:</w:t>
      </w:r>
    </w:p>
    <w:p w14:paraId="0D584F9E" w14:textId="77777777" w:rsidR="006C7590" w:rsidRPr="00BD4818" w:rsidRDefault="006C7590" w:rsidP="006C7590">
      <w:pPr>
        <w:pStyle w:val="Default"/>
        <w:rPr>
          <w:rFonts w:ascii="Arial" w:hAnsi="Arial" w:cs="Arial"/>
          <w:b/>
          <w:noProof/>
          <w:sz w:val="22"/>
          <w:szCs w:val="22"/>
        </w:rPr>
      </w:pPr>
    </w:p>
    <w:p w14:paraId="62955E68" w14:textId="26807CAC" w:rsidR="006C7590" w:rsidRPr="004C460B" w:rsidRDefault="006C7590" w:rsidP="003B78AE">
      <w:pPr>
        <w:pStyle w:val="ListParagraph"/>
        <w:numPr>
          <w:ilvl w:val="0"/>
          <w:numId w:val="32"/>
        </w:numPr>
        <w:spacing w:line="256" w:lineRule="auto"/>
        <w:rPr>
          <w:rFonts w:cs="Arial"/>
        </w:rPr>
      </w:pPr>
      <w:r w:rsidRPr="004C460B">
        <w:rPr>
          <w:rFonts w:cs="Arial"/>
        </w:rPr>
        <w:t>Admin wants to manage user.</w:t>
      </w:r>
    </w:p>
    <w:p w14:paraId="71A6F8BF" w14:textId="453173B4" w:rsidR="006C7590" w:rsidRPr="004C460B" w:rsidRDefault="006C7590" w:rsidP="003B78AE">
      <w:pPr>
        <w:pStyle w:val="ListParagraph"/>
        <w:numPr>
          <w:ilvl w:val="0"/>
          <w:numId w:val="32"/>
        </w:numPr>
        <w:spacing w:line="256" w:lineRule="auto"/>
        <w:rPr>
          <w:rFonts w:cs="Arial"/>
        </w:rPr>
      </w:pPr>
      <w:r w:rsidRPr="004C460B">
        <w:rPr>
          <w:rFonts w:cs="Arial"/>
        </w:rPr>
        <w:t>System displays roles page.</w:t>
      </w:r>
    </w:p>
    <w:p w14:paraId="59F498F8" w14:textId="13A4A888" w:rsidR="006C7590" w:rsidRPr="004C460B" w:rsidRDefault="006C7590" w:rsidP="003B78AE">
      <w:pPr>
        <w:pStyle w:val="ListParagraph"/>
        <w:numPr>
          <w:ilvl w:val="0"/>
          <w:numId w:val="32"/>
        </w:numPr>
        <w:spacing w:line="256" w:lineRule="auto"/>
        <w:rPr>
          <w:rFonts w:cs="Arial"/>
        </w:rPr>
      </w:pPr>
      <w:r w:rsidRPr="004C460B">
        <w:rPr>
          <w:rFonts w:cs="Arial"/>
        </w:rPr>
        <w:t>Admin matches user with related role and clicks on save.</w:t>
      </w:r>
    </w:p>
    <w:p w14:paraId="51EF993F" w14:textId="2981475F" w:rsidR="006C7590" w:rsidRPr="004C460B" w:rsidRDefault="006C7590" w:rsidP="003B78AE">
      <w:pPr>
        <w:pStyle w:val="ListParagraph"/>
        <w:numPr>
          <w:ilvl w:val="0"/>
          <w:numId w:val="32"/>
        </w:numPr>
        <w:spacing w:line="256" w:lineRule="auto"/>
        <w:rPr>
          <w:rFonts w:cs="Arial"/>
        </w:rPr>
      </w:pPr>
      <w:r w:rsidRPr="004C460B">
        <w:rPr>
          <w:rFonts w:cs="Arial"/>
        </w:rPr>
        <w:t>System saves the updates.</w:t>
      </w:r>
    </w:p>
    <w:p w14:paraId="5F2DBC5E" w14:textId="77777777" w:rsidR="004C460B" w:rsidRPr="00BD4818" w:rsidRDefault="004C460B" w:rsidP="004C460B">
      <w:pPr>
        <w:rPr>
          <w:rFonts w:cs="Arial"/>
          <w:b/>
        </w:rPr>
      </w:pPr>
      <w:r w:rsidRPr="00BD4818">
        <w:rPr>
          <w:rFonts w:cs="Arial"/>
          <w:b/>
        </w:rPr>
        <w:t>Extensions:</w:t>
      </w:r>
    </w:p>
    <w:p w14:paraId="78A03B03" w14:textId="77777777" w:rsidR="004C460B" w:rsidRPr="00BD4818" w:rsidRDefault="004C460B" w:rsidP="004C460B">
      <w:pPr>
        <w:rPr>
          <w:rFonts w:cs="Arial"/>
          <w:b/>
        </w:rPr>
      </w:pPr>
      <w:r w:rsidRPr="00BD4818">
        <w:rPr>
          <w:rFonts w:cs="Arial"/>
          <w:b/>
        </w:rPr>
        <w:t xml:space="preserve">*a. </w:t>
      </w:r>
      <w:r w:rsidRPr="00BD4818">
        <w:rPr>
          <w:rFonts w:cs="Arial"/>
        </w:rPr>
        <w:t>At any time, system fails:</w:t>
      </w:r>
    </w:p>
    <w:p w14:paraId="3604CC44" w14:textId="77777777" w:rsidR="004C460B" w:rsidRPr="00BD4818" w:rsidRDefault="004C460B" w:rsidP="003B78AE">
      <w:pPr>
        <w:pStyle w:val="ListParagraph"/>
        <w:numPr>
          <w:ilvl w:val="0"/>
          <w:numId w:val="33"/>
        </w:numPr>
        <w:spacing w:line="256" w:lineRule="auto"/>
        <w:rPr>
          <w:rFonts w:cs="Arial"/>
        </w:rPr>
      </w:pPr>
      <w:r w:rsidRPr="00BD4818">
        <w:rPr>
          <w:rFonts w:cs="Arial"/>
        </w:rPr>
        <w:t>System displays an error message</w:t>
      </w:r>
      <w:r>
        <w:rPr>
          <w:rFonts w:cs="Arial"/>
        </w:rPr>
        <w:t xml:space="preserve"> and cancels the request</w:t>
      </w:r>
      <w:r w:rsidRPr="00BD4818">
        <w:rPr>
          <w:rFonts w:cs="Arial"/>
        </w:rPr>
        <w:t>.</w:t>
      </w:r>
    </w:p>
    <w:p w14:paraId="711D0F03" w14:textId="77777777" w:rsidR="004C460B" w:rsidRDefault="004C460B" w:rsidP="003B78AE">
      <w:pPr>
        <w:pStyle w:val="ListParagraph"/>
        <w:numPr>
          <w:ilvl w:val="0"/>
          <w:numId w:val="33"/>
        </w:numPr>
        <w:spacing w:line="256" w:lineRule="auto"/>
        <w:rPr>
          <w:rFonts w:cs="Arial"/>
        </w:rPr>
      </w:pPr>
      <w:r w:rsidRPr="00BD4818">
        <w:rPr>
          <w:rFonts w:cs="Arial"/>
        </w:rPr>
        <w:t>User restarts the system.</w:t>
      </w:r>
    </w:p>
    <w:p w14:paraId="02D5DCC8" w14:textId="77777777" w:rsidR="004C460B" w:rsidRPr="00BD4818" w:rsidRDefault="004C460B" w:rsidP="004C460B">
      <w:pPr>
        <w:rPr>
          <w:rFonts w:cs="Arial"/>
          <w:b/>
        </w:rPr>
      </w:pPr>
      <w:r w:rsidRPr="00BD4818">
        <w:rPr>
          <w:rFonts w:cs="Arial"/>
          <w:b/>
        </w:rPr>
        <w:t>Success Guarantees:</w:t>
      </w:r>
    </w:p>
    <w:p w14:paraId="61838D57" w14:textId="6A417DFB" w:rsidR="004C460B" w:rsidRPr="00BD4818" w:rsidRDefault="004C460B" w:rsidP="004C460B">
      <w:pPr>
        <w:rPr>
          <w:rFonts w:cs="Arial"/>
        </w:rPr>
      </w:pPr>
      <w:r>
        <w:rPr>
          <w:rFonts w:cs="Arial"/>
        </w:rPr>
        <w:t>Changes are successfully saved to the system.</w:t>
      </w:r>
    </w:p>
    <w:p w14:paraId="7C230079" w14:textId="77777777" w:rsidR="006C7590" w:rsidRPr="006C7590" w:rsidRDefault="006C7590" w:rsidP="006C7590">
      <w:pPr>
        <w:spacing w:line="256" w:lineRule="auto"/>
        <w:rPr>
          <w:rFonts w:cs="Arial"/>
        </w:rPr>
      </w:pPr>
    </w:p>
    <w:p w14:paraId="07462148" w14:textId="380CD219" w:rsidR="00BE4E90" w:rsidRPr="006C7590" w:rsidRDefault="00BE4E90" w:rsidP="006C7590">
      <w:pPr>
        <w:tabs>
          <w:tab w:val="left" w:pos="720"/>
        </w:tabs>
        <w:suppressAutoHyphens/>
        <w:spacing w:after="0" w:line="240" w:lineRule="auto"/>
        <w:jc w:val="both"/>
        <w:rPr>
          <w:rFonts w:cs="Arial"/>
        </w:rPr>
      </w:pPr>
    </w:p>
    <w:sectPr w:rsidR="00BE4E90" w:rsidRPr="006C75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43C2F" w14:textId="77777777" w:rsidR="00A435F6" w:rsidRDefault="00A435F6" w:rsidP="002C5A8E">
      <w:pPr>
        <w:spacing w:after="0" w:line="240" w:lineRule="auto"/>
      </w:pPr>
      <w:r>
        <w:separator/>
      </w:r>
    </w:p>
  </w:endnote>
  <w:endnote w:type="continuationSeparator" w:id="0">
    <w:p w14:paraId="29E4C644" w14:textId="77777777" w:rsidR="00A435F6" w:rsidRDefault="00A435F6" w:rsidP="002C5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F977A" w14:textId="759FC04F" w:rsidR="00DE45E3" w:rsidRPr="00081DF1" w:rsidRDefault="00DE45E3" w:rsidP="00081DF1">
    <w:pPr>
      <w:pStyle w:val="Footer"/>
    </w:pPr>
    <w:r>
      <w:rPr>
        <w:rFonts w:cs="Arial"/>
        <w:i/>
      </w:rPr>
      <w:fldChar w:fldCharType="begin" w:fldLock="1"/>
    </w:r>
    <w:r>
      <w:rPr>
        <w:rFonts w:cs="Arial"/>
        <w:i/>
      </w:rPr>
      <w:instrText xml:space="preserve"> DOCPROPERTY bjFooterEvenPageDocProperty \* MERGEFORMAT </w:instrText>
    </w:r>
    <w:r>
      <w:rPr>
        <w:rFonts w:cs="Arial"/>
        <w:i/>
      </w:rPr>
      <w:fldChar w:fldCharType="separate"/>
    </w:r>
    <w:r w:rsidRPr="00F0063F">
      <w:rPr>
        <w:rFonts w:cs="Arial"/>
        <w:b/>
        <w:color w:val="000000"/>
        <w:sz w:val="18"/>
        <w:szCs w:val="18"/>
        <w:u w:val="single"/>
      </w:rPr>
      <w:t>TASNİF DIŞI</w:t>
    </w:r>
    <w:r>
      <w:rPr>
        <w:rFonts w:cs="Arial"/>
        <w:i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02278" w14:paraId="27400A42" w14:textId="77777777" w:rsidTr="0022361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37C04B" w14:textId="77777777" w:rsidR="00902278" w:rsidRDefault="00902278" w:rsidP="00902278">
          <w:pPr>
            <w:ind w:right="360" w:hanging="2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D8E699" w14:textId="77777777" w:rsidR="00902278" w:rsidRDefault="00902278" w:rsidP="00902278">
          <w:pPr>
            <w:ind w:hanging="2"/>
            <w:jc w:val="center"/>
          </w:pPr>
          <w:r>
            <w:t>©</w:t>
          </w:r>
          <w:proofErr w:type="spellStart"/>
          <w:r>
            <w:t>IMTSquare</w:t>
          </w:r>
          <w:proofErr w:type="spellEnd"/>
          <w:r>
            <w:t>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133E0B" w14:textId="77777777" w:rsidR="00902278" w:rsidRDefault="00902278" w:rsidP="00902278">
          <w:pPr>
            <w:ind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0A2A316B" w14:textId="3BBA1801" w:rsidR="00DE45E3" w:rsidRPr="00902278" w:rsidRDefault="00DE45E3" w:rsidP="009022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85EDF" w14:textId="6CAD433D" w:rsidR="00DE45E3" w:rsidRPr="00081DF1" w:rsidRDefault="00DE45E3" w:rsidP="00081DF1">
    <w:pPr>
      <w:pStyle w:val="Footer"/>
    </w:pPr>
    <w:r>
      <w:rPr>
        <w:rFonts w:cs="Arial"/>
        <w:i/>
      </w:rPr>
      <w:fldChar w:fldCharType="begin" w:fldLock="1"/>
    </w:r>
    <w:r>
      <w:rPr>
        <w:rFonts w:cs="Arial"/>
        <w:i/>
      </w:rPr>
      <w:instrText xml:space="preserve"> DOCPROPERTY bjFooterFirstPageDocProperty \* MERGEFORMAT </w:instrText>
    </w:r>
    <w:r>
      <w:rPr>
        <w:rFonts w:cs="Arial"/>
        <w:i/>
      </w:rPr>
      <w:fldChar w:fldCharType="separate"/>
    </w:r>
    <w:r w:rsidRPr="00F0063F">
      <w:rPr>
        <w:rFonts w:cs="Arial"/>
        <w:b/>
        <w:color w:val="000000"/>
        <w:sz w:val="18"/>
        <w:szCs w:val="18"/>
        <w:u w:val="single"/>
      </w:rPr>
      <w:t>TASNİF DIŞI</w:t>
    </w:r>
    <w:r>
      <w:rPr>
        <w:rFonts w:cs="Arial"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1934A" w14:textId="77777777" w:rsidR="00A435F6" w:rsidRDefault="00A435F6" w:rsidP="002C5A8E">
      <w:pPr>
        <w:spacing w:after="0" w:line="240" w:lineRule="auto"/>
      </w:pPr>
      <w:r>
        <w:separator/>
      </w:r>
    </w:p>
  </w:footnote>
  <w:footnote w:type="continuationSeparator" w:id="0">
    <w:p w14:paraId="646C74AD" w14:textId="77777777" w:rsidR="00A435F6" w:rsidRDefault="00A435F6" w:rsidP="002C5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2594" w14:textId="5EA7B218" w:rsidR="00DE45E3" w:rsidRPr="00081DF1" w:rsidRDefault="00DE45E3" w:rsidP="00081DF1">
    <w:pPr>
      <w:pStyle w:val="Header"/>
    </w:pPr>
    <w:r>
      <w:rPr>
        <w:rFonts w:cs="Arial"/>
        <w:i/>
      </w:rPr>
      <w:fldChar w:fldCharType="begin" w:fldLock="1"/>
    </w:r>
    <w:r>
      <w:rPr>
        <w:rFonts w:cs="Arial"/>
        <w:i/>
      </w:rPr>
      <w:instrText xml:space="preserve"> DOCPROPERTY bjHeaderEvenPageDocProperty \* MERGEFORMAT </w:instrText>
    </w:r>
    <w:r>
      <w:rPr>
        <w:rFonts w:cs="Arial"/>
        <w:i/>
      </w:rPr>
      <w:fldChar w:fldCharType="separate"/>
    </w:r>
    <w:r w:rsidRPr="00F0063F">
      <w:rPr>
        <w:rFonts w:cs="Arial"/>
        <w:b/>
        <w:color w:val="000000"/>
        <w:sz w:val="18"/>
        <w:szCs w:val="18"/>
        <w:u w:val="single"/>
      </w:rPr>
      <w:t>TASNİF DIŞI</w:t>
    </w:r>
    <w:r>
      <w:rPr>
        <w:rFonts w:cs="Arial"/>
        <w:i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02278" w14:paraId="6687B015" w14:textId="77777777" w:rsidTr="00223611">
      <w:tc>
        <w:tcPr>
          <w:tcW w:w="6379" w:type="dxa"/>
        </w:tcPr>
        <w:p w14:paraId="333A90FD" w14:textId="77777777" w:rsidR="00902278" w:rsidRPr="00D75E73" w:rsidRDefault="00902278" w:rsidP="00902278">
          <w:pPr>
            <w:ind w:hanging="2"/>
            <w:rPr>
              <w:rFonts w:cs="Arial"/>
            </w:rPr>
          </w:pPr>
          <w:proofErr w:type="spellStart"/>
          <w:r w:rsidRPr="00D75E73">
            <w:rPr>
              <w:rFonts w:cs="Arial"/>
            </w:rPr>
            <w:t>AnyChange</w:t>
          </w:r>
          <w:proofErr w:type="spellEnd"/>
        </w:p>
      </w:tc>
      <w:tc>
        <w:tcPr>
          <w:tcW w:w="3179" w:type="dxa"/>
        </w:tcPr>
        <w:p w14:paraId="68D8F6F9" w14:textId="77777777" w:rsidR="00902278" w:rsidRPr="00D75E73" w:rsidRDefault="00902278" w:rsidP="00902278">
          <w:pPr>
            <w:tabs>
              <w:tab w:val="left" w:pos="1135"/>
            </w:tabs>
            <w:spacing w:before="40"/>
            <w:ind w:right="68" w:hanging="2"/>
            <w:rPr>
              <w:rFonts w:cs="Arial"/>
            </w:rPr>
          </w:pPr>
          <w:r w:rsidRPr="00D75E73">
            <w:rPr>
              <w:rFonts w:cs="Arial"/>
            </w:rPr>
            <w:t xml:space="preserve"> </w:t>
          </w:r>
        </w:p>
      </w:tc>
    </w:tr>
    <w:tr w:rsidR="00902278" w14:paraId="773CA0C0" w14:textId="77777777" w:rsidTr="00223611">
      <w:tc>
        <w:tcPr>
          <w:tcW w:w="6379" w:type="dxa"/>
        </w:tcPr>
        <w:p w14:paraId="7E7AF89B" w14:textId="01FB179F" w:rsidR="00902278" w:rsidRPr="00D75E73" w:rsidRDefault="00902278" w:rsidP="00902278">
          <w:pPr>
            <w:ind w:hanging="2"/>
            <w:rPr>
              <w:rFonts w:cs="Arial"/>
            </w:rPr>
          </w:pPr>
          <w:r>
            <w:rPr>
              <w:rFonts w:cs="Arial"/>
            </w:rPr>
            <w:t>Use Cases and Use Case Model</w:t>
          </w:r>
        </w:p>
      </w:tc>
      <w:tc>
        <w:tcPr>
          <w:tcW w:w="3179" w:type="dxa"/>
        </w:tcPr>
        <w:p w14:paraId="4EA0507D" w14:textId="77777777" w:rsidR="00902278" w:rsidRPr="00D75E73" w:rsidRDefault="00902278" w:rsidP="00902278">
          <w:pPr>
            <w:ind w:hanging="2"/>
            <w:rPr>
              <w:rFonts w:cs="Arial"/>
            </w:rPr>
          </w:pPr>
          <w:r w:rsidRPr="00D75E73">
            <w:rPr>
              <w:rFonts w:cs="Arial"/>
            </w:rPr>
            <w:t xml:space="preserve">  Date: 29/03/2023</w:t>
          </w:r>
        </w:p>
      </w:tc>
    </w:tr>
  </w:tbl>
  <w:p w14:paraId="067E5FA5" w14:textId="19014513" w:rsidR="00DE45E3" w:rsidRPr="00081DF1" w:rsidRDefault="00DE45E3" w:rsidP="009022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BF96B" w14:textId="551262E0" w:rsidR="00DE45E3" w:rsidRPr="00081DF1" w:rsidRDefault="00DE45E3" w:rsidP="00081DF1">
    <w:pPr>
      <w:pStyle w:val="Header"/>
    </w:pPr>
    <w:r>
      <w:rPr>
        <w:rFonts w:cs="Arial"/>
        <w:i/>
      </w:rPr>
      <w:fldChar w:fldCharType="begin" w:fldLock="1"/>
    </w:r>
    <w:r>
      <w:rPr>
        <w:rFonts w:cs="Arial"/>
        <w:i/>
      </w:rPr>
      <w:instrText xml:space="preserve"> DOCPROPERTY bjHeaderFirstPageDocProperty \* MERGEFORMAT </w:instrText>
    </w:r>
    <w:r>
      <w:rPr>
        <w:rFonts w:cs="Arial"/>
        <w:i/>
      </w:rPr>
      <w:fldChar w:fldCharType="separate"/>
    </w:r>
    <w:r w:rsidRPr="00F0063F">
      <w:rPr>
        <w:rFonts w:cs="Arial"/>
        <w:b/>
        <w:color w:val="000000"/>
        <w:sz w:val="18"/>
        <w:szCs w:val="18"/>
        <w:u w:val="single"/>
      </w:rPr>
      <w:t>TASNİF DIŞI</w:t>
    </w:r>
    <w:r>
      <w:rPr>
        <w:rFonts w:cs="Arial"/>
        <w:i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8Num5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7"/>
    <w:multiLevelType w:val="singleLevel"/>
    <w:tmpl w:val="00000007"/>
    <w:name w:val="WW8Num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8"/>
    <w:multiLevelType w:val="multilevel"/>
    <w:tmpl w:val="00000008"/>
    <w:name w:val="WW8Num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5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11"/>
    <w:multiLevelType w:val="single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1267"/>
        </w:tabs>
        <w:ind w:left="1267" w:hanging="360"/>
      </w:pPr>
    </w:lvl>
  </w:abstractNum>
  <w:abstractNum w:abstractNumId="7" w15:restartNumberingAfterBreak="0">
    <w:nsid w:val="00000012"/>
    <w:multiLevelType w:val="single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1267"/>
        </w:tabs>
        <w:ind w:left="1267" w:hanging="360"/>
      </w:pPr>
    </w:lvl>
  </w:abstractNum>
  <w:abstractNum w:abstractNumId="8" w15:restartNumberingAfterBreak="0">
    <w:nsid w:val="00000013"/>
    <w:multiLevelType w:val="single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1267"/>
        </w:tabs>
        <w:ind w:left="1267" w:hanging="360"/>
      </w:pPr>
    </w:lvl>
  </w:abstractNum>
  <w:abstractNum w:abstractNumId="9" w15:restartNumberingAfterBreak="0">
    <w:nsid w:val="0E8E08AF"/>
    <w:multiLevelType w:val="hybridMultilevel"/>
    <w:tmpl w:val="A5EE2E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D2313A"/>
    <w:multiLevelType w:val="hybridMultilevel"/>
    <w:tmpl w:val="A5EE2E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1B7F0D"/>
    <w:multiLevelType w:val="hybridMultilevel"/>
    <w:tmpl w:val="4D5C2772"/>
    <w:lvl w:ilvl="0" w:tplc="CD48C2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C9781A"/>
    <w:multiLevelType w:val="hybridMultilevel"/>
    <w:tmpl w:val="9392EB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5203BF"/>
    <w:multiLevelType w:val="hybridMultilevel"/>
    <w:tmpl w:val="BB203914"/>
    <w:lvl w:ilvl="0" w:tplc="4EFA22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0439D8"/>
    <w:multiLevelType w:val="hybridMultilevel"/>
    <w:tmpl w:val="72187EEA"/>
    <w:lvl w:ilvl="0" w:tplc="4EFA22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45F07"/>
    <w:multiLevelType w:val="hybridMultilevel"/>
    <w:tmpl w:val="22B8430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285B37"/>
    <w:multiLevelType w:val="hybridMultilevel"/>
    <w:tmpl w:val="72187EEA"/>
    <w:lvl w:ilvl="0" w:tplc="4EFA22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F11B42"/>
    <w:multiLevelType w:val="hybridMultilevel"/>
    <w:tmpl w:val="95D821A2"/>
    <w:lvl w:ilvl="0" w:tplc="030077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333FAF"/>
    <w:multiLevelType w:val="hybridMultilevel"/>
    <w:tmpl w:val="4EDA8C1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479A5"/>
    <w:multiLevelType w:val="hybridMultilevel"/>
    <w:tmpl w:val="922ABB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93399"/>
    <w:multiLevelType w:val="hybridMultilevel"/>
    <w:tmpl w:val="A5EE2E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070270"/>
    <w:multiLevelType w:val="hybridMultilevel"/>
    <w:tmpl w:val="A22E6B8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5D2232"/>
    <w:multiLevelType w:val="hybridMultilevel"/>
    <w:tmpl w:val="A5EE2E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825681"/>
    <w:multiLevelType w:val="hybridMultilevel"/>
    <w:tmpl w:val="A22E6B8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8042C1"/>
    <w:multiLevelType w:val="hybridMultilevel"/>
    <w:tmpl w:val="025CCF90"/>
    <w:lvl w:ilvl="0" w:tplc="6CCC39D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731E91"/>
    <w:multiLevelType w:val="hybridMultilevel"/>
    <w:tmpl w:val="A5EE2E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EF4D8E"/>
    <w:multiLevelType w:val="hybridMultilevel"/>
    <w:tmpl w:val="922ABB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4D55E3"/>
    <w:multiLevelType w:val="hybridMultilevel"/>
    <w:tmpl w:val="922ABB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F27C9"/>
    <w:multiLevelType w:val="hybridMultilevel"/>
    <w:tmpl w:val="BB203914"/>
    <w:lvl w:ilvl="0" w:tplc="4EFA22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B43D09"/>
    <w:multiLevelType w:val="hybridMultilevel"/>
    <w:tmpl w:val="A97CACD2"/>
    <w:lvl w:ilvl="0" w:tplc="4EFA22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E45C30"/>
    <w:multiLevelType w:val="hybridMultilevel"/>
    <w:tmpl w:val="72187EEA"/>
    <w:lvl w:ilvl="0" w:tplc="4EFA22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5560B1"/>
    <w:multiLevelType w:val="hybridMultilevel"/>
    <w:tmpl w:val="A22E6B8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77634F"/>
    <w:multiLevelType w:val="hybridMultilevel"/>
    <w:tmpl w:val="537C11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7C2816"/>
    <w:multiLevelType w:val="hybridMultilevel"/>
    <w:tmpl w:val="A5EE2E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646819"/>
    <w:multiLevelType w:val="hybridMultilevel"/>
    <w:tmpl w:val="95D821A2"/>
    <w:lvl w:ilvl="0" w:tplc="030077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8B4F92"/>
    <w:multiLevelType w:val="hybridMultilevel"/>
    <w:tmpl w:val="0BD8D8E0"/>
    <w:lvl w:ilvl="0" w:tplc="9EF48F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78156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72732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343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92011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2365298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7201359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1741648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625725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14002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864916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0526734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286037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9954870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01824231">
    <w:abstractNumId w:val="1"/>
  </w:num>
  <w:num w:numId="15" w16cid:durableId="1315522449">
    <w:abstractNumId w:val="2"/>
  </w:num>
  <w:num w:numId="16" w16cid:durableId="2145538177">
    <w:abstractNumId w:val="3"/>
  </w:num>
  <w:num w:numId="17" w16cid:durableId="1975132673">
    <w:abstractNumId w:val="4"/>
  </w:num>
  <w:num w:numId="18" w16cid:durableId="1688292546">
    <w:abstractNumId w:val="5"/>
  </w:num>
  <w:num w:numId="19" w16cid:durableId="1231619760">
    <w:abstractNumId w:val="6"/>
  </w:num>
  <w:num w:numId="20" w16cid:durableId="1866821967">
    <w:abstractNumId w:val="20"/>
  </w:num>
  <w:num w:numId="21" w16cid:durableId="1750302498">
    <w:abstractNumId w:val="34"/>
  </w:num>
  <w:num w:numId="22" w16cid:durableId="320892170">
    <w:abstractNumId w:val="12"/>
  </w:num>
  <w:num w:numId="23" w16cid:durableId="534316578">
    <w:abstractNumId w:val="31"/>
  </w:num>
  <w:num w:numId="24" w16cid:durableId="43794715">
    <w:abstractNumId w:val="21"/>
  </w:num>
  <w:num w:numId="25" w16cid:durableId="1313758851">
    <w:abstractNumId w:val="27"/>
  </w:num>
  <w:num w:numId="26" w16cid:durableId="1676221479">
    <w:abstractNumId w:val="16"/>
  </w:num>
  <w:num w:numId="27" w16cid:durableId="1024943206">
    <w:abstractNumId w:val="13"/>
  </w:num>
  <w:num w:numId="28" w16cid:durableId="325980023">
    <w:abstractNumId w:val="29"/>
  </w:num>
  <w:num w:numId="29" w16cid:durableId="1979919650">
    <w:abstractNumId w:val="14"/>
  </w:num>
  <w:num w:numId="30" w16cid:durableId="173492926">
    <w:abstractNumId w:val="11"/>
  </w:num>
  <w:num w:numId="31" w16cid:durableId="133448905">
    <w:abstractNumId w:val="28"/>
  </w:num>
  <w:num w:numId="32" w16cid:durableId="706881395">
    <w:abstractNumId w:val="35"/>
  </w:num>
  <w:num w:numId="33" w16cid:durableId="1094739176">
    <w:abstractNumId w:val="1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BBF"/>
    <w:rsid w:val="00001517"/>
    <w:rsid w:val="0003231A"/>
    <w:rsid w:val="00042130"/>
    <w:rsid w:val="0004574A"/>
    <w:rsid w:val="00053FCB"/>
    <w:rsid w:val="00060EB3"/>
    <w:rsid w:val="0006784D"/>
    <w:rsid w:val="000720F1"/>
    <w:rsid w:val="00081DF1"/>
    <w:rsid w:val="000957E3"/>
    <w:rsid w:val="000A1B1F"/>
    <w:rsid w:val="000A2F0E"/>
    <w:rsid w:val="000B5BCD"/>
    <w:rsid w:val="000D2A89"/>
    <w:rsid w:val="000D2FEA"/>
    <w:rsid w:val="000D71F7"/>
    <w:rsid w:val="000E356C"/>
    <w:rsid w:val="001035B7"/>
    <w:rsid w:val="0011205A"/>
    <w:rsid w:val="00133EE8"/>
    <w:rsid w:val="00144E77"/>
    <w:rsid w:val="00150027"/>
    <w:rsid w:val="00153124"/>
    <w:rsid w:val="00182816"/>
    <w:rsid w:val="001935AB"/>
    <w:rsid w:val="00193C36"/>
    <w:rsid w:val="001B3CDC"/>
    <w:rsid w:val="001C5834"/>
    <w:rsid w:val="001D0022"/>
    <w:rsid w:val="001D7678"/>
    <w:rsid w:val="0020433B"/>
    <w:rsid w:val="00223BC6"/>
    <w:rsid w:val="00225606"/>
    <w:rsid w:val="0023743F"/>
    <w:rsid w:val="00237ED2"/>
    <w:rsid w:val="00250749"/>
    <w:rsid w:val="00252F05"/>
    <w:rsid w:val="002A5CCD"/>
    <w:rsid w:val="002C5A8E"/>
    <w:rsid w:val="00310988"/>
    <w:rsid w:val="0033384C"/>
    <w:rsid w:val="00351060"/>
    <w:rsid w:val="00351F48"/>
    <w:rsid w:val="003775FE"/>
    <w:rsid w:val="00377B03"/>
    <w:rsid w:val="00384CE7"/>
    <w:rsid w:val="003934AD"/>
    <w:rsid w:val="003A44D8"/>
    <w:rsid w:val="003A47A3"/>
    <w:rsid w:val="003B4BBF"/>
    <w:rsid w:val="003B78AE"/>
    <w:rsid w:val="003E0595"/>
    <w:rsid w:val="00404526"/>
    <w:rsid w:val="0041679A"/>
    <w:rsid w:val="00427D0A"/>
    <w:rsid w:val="004619F9"/>
    <w:rsid w:val="004713FC"/>
    <w:rsid w:val="004875F7"/>
    <w:rsid w:val="00497B57"/>
    <w:rsid w:val="004A0649"/>
    <w:rsid w:val="004C460B"/>
    <w:rsid w:val="004D3C6A"/>
    <w:rsid w:val="0054042C"/>
    <w:rsid w:val="00561456"/>
    <w:rsid w:val="005700CA"/>
    <w:rsid w:val="00581FFF"/>
    <w:rsid w:val="005C105D"/>
    <w:rsid w:val="005C4169"/>
    <w:rsid w:val="005C5BD7"/>
    <w:rsid w:val="00606D28"/>
    <w:rsid w:val="00625833"/>
    <w:rsid w:val="006330BC"/>
    <w:rsid w:val="006759F7"/>
    <w:rsid w:val="00685759"/>
    <w:rsid w:val="006945DF"/>
    <w:rsid w:val="006A06E5"/>
    <w:rsid w:val="006A373F"/>
    <w:rsid w:val="006A5A7B"/>
    <w:rsid w:val="006B162B"/>
    <w:rsid w:val="006C0360"/>
    <w:rsid w:val="006C7590"/>
    <w:rsid w:val="006C7EAD"/>
    <w:rsid w:val="006E01A9"/>
    <w:rsid w:val="006F4BDA"/>
    <w:rsid w:val="00716BF1"/>
    <w:rsid w:val="007551A8"/>
    <w:rsid w:val="00755651"/>
    <w:rsid w:val="00755A6B"/>
    <w:rsid w:val="00757C22"/>
    <w:rsid w:val="00762A27"/>
    <w:rsid w:val="00770804"/>
    <w:rsid w:val="00780DE5"/>
    <w:rsid w:val="00794DF4"/>
    <w:rsid w:val="00795FD0"/>
    <w:rsid w:val="007C223C"/>
    <w:rsid w:val="007D662A"/>
    <w:rsid w:val="007E2F57"/>
    <w:rsid w:val="007F2042"/>
    <w:rsid w:val="007F67C4"/>
    <w:rsid w:val="00825C8C"/>
    <w:rsid w:val="00830112"/>
    <w:rsid w:val="00845955"/>
    <w:rsid w:val="008671DE"/>
    <w:rsid w:val="0087042F"/>
    <w:rsid w:val="0087631A"/>
    <w:rsid w:val="00887E8B"/>
    <w:rsid w:val="008909E2"/>
    <w:rsid w:val="008D3F0B"/>
    <w:rsid w:val="008E7858"/>
    <w:rsid w:val="008E7B09"/>
    <w:rsid w:val="00902278"/>
    <w:rsid w:val="00915871"/>
    <w:rsid w:val="00917C58"/>
    <w:rsid w:val="00922723"/>
    <w:rsid w:val="00924EF8"/>
    <w:rsid w:val="009408B0"/>
    <w:rsid w:val="00943CFE"/>
    <w:rsid w:val="00945FE3"/>
    <w:rsid w:val="00950055"/>
    <w:rsid w:val="00964FD2"/>
    <w:rsid w:val="00971073"/>
    <w:rsid w:val="00981782"/>
    <w:rsid w:val="009B0543"/>
    <w:rsid w:val="009B64D9"/>
    <w:rsid w:val="009B70B2"/>
    <w:rsid w:val="009C3B29"/>
    <w:rsid w:val="009D2892"/>
    <w:rsid w:val="009F4636"/>
    <w:rsid w:val="009F4D57"/>
    <w:rsid w:val="00A01893"/>
    <w:rsid w:val="00A14F1E"/>
    <w:rsid w:val="00A153F6"/>
    <w:rsid w:val="00A37396"/>
    <w:rsid w:val="00A378FD"/>
    <w:rsid w:val="00A41E93"/>
    <w:rsid w:val="00A435F6"/>
    <w:rsid w:val="00A4462E"/>
    <w:rsid w:val="00A47AA6"/>
    <w:rsid w:val="00A85F09"/>
    <w:rsid w:val="00A87CFB"/>
    <w:rsid w:val="00AA0892"/>
    <w:rsid w:val="00AC12D1"/>
    <w:rsid w:val="00AC14BB"/>
    <w:rsid w:val="00AC7675"/>
    <w:rsid w:val="00AD5181"/>
    <w:rsid w:val="00AF2BCC"/>
    <w:rsid w:val="00B21B9A"/>
    <w:rsid w:val="00B224A8"/>
    <w:rsid w:val="00B23029"/>
    <w:rsid w:val="00B23063"/>
    <w:rsid w:val="00B23270"/>
    <w:rsid w:val="00B308F0"/>
    <w:rsid w:val="00B46F15"/>
    <w:rsid w:val="00B47278"/>
    <w:rsid w:val="00B56613"/>
    <w:rsid w:val="00BA5459"/>
    <w:rsid w:val="00BB2CEA"/>
    <w:rsid w:val="00BD2AC3"/>
    <w:rsid w:val="00BD4818"/>
    <w:rsid w:val="00BE4E90"/>
    <w:rsid w:val="00BE6745"/>
    <w:rsid w:val="00C038F0"/>
    <w:rsid w:val="00C26035"/>
    <w:rsid w:val="00C4324E"/>
    <w:rsid w:val="00C812A1"/>
    <w:rsid w:val="00C951E2"/>
    <w:rsid w:val="00CF0306"/>
    <w:rsid w:val="00D046EE"/>
    <w:rsid w:val="00D34D92"/>
    <w:rsid w:val="00D514DF"/>
    <w:rsid w:val="00D61D94"/>
    <w:rsid w:val="00D62992"/>
    <w:rsid w:val="00D87504"/>
    <w:rsid w:val="00D93306"/>
    <w:rsid w:val="00D93AD1"/>
    <w:rsid w:val="00D968D2"/>
    <w:rsid w:val="00DA1140"/>
    <w:rsid w:val="00DA6EAC"/>
    <w:rsid w:val="00DC2A9C"/>
    <w:rsid w:val="00DC34D4"/>
    <w:rsid w:val="00DC67B2"/>
    <w:rsid w:val="00DE22F2"/>
    <w:rsid w:val="00DE45E3"/>
    <w:rsid w:val="00DE57E4"/>
    <w:rsid w:val="00E0133A"/>
    <w:rsid w:val="00E027D3"/>
    <w:rsid w:val="00E0753F"/>
    <w:rsid w:val="00E109C7"/>
    <w:rsid w:val="00E14061"/>
    <w:rsid w:val="00E319B7"/>
    <w:rsid w:val="00E4700F"/>
    <w:rsid w:val="00E54935"/>
    <w:rsid w:val="00E627B0"/>
    <w:rsid w:val="00E63DFB"/>
    <w:rsid w:val="00E73164"/>
    <w:rsid w:val="00EB03E9"/>
    <w:rsid w:val="00EC4D3C"/>
    <w:rsid w:val="00ED051B"/>
    <w:rsid w:val="00ED1858"/>
    <w:rsid w:val="00EE5DF2"/>
    <w:rsid w:val="00EF0095"/>
    <w:rsid w:val="00F322C4"/>
    <w:rsid w:val="00F4274B"/>
    <w:rsid w:val="00F531CA"/>
    <w:rsid w:val="00F73966"/>
    <w:rsid w:val="00F92EE3"/>
    <w:rsid w:val="00FE1AAA"/>
    <w:rsid w:val="00FE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D72AA"/>
  <w15:chartTrackingRefBased/>
  <w15:docId w15:val="{349AE594-8B78-44D9-9414-BF838136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278"/>
    <w:rPr>
      <w:rFonts w:ascii="Arial" w:hAnsi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44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C76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5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62A27"/>
    <w:pPr>
      <w:widowControl w:val="0"/>
      <w:spacing w:after="0" w:line="240" w:lineRule="auto"/>
      <w:jc w:val="center"/>
    </w:pPr>
    <w:rPr>
      <w:rFonts w:eastAsia="Times New Roman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762A27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762A27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C5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A8E"/>
  </w:style>
  <w:style w:type="paragraph" w:styleId="Footer">
    <w:name w:val="footer"/>
    <w:basedOn w:val="Normal"/>
    <w:link w:val="FooterChar"/>
    <w:uiPriority w:val="99"/>
    <w:unhideWhenUsed/>
    <w:rsid w:val="002C5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7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753fb180-a0f1-47ee-bb6b-5956a4b631ac" origin="userSelected">
  <element uid="id_classification_nonbusiness" value=""/>
  <element uid="28101b78-9dca-49f0-9bb7-5ad98141e387" value=""/>
</sisl>
</file>

<file path=customXml/itemProps1.xml><?xml version="1.0" encoding="utf-8"?>
<ds:datastoreItem xmlns:ds="http://schemas.openxmlformats.org/officeDocument/2006/customXml" ds:itemID="{48B5E446-5494-459C-A78E-FD6B0ADE00B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1967</Words>
  <Characters>11216</Characters>
  <Application>Microsoft Office Word</Application>
  <DocSecurity>0</DocSecurity>
  <Lines>93</Lines>
  <Paragraphs>26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ZORLU</dc:creator>
  <cp:keywords/>
  <dc:description/>
  <cp:lastModifiedBy>Murat Kandaz</cp:lastModifiedBy>
  <cp:revision>3</cp:revision>
  <dcterms:created xsi:type="dcterms:W3CDTF">2023-04-02T12:03:00Z</dcterms:created>
  <dcterms:modified xsi:type="dcterms:W3CDTF">2023-04-02T12:10:00Z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243b6a06-14d8-4403-888b-6bc8b07d7d77</vt:lpwstr>
  </property>
  <property fmtid="{D5CDD505-2E9C-101B-9397-08002B2CF9AE}" pid="3" name="bjSaver">
    <vt:lpwstr>4Y6KNN2YlpxXMWaHnaf+owWTPQZydKTS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policy="753fb180-a0f1-47ee-bb6b-5956a4b631ac"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/&gt;&lt;element uid="28101b78-9dca-49f0-9bb7-5ad98141e387" value="" /&gt;&lt;/sisl&gt;</vt:lpwstr>
  </property>
  <property fmtid="{D5CDD505-2E9C-101B-9397-08002B2CF9AE}" pid="6" name="bjDocumentSecurityLabel">
    <vt:lpwstr>TASNİF DIŞI</vt:lpwstr>
  </property>
  <property fmtid="{D5CDD505-2E9C-101B-9397-08002B2CF9AE}" pid="7" name="bjClsUserRVM">
    <vt:lpwstr>[]</vt:lpwstr>
  </property>
  <property fmtid="{D5CDD505-2E9C-101B-9397-08002B2CF9AE}" pid="8" name="bjHeaderBothDocProperty">
    <vt:lpwstr>TASNİF DIŞI</vt:lpwstr>
  </property>
  <property fmtid="{D5CDD505-2E9C-101B-9397-08002B2CF9AE}" pid="9" name="bjHeaderFirstPageDocProperty">
    <vt:lpwstr>TASNİF DIŞI</vt:lpwstr>
  </property>
  <property fmtid="{D5CDD505-2E9C-101B-9397-08002B2CF9AE}" pid="10" name="bjHeaderEvenPageDocProperty">
    <vt:lpwstr>TASNİF DIŞI</vt:lpwstr>
  </property>
  <property fmtid="{D5CDD505-2E9C-101B-9397-08002B2CF9AE}" pid="11" name="bjFooterBothDocProperty">
    <vt:lpwstr>TASNİF DIŞI</vt:lpwstr>
  </property>
  <property fmtid="{D5CDD505-2E9C-101B-9397-08002B2CF9AE}" pid="12" name="bjFooterFirstPageDocProperty">
    <vt:lpwstr>TASNİF DIŞI</vt:lpwstr>
  </property>
  <property fmtid="{D5CDD505-2E9C-101B-9397-08002B2CF9AE}" pid="13" name="bjFooterEvenPageDocProperty">
    <vt:lpwstr>TASNİF DIŞI</vt:lpwstr>
  </property>
</Properties>
</file>